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4C9B7" w14:textId="77777777" w:rsidR="00AC01C0" w:rsidRPr="00692A71" w:rsidRDefault="00AC01C0" w:rsidP="007261A1">
      <w:pPr>
        <w:rPr>
          <w:rFonts w:hint="eastAsia"/>
          <w:color w:val="000000" w:themeColor="text1"/>
        </w:rPr>
      </w:pPr>
      <w:bookmarkStart w:id="0" w:name="_top"/>
      <w:bookmarkEnd w:id="0"/>
    </w:p>
    <w:p w14:paraId="178B73A2" w14:textId="77777777" w:rsidR="00AC01C0" w:rsidRPr="00692A71" w:rsidRDefault="00AC01C0" w:rsidP="007261A1">
      <w:pPr>
        <w:rPr>
          <w:color w:val="000000" w:themeColor="text1"/>
        </w:rPr>
      </w:pPr>
    </w:p>
    <w:p w14:paraId="5BDFD4F5" w14:textId="77777777" w:rsidR="00AC01C0" w:rsidRPr="00692A71" w:rsidRDefault="00AC01C0" w:rsidP="007261A1">
      <w:pPr>
        <w:rPr>
          <w:color w:val="000000" w:themeColor="text1"/>
        </w:rPr>
      </w:pPr>
    </w:p>
    <w:p w14:paraId="34F9A34E" w14:textId="77777777" w:rsidR="00AC01C0" w:rsidRPr="00692A71" w:rsidRDefault="00AC01C0" w:rsidP="007261A1">
      <w:pPr>
        <w:rPr>
          <w:color w:val="000000" w:themeColor="text1"/>
        </w:rPr>
      </w:pPr>
    </w:p>
    <w:p w14:paraId="67FABB2E" w14:textId="77777777" w:rsidR="00AC01C0" w:rsidRPr="00692A71" w:rsidRDefault="00AC01C0" w:rsidP="007261A1">
      <w:pPr>
        <w:rPr>
          <w:color w:val="000000" w:themeColor="text1"/>
        </w:rPr>
      </w:pPr>
    </w:p>
    <w:p w14:paraId="18EBB75E" w14:textId="77777777" w:rsidR="00AC01C0" w:rsidRPr="00692A71" w:rsidRDefault="00AC01C0" w:rsidP="007261A1">
      <w:pPr>
        <w:rPr>
          <w:color w:val="000000" w:themeColor="text1"/>
        </w:rPr>
      </w:pPr>
    </w:p>
    <w:p w14:paraId="25E65AF4" w14:textId="77777777" w:rsidR="00AC01C0" w:rsidRPr="00692A71" w:rsidRDefault="00AC01C0" w:rsidP="007261A1">
      <w:pPr>
        <w:rPr>
          <w:color w:val="000000" w:themeColor="text1"/>
        </w:rPr>
      </w:pPr>
    </w:p>
    <w:p w14:paraId="37E51A63" w14:textId="44EE36B5" w:rsidR="00AC01C0" w:rsidRPr="00B52EF8" w:rsidRDefault="00AC01C0" w:rsidP="00B52EF8">
      <w:pPr>
        <w:pStyle w:val="1"/>
        <w:rPr>
          <w:sz w:val="96"/>
          <w:szCs w:val="96"/>
        </w:rPr>
        <w:sectPr w:rsidR="00AC01C0" w:rsidRPr="00B52EF8">
          <w:headerReference w:type="default" r:id="rId8"/>
          <w:footerReference w:type="default" r:id="rId9"/>
          <w:pgSz w:w="11906" w:h="16838"/>
          <w:pgMar w:top="1440" w:right="1800" w:bottom="1440" w:left="1800" w:header="851" w:footer="992" w:gutter="0"/>
          <w:cols w:space="720"/>
          <w:docGrid w:type="lines" w:linePitch="312"/>
        </w:sectPr>
      </w:pPr>
      <w:r w:rsidRPr="00B52EF8">
        <w:rPr>
          <w:rFonts w:hint="eastAsia"/>
          <w:sz w:val="96"/>
          <w:szCs w:val="96"/>
        </w:rPr>
        <w:t xml:space="preserve">Hedong </w:t>
      </w:r>
      <w:r w:rsidRPr="00B52EF8">
        <w:rPr>
          <w:rFonts w:hint="eastAsia"/>
          <w:sz w:val="96"/>
          <w:szCs w:val="96"/>
        </w:rPr>
        <w:t>解题表格</w:t>
      </w:r>
    </w:p>
    <w:p w14:paraId="6B320B40" w14:textId="77777777" w:rsidR="00AC01C0" w:rsidRPr="00692A71" w:rsidRDefault="00AC01C0" w:rsidP="007261A1">
      <w:pPr>
        <w:rPr>
          <w:color w:val="000000" w:themeColor="text1"/>
        </w:rPr>
        <w:sectPr w:rsidR="00AC01C0" w:rsidRPr="00692A71">
          <w:footerReference w:type="default" r:id="rId10"/>
          <w:pgSz w:w="11906" w:h="16838"/>
          <w:pgMar w:top="1440" w:right="1800" w:bottom="1440" w:left="1800" w:header="851" w:footer="992" w:gutter="0"/>
          <w:cols w:space="720"/>
          <w:docGrid w:type="lines" w:linePitch="312"/>
        </w:sectPr>
      </w:pPr>
    </w:p>
    <w:p w14:paraId="79E6746F" w14:textId="77777777" w:rsidR="00AC01C0" w:rsidRPr="00692A71" w:rsidRDefault="00AC01C0" w:rsidP="007261A1">
      <w:pPr>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2183"/>
        <w:gridCol w:w="4635"/>
      </w:tblGrid>
      <w:tr w:rsidR="00AC01C0" w:rsidRPr="00692A71" w14:paraId="04F297F9" w14:textId="77777777" w:rsidTr="008E18E5">
        <w:trPr>
          <w:trHeight w:val="387"/>
          <w:jc w:val="center"/>
        </w:trPr>
        <w:tc>
          <w:tcPr>
            <w:tcW w:w="1704" w:type="dxa"/>
            <w:shd w:val="clear" w:color="auto" w:fill="CCCCCC"/>
            <w:vAlign w:val="center"/>
          </w:tcPr>
          <w:p w14:paraId="190DAC9B" w14:textId="77777777" w:rsidR="00AC01C0" w:rsidRPr="00692A71" w:rsidRDefault="00AC01C0" w:rsidP="007261A1">
            <w:pPr>
              <w:rPr>
                <w:color w:val="000000" w:themeColor="text1"/>
              </w:rPr>
            </w:pPr>
            <w:r w:rsidRPr="00692A71">
              <w:rPr>
                <w:rFonts w:hint="eastAsia"/>
                <w:color w:val="000000" w:themeColor="text1"/>
              </w:rPr>
              <w:t>题目来源</w:t>
            </w:r>
          </w:p>
        </w:tc>
        <w:tc>
          <w:tcPr>
            <w:tcW w:w="2183" w:type="dxa"/>
            <w:shd w:val="clear" w:color="auto" w:fill="CCCCCC"/>
            <w:vAlign w:val="center"/>
          </w:tcPr>
          <w:p w14:paraId="3CA36789" w14:textId="77777777" w:rsidR="00AC01C0" w:rsidRPr="00692A71" w:rsidRDefault="00AC01C0" w:rsidP="007261A1">
            <w:pPr>
              <w:rPr>
                <w:color w:val="000000" w:themeColor="text1"/>
              </w:rPr>
            </w:pPr>
            <w:r w:rsidRPr="00692A71">
              <w:rPr>
                <w:rFonts w:hint="eastAsia"/>
                <w:color w:val="000000" w:themeColor="text1"/>
              </w:rPr>
              <w:t>题目名称</w:t>
            </w:r>
          </w:p>
        </w:tc>
        <w:tc>
          <w:tcPr>
            <w:tcW w:w="4635" w:type="dxa"/>
            <w:shd w:val="clear" w:color="auto" w:fill="CCCCCC"/>
            <w:vAlign w:val="center"/>
          </w:tcPr>
          <w:p w14:paraId="63C7D992" w14:textId="77777777" w:rsidR="00AC01C0" w:rsidRPr="00692A71" w:rsidRDefault="00AC01C0" w:rsidP="007261A1">
            <w:pPr>
              <w:rPr>
                <w:color w:val="000000" w:themeColor="text1"/>
              </w:rPr>
            </w:pPr>
            <w:r w:rsidRPr="00692A71">
              <w:rPr>
                <w:rFonts w:hint="eastAsia"/>
                <w:color w:val="000000" w:themeColor="text1"/>
              </w:rPr>
              <w:t>题目大意</w:t>
            </w:r>
          </w:p>
        </w:tc>
      </w:tr>
      <w:tr w:rsidR="00AC01C0" w:rsidRPr="00692A71" w14:paraId="0AA69E48" w14:textId="77777777" w:rsidTr="008E18E5">
        <w:trPr>
          <w:trHeight w:val="756"/>
          <w:jc w:val="center"/>
        </w:trPr>
        <w:tc>
          <w:tcPr>
            <w:tcW w:w="1704" w:type="dxa"/>
            <w:vAlign w:val="center"/>
          </w:tcPr>
          <w:p w14:paraId="69BCEE71" w14:textId="77777777" w:rsidR="00AC01C0" w:rsidRPr="00692A71" w:rsidRDefault="00AC01C0" w:rsidP="007261A1">
            <w:pPr>
              <w:rPr>
                <w:color w:val="000000" w:themeColor="text1"/>
              </w:rPr>
            </w:pPr>
            <w:r w:rsidRPr="00692A71">
              <w:rPr>
                <w:rFonts w:hint="eastAsia"/>
                <w:color w:val="000000" w:themeColor="text1"/>
              </w:rPr>
              <w:t>ZOJ2604 ASC7</w:t>
            </w:r>
          </w:p>
        </w:tc>
        <w:tc>
          <w:tcPr>
            <w:tcW w:w="2183" w:type="dxa"/>
            <w:vAlign w:val="center"/>
          </w:tcPr>
          <w:p w14:paraId="10144DBB" w14:textId="77777777" w:rsidR="00AC01C0" w:rsidRPr="00692A71" w:rsidRDefault="00AC01C0" w:rsidP="007261A1">
            <w:pPr>
              <w:rPr>
                <w:color w:val="000000" w:themeColor="text1"/>
              </w:rPr>
            </w:pPr>
            <w:r w:rsidRPr="00692A71">
              <w:rPr>
                <w:rFonts w:hint="eastAsia"/>
                <w:color w:val="000000" w:themeColor="text1"/>
              </w:rPr>
              <w:t>Little Brackets</w:t>
            </w:r>
          </w:p>
        </w:tc>
        <w:tc>
          <w:tcPr>
            <w:tcW w:w="4635" w:type="dxa"/>
            <w:vAlign w:val="center"/>
          </w:tcPr>
          <w:p w14:paraId="12BA283E" w14:textId="6D3F472F" w:rsidR="00AC01C0" w:rsidRPr="00692A71" w:rsidRDefault="00AC01C0" w:rsidP="007261A1">
            <w:pPr>
              <w:rPr>
                <w:color w:val="000000" w:themeColor="text1"/>
              </w:rPr>
            </w:pPr>
            <w:r w:rsidRPr="00692A71">
              <w:rPr>
                <w:rFonts w:hint="eastAsia"/>
                <w:color w:val="000000" w:themeColor="text1"/>
              </w:rPr>
              <w:t>输入整数</w:t>
            </w:r>
            <w:r w:rsidRPr="00692A71">
              <w:rPr>
                <w:rFonts w:hint="eastAsia"/>
                <w:color w:val="000000" w:themeColor="text1"/>
              </w:rPr>
              <w:t>n</w:t>
            </w:r>
            <w:r w:rsidRPr="00692A71">
              <w:rPr>
                <w:rFonts w:hint="eastAsia"/>
                <w:color w:val="000000" w:themeColor="text1"/>
              </w:rPr>
              <w:t>和</w:t>
            </w:r>
            <w:r w:rsidRPr="00692A71">
              <w:rPr>
                <w:rFonts w:hint="eastAsia"/>
                <w:color w:val="000000" w:themeColor="text1"/>
              </w:rPr>
              <w:t>k</w:t>
            </w:r>
            <w:r w:rsidRPr="00692A71">
              <w:rPr>
                <w:rFonts w:hint="eastAsia"/>
                <w:color w:val="000000" w:themeColor="text1"/>
              </w:rPr>
              <w:t>，</w:t>
            </w:r>
            <w:r w:rsidRPr="00692A71">
              <w:rPr>
                <w:color w:val="000000" w:themeColor="text1"/>
              </w:rPr>
              <w:t>问最深嵌套恰好位</w:t>
            </w:r>
            <w:r w:rsidRPr="00692A71">
              <w:rPr>
                <w:color w:val="000000" w:themeColor="text1"/>
              </w:rPr>
              <w:t>k</w:t>
            </w:r>
            <w:r w:rsidRPr="00692A71">
              <w:rPr>
                <w:color w:val="000000" w:themeColor="text1"/>
              </w:rPr>
              <w:t>层且长度为</w:t>
            </w:r>
            <w:r w:rsidRPr="00692A71">
              <w:rPr>
                <w:color w:val="000000" w:themeColor="text1"/>
              </w:rPr>
              <w:t>2n</w:t>
            </w:r>
            <w:r w:rsidRPr="00692A71">
              <w:rPr>
                <w:color w:val="000000" w:themeColor="text1"/>
              </w:rPr>
              <w:t>的匹配括号的序列个数。</w:t>
            </w:r>
          </w:p>
        </w:tc>
      </w:tr>
      <w:tr w:rsidR="00AC01C0" w:rsidRPr="00692A71" w14:paraId="69F4B4B3" w14:textId="77777777" w:rsidTr="008E18E5">
        <w:trPr>
          <w:trHeight w:val="1265"/>
          <w:jc w:val="center"/>
        </w:trPr>
        <w:tc>
          <w:tcPr>
            <w:tcW w:w="1704" w:type="dxa"/>
            <w:shd w:val="clear" w:color="auto" w:fill="CCCCCC"/>
            <w:vAlign w:val="center"/>
          </w:tcPr>
          <w:p w14:paraId="3512D5C5" w14:textId="77777777" w:rsidR="00AC01C0" w:rsidRPr="00692A71" w:rsidRDefault="00AC01C0" w:rsidP="007261A1">
            <w:pPr>
              <w:rPr>
                <w:color w:val="000000" w:themeColor="text1"/>
              </w:rPr>
            </w:pPr>
            <w:r w:rsidRPr="00692A71">
              <w:rPr>
                <w:rFonts w:hint="eastAsia"/>
                <w:color w:val="000000" w:themeColor="text1"/>
              </w:rPr>
              <w:t>算</w:t>
            </w:r>
          </w:p>
          <w:p w14:paraId="2E9FC773" w14:textId="77777777" w:rsidR="00AC01C0" w:rsidRPr="00692A71" w:rsidRDefault="00AC01C0" w:rsidP="007261A1">
            <w:pPr>
              <w:rPr>
                <w:color w:val="000000" w:themeColor="text1"/>
              </w:rPr>
            </w:pPr>
            <w:r w:rsidRPr="00692A71">
              <w:rPr>
                <w:rFonts w:hint="eastAsia"/>
                <w:color w:val="000000" w:themeColor="text1"/>
              </w:rPr>
              <w:t>法</w:t>
            </w:r>
          </w:p>
          <w:p w14:paraId="42B35B4C" w14:textId="77777777" w:rsidR="00AC01C0" w:rsidRPr="00692A71" w:rsidRDefault="00AC01C0" w:rsidP="007261A1">
            <w:pPr>
              <w:rPr>
                <w:color w:val="000000" w:themeColor="text1"/>
              </w:rPr>
            </w:pPr>
            <w:r w:rsidRPr="00692A71">
              <w:rPr>
                <w:rFonts w:hint="eastAsia"/>
                <w:color w:val="000000" w:themeColor="text1"/>
              </w:rPr>
              <w:t>讨</w:t>
            </w:r>
          </w:p>
          <w:p w14:paraId="75C24840"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395AB0B1" w14:textId="7E770759" w:rsidR="00AC01C0" w:rsidRPr="00692A71" w:rsidRDefault="00AC01C0" w:rsidP="007261A1">
            <w:pPr>
              <w:rPr>
                <w:color w:val="000000" w:themeColor="text1"/>
              </w:rPr>
            </w:pPr>
            <w:r w:rsidRPr="00692A71">
              <w:rPr>
                <w:rFonts w:hint="eastAsia"/>
                <w:color w:val="000000" w:themeColor="text1"/>
              </w:rPr>
              <w:t>动态规划。</w:t>
            </w:r>
            <w:r w:rsidRPr="00692A71">
              <w:rPr>
                <w:color w:val="000000" w:themeColor="text1"/>
              </w:rPr>
              <w:t>用</w:t>
            </w:r>
            <w:r w:rsidR="007358F2">
              <w:rPr>
                <w:color w:val="000000" w:themeColor="text1"/>
              </w:rPr>
              <w:t>f</w:t>
            </w:r>
            <w:r w:rsidRPr="00692A71">
              <w:rPr>
                <w:color w:val="000000" w:themeColor="text1"/>
              </w:rPr>
              <w:t>[n][k]</w:t>
            </w:r>
            <w:r w:rsidRPr="00692A71">
              <w:rPr>
                <w:color w:val="000000" w:themeColor="text1"/>
              </w:rPr>
              <w:t>表示长度为</w:t>
            </w:r>
            <w:r w:rsidRPr="00692A71">
              <w:rPr>
                <w:color w:val="000000" w:themeColor="text1"/>
              </w:rPr>
              <w:t>2n</w:t>
            </w:r>
            <w:r w:rsidRPr="00692A71">
              <w:rPr>
                <w:color w:val="000000" w:themeColor="text1"/>
              </w:rPr>
              <w:t>深度不超过</w:t>
            </w:r>
            <w:r w:rsidRPr="00692A71">
              <w:rPr>
                <w:color w:val="000000" w:themeColor="text1"/>
              </w:rPr>
              <w:t>k</w:t>
            </w:r>
            <w:r w:rsidRPr="00692A71">
              <w:rPr>
                <w:color w:val="000000" w:themeColor="text1"/>
              </w:rPr>
              <w:t>的括号序列个数</w:t>
            </w:r>
            <w:r w:rsidRPr="00692A71">
              <w:rPr>
                <w:rFonts w:hint="eastAsia"/>
                <w:color w:val="000000" w:themeColor="text1"/>
              </w:rPr>
              <w:t>。注意到任意一个括号序列都可以由</w:t>
            </w:r>
            <w:r w:rsidRPr="00692A71">
              <w:rPr>
                <w:rFonts w:hint="eastAsia"/>
                <w:color w:val="000000" w:themeColor="text1"/>
              </w:rPr>
              <w:t>(A)B</w:t>
            </w:r>
            <w:r w:rsidRPr="00692A71">
              <w:rPr>
                <w:rFonts w:hint="eastAsia"/>
                <w:color w:val="000000" w:themeColor="text1"/>
              </w:rPr>
              <w:t>形式唯一表示，则得到状态转移方程：</w:t>
            </w:r>
            <w:r w:rsidR="007358F2">
              <w:rPr>
                <w:color w:val="000000" w:themeColor="text1"/>
              </w:rPr>
              <w:t>f</w:t>
            </w:r>
            <w:r w:rsidRPr="00692A71">
              <w:rPr>
                <w:color w:val="000000" w:themeColor="text1"/>
              </w:rPr>
              <w:t>[i][j] = sum{</w:t>
            </w:r>
            <w:r w:rsidR="007358F2">
              <w:rPr>
                <w:color w:val="000000" w:themeColor="text1"/>
              </w:rPr>
              <w:t>f</w:t>
            </w:r>
            <w:r w:rsidRPr="00692A71">
              <w:rPr>
                <w:color w:val="000000" w:themeColor="text1"/>
              </w:rPr>
              <w:t xml:space="preserve">[i-k][j] * </w:t>
            </w:r>
            <w:r w:rsidR="007358F2">
              <w:rPr>
                <w:color w:val="000000" w:themeColor="text1"/>
              </w:rPr>
              <w:t>f</w:t>
            </w:r>
            <w:r w:rsidRPr="00692A71">
              <w:rPr>
                <w:color w:val="000000" w:themeColor="text1"/>
              </w:rPr>
              <w:t>[k-1][j-1] | 0&lt;k≤i}</w:t>
            </w:r>
            <w:r w:rsidRPr="00692A71">
              <w:rPr>
                <w:rFonts w:hint="eastAsia"/>
                <w:color w:val="000000" w:themeColor="text1"/>
              </w:rPr>
              <w:t>；</w:t>
            </w:r>
            <w:r w:rsidRPr="00692A71">
              <w:rPr>
                <w:color w:val="000000" w:themeColor="text1"/>
              </w:rPr>
              <w:t>边界条件：</w:t>
            </w:r>
            <w:r w:rsidR="007358F2">
              <w:rPr>
                <w:color w:val="000000" w:themeColor="text1"/>
              </w:rPr>
              <w:t>f</w:t>
            </w:r>
            <w:r w:rsidRPr="00692A71">
              <w:rPr>
                <w:color w:val="000000" w:themeColor="text1"/>
              </w:rPr>
              <w:t>[0][j] = 1</w:t>
            </w:r>
          </w:p>
          <w:p w14:paraId="1CCFC63C" w14:textId="2F9AD05C" w:rsidR="00AC01C0" w:rsidRPr="00692A71" w:rsidRDefault="00AC01C0" w:rsidP="007261A1">
            <w:pPr>
              <w:rPr>
                <w:color w:val="000000" w:themeColor="text1"/>
              </w:rPr>
            </w:pPr>
            <w:r w:rsidRPr="00692A71">
              <w:rPr>
                <w:rFonts w:hint="eastAsia"/>
                <w:color w:val="000000" w:themeColor="text1"/>
              </w:rPr>
              <w:t>需要使用大数</w:t>
            </w:r>
          </w:p>
        </w:tc>
      </w:tr>
      <w:tr w:rsidR="00AC01C0" w:rsidRPr="00692A71" w14:paraId="4256A209" w14:textId="77777777" w:rsidTr="008E18E5">
        <w:trPr>
          <w:trHeight w:val="450"/>
          <w:jc w:val="center"/>
        </w:trPr>
        <w:tc>
          <w:tcPr>
            <w:tcW w:w="1704" w:type="dxa"/>
            <w:shd w:val="clear" w:color="auto" w:fill="CCCCCC"/>
            <w:vAlign w:val="center"/>
          </w:tcPr>
          <w:p w14:paraId="6BC52D1D"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06609591" w14:textId="77777777"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w:t>
            </w:r>
            <w:r w:rsidRPr="00692A71">
              <w:rPr>
                <w:rFonts w:hint="eastAsia"/>
                <w:color w:val="000000" w:themeColor="text1"/>
              </w:rPr>
              <w:t>（</w:t>
            </w:r>
            <w:r w:rsidRPr="00692A71">
              <w:rPr>
                <w:rFonts w:hint="eastAsia"/>
                <w:color w:val="000000" w:themeColor="text1"/>
              </w:rPr>
              <w:t>N^3</w:t>
            </w:r>
            <w:r w:rsidRPr="00692A71">
              <w:rPr>
                <w:rFonts w:hint="eastAsia"/>
                <w:color w:val="000000" w:themeColor="text1"/>
              </w:rPr>
              <w:t>）。</w:t>
            </w:r>
          </w:p>
        </w:tc>
      </w:tr>
      <w:tr w:rsidR="00AC01C0" w:rsidRPr="00692A71" w14:paraId="434BDF86" w14:textId="77777777" w:rsidTr="008E18E5">
        <w:trPr>
          <w:trHeight w:val="756"/>
          <w:jc w:val="center"/>
        </w:trPr>
        <w:tc>
          <w:tcPr>
            <w:tcW w:w="1704" w:type="dxa"/>
            <w:vAlign w:val="center"/>
          </w:tcPr>
          <w:p w14:paraId="1092FC41" w14:textId="77777777" w:rsidR="00AC01C0" w:rsidRPr="00692A71" w:rsidRDefault="00AC01C0" w:rsidP="007261A1">
            <w:pPr>
              <w:rPr>
                <w:color w:val="000000" w:themeColor="text1"/>
              </w:rPr>
            </w:pPr>
            <w:r w:rsidRPr="00692A71">
              <w:rPr>
                <w:rFonts w:hint="eastAsia"/>
                <w:color w:val="000000" w:themeColor="text1"/>
              </w:rPr>
              <w:t>ZOJ2605 ASC7</w:t>
            </w:r>
          </w:p>
        </w:tc>
        <w:tc>
          <w:tcPr>
            <w:tcW w:w="2183" w:type="dxa"/>
            <w:vAlign w:val="center"/>
          </w:tcPr>
          <w:p w14:paraId="71E3F9F0" w14:textId="77777777" w:rsidR="00AC01C0" w:rsidRPr="00692A71" w:rsidRDefault="00AC01C0" w:rsidP="007261A1">
            <w:pPr>
              <w:rPr>
                <w:color w:val="000000" w:themeColor="text1"/>
              </w:rPr>
            </w:pPr>
            <w:r w:rsidRPr="00692A71">
              <w:rPr>
                <w:rFonts w:hint="eastAsia"/>
                <w:color w:val="000000" w:themeColor="text1"/>
              </w:rPr>
              <w:t>Under Control</w:t>
            </w:r>
          </w:p>
        </w:tc>
        <w:tc>
          <w:tcPr>
            <w:tcW w:w="4635" w:type="dxa"/>
            <w:vAlign w:val="center"/>
          </w:tcPr>
          <w:p w14:paraId="51F87275" w14:textId="77777777" w:rsidR="00AC01C0" w:rsidRPr="00692A71" w:rsidRDefault="00AC01C0" w:rsidP="007261A1">
            <w:pPr>
              <w:rPr>
                <w:color w:val="000000" w:themeColor="text1"/>
              </w:rPr>
            </w:pPr>
            <w:r w:rsidRPr="00692A71">
              <w:rPr>
                <w:rFonts w:hint="eastAsia"/>
                <w:color w:val="000000" w:themeColor="text1"/>
              </w:rPr>
              <w:t>简单</w:t>
            </w:r>
            <w:r w:rsidRPr="00692A71">
              <w:rPr>
                <w:rFonts w:hint="eastAsia"/>
                <w:color w:val="000000" w:themeColor="text1"/>
              </w:rPr>
              <w:t>BFS</w:t>
            </w:r>
            <w:r w:rsidRPr="00692A71">
              <w:rPr>
                <w:rFonts w:hint="eastAsia"/>
                <w:color w:val="000000" w:themeColor="text1"/>
              </w:rPr>
              <w:t>题目。</w:t>
            </w:r>
          </w:p>
        </w:tc>
      </w:tr>
      <w:tr w:rsidR="00AC01C0" w:rsidRPr="00692A71" w14:paraId="32B9A462" w14:textId="77777777" w:rsidTr="008E18E5">
        <w:trPr>
          <w:trHeight w:val="1265"/>
          <w:jc w:val="center"/>
        </w:trPr>
        <w:tc>
          <w:tcPr>
            <w:tcW w:w="1704" w:type="dxa"/>
            <w:shd w:val="clear" w:color="auto" w:fill="CCCCCC"/>
            <w:vAlign w:val="center"/>
          </w:tcPr>
          <w:p w14:paraId="50CAFC88" w14:textId="77777777" w:rsidR="00AC01C0" w:rsidRPr="00692A71" w:rsidRDefault="00AC01C0" w:rsidP="007261A1">
            <w:pPr>
              <w:rPr>
                <w:color w:val="000000" w:themeColor="text1"/>
              </w:rPr>
            </w:pPr>
            <w:r w:rsidRPr="00692A71">
              <w:rPr>
                <w:rFonts w:hint="eastAsia"/>
                <w:color w:val="000000" w:themeColor="text1"/>
              </w:rPr>
              <w:t>算</w:t>
            </w:r>
          </w:p>
          <w:p w14:paraId="1646D9FB" w14:textId="77777777" w:rsidR="00AC01C0" w:rsidRPr="00692A71" w:rsidRDefault="00AC01C0" w:rsidP="007261A1">
            <w:pPr>
              <w:rPr>
                <w:color w:val="000000" w:themeColor="text1"/>
              </w:rPr>
            </w:pPr>
            <w:r w:rsidRPr="00692A71">
              <w:rPr>
                <w:rFonts w:hint="eastAsia"/>
                <w:color w:val="000000" w:themeColor="text1"/>
              </w:rPr>
              <w:t>法</w:t>
            </w:r>
          </w:p>
          <w:p w14:paraId="37252D3A" w14:textId="77777777" w:rsidR="00AC01C0" w:rsidRPr="00692A71" w:rsidRDefault="00AC01C0" w:rsidP="007261A1">
            <w:pPr>
              <w:rPr>
                <w:color w:val="000000" w:themeColor="text1"/>
              </w:rPr>
            </w:pPr>
            <w:r w:rsidRPr="00692A71">
              <w:rPr>
                <w:rFonts w:hint="eastAsia"/>
                <w:color w:val="000000" w:themeColor="text1"/>
              </w:rPr>
              <w:t>讨</w:t>
            </w:r>
          </w:p>
          <w:p w14:paraId="2844E902"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76ABAA85" w14:textId="77777777" w:rsidR="00AC01C0" w:rsidRPr="00692A71" w:rsidRDefault="00AC01C0" w:rsidP="007261A1">
            <w:pPr>
              <w:rPr>
                <w:color w:val="000000" w:themeColor="text1"/>
              </w:rPr>
            </w:pPr>
            <w:r w:rsidRPr="00692A71">
              <w:rPr>
                <w:rFonts w:hint="eastAsia"/>
                <w:color w:val="000000" w:themeColor="text1"/>
              </w:rPr>
              <w:t>数据规模较小，直接宽搜得到答案。</w:t>
            </w:r>
          </w:p>
        </w:tc>
      </w:tr>
      <w:tr w:rsidR="00AC01C0" w:rsidRPr="00692A71" w14:paraId="77503F3D" w14:textId="77777777" w:rsidTr="008E18E5">
        <w:trPr>
          <w:trHeight w:val="450"/>
          <w:jc w:val="center"/>
        </w:trPr>
        <w:tc>
          <w:tcPr>
            <w:tcW w:w="1704" w:type="dxa"/>
            <w:shd w:val="clear" w:color="auto" w:fill="CCCCCC"/>
            <w:vAlign w:val="center"/>
          </w:tcPr>
          <w:p w14:paraId="16E40504"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44A133E2" w14:textId="77777777" w:rsidR="00AC01C0" w:rsidRPr="00692A71" w:rsidRDefault="00AC01C0" w:rsidP="007261A1">
            <w:pPr>
              <w:rPr>
                <w:color w:val="000000" w:themeColor="text1"/>
              </w:rPr>
            </w:pPr>
          </w:p>
        </w:tc>
      </w:tr>
      <w:tr w:rsidR="00AC01C0" w:rsidRPr="00692A71" w14:paraId="3E96AD23" w14:textId="77777777" w:rsidTr="008E18E5">
        <w:trPr>
          <w:trHeight w:val="756"/>
          <w:jc w:val="center"/>
        </w:trPr>
        <w:tc>
          <w:tcPr>
            <w:tcW w:w="1704" w:type="dxa"/>
            <w:vAlign w:val="center"/>
          </w:tcPr>
          <w:p w14:paraId="5C96F4B4" w14:textId="77777777" w:rsidR="00AC01C0" w:rsidRPr="00692A71" w:rsidRDefault="00AC01C0" w:rsidP="007261A1">
            <w:pPr>
              <w:rPr>
                <w:color w:val="000000" w:themeColor="text1"/>
              </w:rPr>
            </w:pPr>
            <w:r w:rsidRPr="00692A71">
              <w:rPr>
                <w:rFonts w:hint="eastAsia"/>
                <w:color w:val="000000" w:themeColor="text1"/>
              </w:rPr>
              <w:t>ZOJ2606 ASC7</w:t>
            </w:r>
          </w:p>
        </w:tc>
        <w:tc>
          <w:tcPr>
            <w:tcW w:w="2183" w:type="dxa"/>
            <w:vAlign w:val="center"/>
          </w:tcPr>
          <w:p w14:paraId="26368CD0" w14:textId="77777777" w:rsidR="00AC01C0" w:rsidRPr="00692A71" w:rsidRDefault="00AC01C0" w:rsidP="007261A1">
            <w:pPr>
              <w:rPr>
                <w:color w:val="000000" w:themeColor="text1"/>
              </w:rPr>
            </w:pPr>
            <w:r w:rsidRPr="00692A71">
              <w:rPr>
                <w:rFonts w:hint="eastAsia"/>
                <w:color w:val="000000" w:themeColor="text1"/>
              </w:rPr>
              <w:t>Holidays</w:t>
            </w:r>
          </w:p>
        </w:tc>
        <w:tc>
          <w:tcPr>
            <w:tcW w:w="4635" w:type="dxa"/>
            <w:vAlign w:val="center"/>
          </w:tcPr>
          <w:p w14:paraId="61DEE226" w14:textId="61381DAE" w:rsidR="00AC01C0" w:rsidRPr="00692A71" w:rsidRDefault="00AC01C0" w:rsidP="007261A1">
            <w:pPr>
              <w:rPr>
                <w:color w:val="000000" w:themeColor="text1"/>
              </w:rPr>
            </w:pPr>
            <w:r w:rsidRPr="00692A71">
              <w:rPr>
                <w:color w:val="000000" w:themeColor="text1"/>
              </w:rPr>
              <w:t>按发生顺序</w:t>
            </w:r>
            <w:r w:rsidRPr="00692A71">
              <w:rPr>
                <w:rFonts w:hint="eastAsia"/>
                <w:color w:val="000000" w:themeColor="text1"/>
              </w:rPr>
              <w:t>输入一定范围</w:t>
            </w:r>
            <w:r w:rsidRPr="00692A71">
              <w:rPr>
                <w:color w:val="000000" w:themeColor="text1"/>
              </w:rPr>
              <w:t>年间的</w:t>
            </w:r>
            <w:r w:rsidRPr="00692A71">
              <w:rPr>
                <w:color w:val="000000" w:themeColor="text1"/>
              </w:rPr>
              <w:t>n</w:t>
            </w:r>
            <w:r w:rsidRPr="00692A71">
              <w:rPr>
                <w:color w:val="000000" w:themeColor="text1"/>
              </w:rPr>
              <w:t>条假期新增和取消记录，但记录发生的</w:t>
            </w:r>
            <w:r w:rsidRPr="00692A71">
              <w:rPr>
                <w:rFonts w:hint="eastAsia"/>
                <w:color w:val="000000" w:themeColor="text1"/>
              </w:rPr>
              <w:t>具体</w:t>
            </w:r>
            <w:r w:rsidRPr="00692A71">
              <w:rPr>
                <w:color w:val="000000" w:themeColor="text1"/>
              </w:rPr>
              <w:t>年份</w:t>
            </w:r>
            <w:r w:rsidRPr="00692A71">
              <w:rPr>
                <w:rFonts w:hint="eastAsia"/>
                <w:color w:val="000000" w:themeColor="text1"/>
              </w:rPr>
              <w:t>未知</w:t>
            </w:r>
            <w:r w:rsidRPr="00692A71">
              <w:rPr>
                <w:color w:val="000000" w:themeColor="text1"/>
              </w:rPr>
              <w:t>。问</w:t>
            </w:r>
            <w:r w:rsidRPr="00692A71">
              <w:rPr>
                <w:rFonts w:hint="eastAsia"/>
                <w:color w:val="000000" w:themeColor="text1"/>
              </w:rPr>
              <w:t>这个范围</w:t>
            </w:r>
            <w:r w:rsidRPr="00692A71">
              <w:rPr>
                <w:color w:val="000000" w:themeColor="text1"/>
              </w:rPr>
              <w:t>时间</w:t>
            </w:r>
            <w:r w:rsidRPr="00692A71">
              <w:rPr>
                <w:rFonts w:hint="eastAsia"/>
                <w:color w:val="000000" w:themeColor="text1"/>
              </w:rPr>
              <w:t>内</w:t>
            </w:r>
            <w:r w:rsidRPr="00692A71">
              <w:rPr>
                <w:color w:val="000000" w:themeColor="text1"/>
              </w:rPr>
              <w:t>最多</w:t>
            </w:r>
            <w:r w:rsidRPr="00692A71">
              <w:rPr>
                <w:rFonts w:hint="eastAsia"/>
                <w:color w:val="000000" w:themeColor="text1"/>
              </w:rPr>
              <w:t>可能</w:t>
            </w:r>
            <w:r w:rsidRPr="00692A71">
              <w:rPr>
                <w:color w:val="000000" w:themeColor="text1"/>
              </w:rPr>
              <w:t>有</w:t>
            </w:r>
            <w:r w:rsidRPr="00692A71">
              <w:rPr>
                <w:rFonts w:hint="eastAsia"/>
                <w:color w:val="000000" w:themeColor="text1"/>
              </w:rPr>
              <w:t>多少</w:t>
            </w:r>
            <w:r w:rsidRPr="00692A71">
              <w:rPr>
                <w:color w:val="000000" w:themeColor="text1"/>
              </w:rPr>
              <w:t>天假期，并输出对应方案。</w:t>
            </w:r>
          </w:p>
        </w:tc>
      </w:tr>
      <w:tr w:rsidR="00AC01C0" w:rsidRPr="00692A71" w14:paraId="0B0EFAFF" w14:textId="77777777" w:rsidTr="008E18E5">
        <w:trPr>
          <w:trHeight w:val="1265"/>
          <w:jc w:val="center"/>
        </w:trPr>
        <w:tc>
          <w:tcPr>
            <w:tcW w:w="1704" w:type="dxa"/>
            <w:shd w:val="clear" w:color="auto" w:fill="CCCCCC"/>
            <w:vAlign w:val="center"/>
          </w:tcPr>
          <w:p w14:paraId="357CEFAE" w14:textId="77777777" w:rsidR="00AC01C0" w:rsidRPr="00692A71" w:rsidRDefault="00AC01C0" w:rsidP="007261A1">
            <w:pPr>
              <w:rPr>
                <w:color w:val="000000" w:themeColor="text1"/>
              </w:rPr>
            </w:pPr>
            <w:r w:rsidRPr="00692A71">
              <w:rPr>
                <w:rFonts w:hint="eastAsia"/>
                <w:color w:val="000000" w:themeColor="text1"/>
              </w:rPr>
              <w:t>算</w:t>
            </w:r>
          </w:p>
          <w:p w14:paraId="1503C97E" w14:textId="77777777" w:rsidR="00AC01C0" w:rsidRPr="00692A71" w:rsidRDefault="00AC01C0" w:rsidP="007261A1">
            <w:pPr>
              <w:rPr>
                <w:color w:val="000000" w:themeColor="text1"/>
              </w:rPr>
            </w:pPr>
            <w:r w:rsidRPr="00692A71">
              <w:rPr>
                <w:rFonts w:hint="eastAsia"/>
                <w:color w:val="000000" w:themeColor="text1"/>
              </w:rPr>
              <w:t>法</w:t>
            </w:r>
          </w:p>
          <w:p w14:paraId="4D55B419" w14:textId="77777777" w:rsidR="00AC01C0" w:rsidRPr="00692A71" w:rsidRDefault="00AC01C0" w:rsidP="007261A1">
            <w:pPr>
              <w:rPr>
                <w:color w:val="000000" w:themeColor="text1"/>
              </w:rPr>
            </w:pPr>
            <w:r w:rsidRPr="00692A71">
              <w:rPr>
                <w:rFonts w:hint="eastAsia"/>
                <w:color w:val="000000" w:themeColor="text1"/>
              </w:rPr>
              <w:t>讨</w:t>
            </w:r>
          </w:p>
          <w:p w14:paraId="6BEB0E4D"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4DF354F4" w14:textId="40D78842" w:rsidR="00AC01C0" w:rsidRPr="00692A71" w:rsidRDefault="00AC01C0" w:rsidP="007261A1">
            <w:pPr>
              <w:rPr>
                <w:color w:val="000000" w:themeColor="text1"/>
              </w:rPr>
            </w:pPr>
            <w:r w:rsidRPr="00692A71">
              <w:rPr>
                <w:rFonts w:hint="eastAsia"/>
                <w:color w:val="000000" w:themeColor="text1"/>
              </w:rPr>
              <w:t>动态规划。</w:t>
            </w:r>
            <w:r w:rsidRPr="00692A71">
              <w:rPr>
                <w:color w:val="000000" w:themeColor="text1"/>
              </w:rPr>
              <w:t>用</w:t>
            </w:r>
            <w:r w:rsidRPr="00692A71">
              <w:rPr>
                <w:rFonts w:hint="eastAsia"/>
                <w:color w:val="000000" w:themeColor="text1"/>
              </w:rPr>
              <w:t>f</w:t>
            </w:r>
            <w:r w:rsidRPr="00692A71">
              <w:rPr>
                <w:color w:val="000000" w:themeColor="text1"/>
              </w:rPr>
              <w:t>[</w:t>
            </w:r>
            <w:r w:rsidRPr="00692A71">
              <w:rPr>
                <w:rFonts w:hint="eastAsia"/>
                <w:color w:val="000000" w:themeColor="text1"/>
              </w:rPr>
              <w:t>i</w:t>
            </w:r>
            <w:r w:rsidRPr="00692A71">
              <w:rPr>
                <w:color w:val="000000" w:themeColor="text1"/>
              </w:rPr>
              <w:t>][j]</w:t>
            </w:r>
            <w:r w:rsidRPr="00692A71">
              <w:rPr>
                <w:color w:val="000000" w:themeColor="text1"/>
              </w:rPr>
              <w:t>表示第</w:t>
            </w:r>
            <w:r w:rsidRPr="00692A71">
              <w:rPr>
                <w:color w:val="000000" w:themeColor="text1"/>
              </w:rPr>
              <w:t>i</w:t>
            </w:r>
            <w:r w:rsidRPr="00692A71">
              <w:rPr>
                <w:color w:val="000000" w:themeColor="text1"/>
              </w:rPr>
              <w:t>条记录发生在第</w:t>
            </w:r>
            <w:r w:rsidRPr="00692A71">
              <w:rPr>
                <w:color w:val="000000" w:themeColor="text1"/>
              </w:rPr>
              <w:t>j</w:t>
            </w:r>
            <w:r w:rsidRPr="00692A71">
              <w:rPr>
                <w:color w:val="000000" w:themeColor="text1"/>
              </w:rPr>
              <w:t>年</w:t>
            </w:r>
            <w:r w:rsidRPr="00692A71">
              <w:rPr>
                <w:rFonts w:hint="eastAsia"/>
                <w:color w:val="000000" w:themeColor="text1"/>
              </w:rPr>
              <w:t>时到当前时间最多可能有多少天假期，则</w:t>
            </w:r>
            <w:r w:rsidRPr="00692A71">
              <w:rPr>
                <w:color w:val="000000" w:themeColor="text1"/>
              </w:rPr>
              <w:t xml:space="preserve">f[i][j] = </w:t>
            </w:r>
            <w:r w:rsidRPr="00692A71">
              <w:rPr>
                <w:rFonts w:hint="eastAsia"/>
                <w:color w:val="000000" w:themeColor="text1"/>
              </w:rPr>
              <w:t>f[i-1][k] + T, T</w:t>
            </w:r>
            <w:r w:rsidRPr="00692A71">
              <w:rPr>
                <w:rFonts w:hint="eastAsia"/>
                <w:color w:val="000000" w:themeColor="text1"/>
              </w:rPr>
              <w:t>为第</w:t>
            </w:r>
            <w:r w:rsidRPr="00692A71">
              <w:rPr>
                <w:rFonts w:hint="eastAsia"/>
                <w:color w:val="000000" w:themeColor="text1"/>
              </w:rPr>
              <w:t>i</w:t>
            </w:r>
            <w:r w:rsidRPr="00692A71">
              <w:rPr>
                <w:rFonts w:hint="eastAsia"/>
                <w:color w:val="000000" w:themeColor="text1"/>
              </w:rPr>
              <w:t>个记录和之前一个记录之间的假期。</w:t>
            </w:r>
          </w:p>
        </w:tc>
      </w:tr>
      <w:tr w:rsidR="00AC01C0" w:rsidRPr="00692A71" w14:paraId="31F14DDE" w14:textId="77777777" w:rsidTr="008E18E5">
        <w:trPr>
          <w:trHeight w:val="450"/>
          <w:jc w:val="center"/>
        </w:trPr>
        <w:tc>
          <w:tcPr>
            <w:tcW w:w="1704" w:type="dxa"/>
            <w:shd w:val="clear" w:color="auto" w:fill="CCCCCC"/>
            <w:vAlign w:val="center"/>
          </w:tcPr>
          <w:p w14:paraId="58BFC0C2"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4F52AE30" w14:textId="77777777"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w:t>
            </w:r>
            <w:r w:rsidRPr="00692A71">
              <w:rPr>
                <w:rFonts w:hint="eastAsia"/>
                <w:color w:val="000000" w:themeColor="text1"/>
              </w:rPr>
              <w:t>（</w:t>
            </w:r>
            <w:r w:rsidRPr="00692A71">
              <w:rPr>
                <w:rFonts w:hint="eastAsia"/>
                <w:color w:val="000000" w:themeColor="text1"/>
              </w:rPr>
              <w:t>NM^2</w:t>
            </w:r>
            <w:r w:rsidRPr="00692A71">
              <w:rPr>
                <w:rFonts w:hint="eastAsia"/>
                <w:color w:val="000000" w:themeColor="text1"/>
              </w:rPr>
              <w:t>）</w:t>
            </w:r>
          </w:p>
        </w:tc>
      </w:tr>
      <w:tr w:rsidR="00AC01C0" w:rsidRPr="00692A71" w14:paraId="2E037005" w14:textId="77777777" w:rsidTr="008E18E5">
        <w:trPr>
          <w:trHeight w:val="756"/>
          <w:jc w:val="center"/>
        </w:trPr>
        <w:tc>
          <w:tcPr>
            <w:tcW w:w="1704" w:type="dxa"/>
            <w:vAlign w:val="center"/>
          </w:tcPr>
          <w:p w14:paraId="1144FCBE" w14:textId="77777777" w:rsidR="00AC01C0" w:rsidRPr="00692A71" w:rsidRDefault="00AC01C0" w:rsidP="007261A1">
            <w:pPr>
              <w:rPr>
                <w:color w:val="000000" w:themeColor="text1"/>
              </w:rPr>
            </w:pPr>
            <w:r w:rsidRPr="00692A71">
              <w:rPr>
                <w:rFonts w:hint="eastAsia"/>
                <w:color w:val="000000" w:themeColor="text1"/>
              </w:rPr>
              <w:t>ZOJ2607 ASC7</w:t>
            </w:r>
          </w:p>
        </w:tc>
        <w:tc>
          <w:tcPr>
            <w:tcW w:w="2183" w:type="dxa"/>
            <w:vAlign w:val="center"/>
          </w:tcPr>
          <w:p w14:paraId="1EA0B641" w14:textId="77777777" w:rsidR="00AC01C0" w:rsidRPr="00692A71" w:rsidRDefault="00AC01C0" w:rsidP="007261A1">
            <w:pPr>
              <w:rPr>
                <w:color w:val="000000" w:themeColor="text1"/>
              </w:rPr>
            </w:pPr>
            <w:r w:rsidRPr="00692A71">
              <w:rPr>
                <w:rFonts w:hint="eastAsia"/>
                <w:color w:val="000000" w:themeColor="text1"/>
              </w:rPr>
              <w:t>Laboratory</w:t>
            </w:r>
          </w:p>
        </w:tc>
        <w:tc>
          <w:tcPr>
            <w:tcW w:w="4635" w:type="dxa"/>
            <w:vAlign w:val="center"/>
          </w:tcPr>
          <w:p w14:paraId="457B80A7" w14:textId="279322F8" w:rsidR="00AC01C0" w:rsidRPr="00692A71" w:rsidRDefault="00AC01C0" w:rsidP="007261A1">
            <w:pPr>
              <w:rPr>
                <w:color w:val="000000" w:themeColor="text1"/>
              </w:rPr>
            </w:pPr>
            <w:r w:rsidRPr="00692A71">
              <w:rPr>
                <w:color w:val="000000" w:themeColor="text1"/>
              </w:rPr>
              <w:t>将一个长方形用一条水平线和一条垂直线分成四块区域，要求所得的面积分别大于等于</w:t>
            </w:r>
            <w:r w:rsidRPr="00692A71">
              <w:rPr>
                <w:color w:val="000000" w:themeColor="text1"/>
              </w:rPr>
              <w:t>A</w:t>
            </w:r>
            <w:r w:rsidRPr="00692A71">
              <w:rPr>
                <w:color w:val="000000" w:themeColor="text1"/>
              </w:rPr>
              <w:t>、</w:t>
            </w:r>
            <w:r w:rsidRPr="00692A71">
              <w:rPr>
                <w:color w:val="000000" w:themeColor="text1"/>
              </w:rPr>
              <w:t>B</w:t>
            </w:r>
            <w:r w:rsidRPr="00692A71">
              <w:rPr>
                <w:color w:val="000000" w:themeColor="text1"/>
              </w:rPr>
              <w:t>、</w:t>
            </w:r>
            <w:r w:rsidRPr="00692A71">
              <w:rPr>
                <w:color w:val="000000" w:themeColor="text1"/>
              </w:rPr>
              <w:t>C</w:t>
            </w:r>
            <w:r w:rsidRPr="00692A71">
              <w:rPr>
                <w:color w:val="000000" w:themeColor="text1"/>
              </w:rPr>
              <w:t>、</w:t>
            </w:r>
            <w:r w:rsidRPr="00692A71">
              <w:rPr>
                <w:color w:val="000000" w:themeColor="text1"/>
              </w:rPr>
              <w:t>D</w:t>
            </w:r>
            <w:r w:rsidRPr="00692A71">
              <w:rPr>
                <w:color w:val="000000" w:themeColor="text1"/>
              </w:rPr>
              <w:t>，问原长方形的最小面积。</w:t>
            </w:r>
          </w:p>
        </w:tc>
      </w:tr>
      <w:tr w:rsidR="00AC01C0" w:rsidRPr="00692A71" w14:paraId="35E7F655" w14:textId="77777777" w:rsidTr="008E18E5">
        <w:trPr>
          <w:trHeight w:val="1265"/>
          <w:jc w:val="center"/>
        </w:trPr>
        <w:tc>
          <w:tcPr>
            <w:tcW w:w="1704" w:type="dxa"/>
            <w:shd w:val="clear" w:color="auto" w:fill="CCCCCC"/>
            <w:vAlign w:val="center"/>
          </w:tcPr>
          <w:p w14:paraId="54ED3221" w14:textId="77777777" w:rsidR="00AC01C0" w:rsidRPr="00692A71" w:rsidRDefault="00AC01C0" w:rsidP="007261A1">
            <w:pPr>
              <w:rPr>
                <w:color w:val="000000" w:themeColor="text1"/>
              </w:rPr>
            </w:pPr>
            <w:r w:rsidRPr="00692A71">
              <w:rPr>
                <w:rFonts w:hint="eastAsia"/>
                <w:color w:val="000000" w:themeColor="text1"/>
              </w:rPr>
              <w:t>算</w:t>
            </w:r>
          </w:p>
          <w:p w14:paraId="2AA8EC50" w14:textId="77777777" w:rsidR="00AC01C0" w:rsidRPr="00692A71" w:rsidRDefault="00AC01C0" w:rsidP="007261A1">
            <w:pPr>
              <w:rPr>
                <w:color w:val="000000" w:themeColor="text1"/>
              </w:rPr>
            </w:pPr>
            <w:r w:rsidRPr="00692A71">
              <w:rPr>
                <w:rFonts w:hint="eastAsia"/>
                <w:color w:val="000000" w:themeColor="text1"/>
              </w:rPr>
              <w:t>法</w:t>
            </w:r>
          </w:p>
          <w:p w14:paraId="2D7E881D" w14:textId="77777777" w:rsidR="00AC01C0" w:rsidRPr="00692A71" w:rsidRDefault="00AC01C0" w:rsidP="007261A1">
            <w:pPr>
              <w:rPr>
                <w:color w:val="000000" w:themeColor="text1"/>
              </w:rPr>
            </w:pPr>
            <w:r w:rsidRPr="00692A71">
              <w:rPr>
                <w:rFonts w:hint="eastAsia"/>
                <w:color w:val="000000" w:themeColor="text1"/>
              </w:rPr>
              <w:t>讨</w:t>
            </w:r>
          </w:p>
          <w:p w14:paraId="6A388C36"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6FAC0926" w14:textId="626D4D74" w:rsidR="00AC01C0" w:rsidRPr="00692A71" w:rsidRDefault="00AC01C0" w:rsidP="007261A1">
            <w:pPr>
              <w:rPr>
                <w:color w:val="000000" w:themeColor="text1"/>
              </w:rPr>
            </w:pPr>
            <w:r w:rsidRPr="00692A71">
              <w:rPr>
                <w:color w:val="000000" w:themeColor="text1"/>
              </w:rPr>
              <w:t>最优解必然</w:t>
            </w:r>
            <w:r w:rsidRPr="00692A71">
              <w:rPr>
                <w:rFonts w:hint="eastAsia"/>
                <w:color w:val="000000" w:themeColor="text1"/>
              </w:rPr>
              <w:t>是或者</w:t>
            </w:r>
            <w:r w:rsidRPr="00692A71">
              <w:rPr>
                <w:color w:val="000000" w:themeColor="text1"/>
              </w:rPr>
              <w:t>有三个格子取到等号</w:t>
            </w:r>
            <w:r w:rsidRPr="00692A71">
              <w:rPr>
                <w:rFonts w:hint="eastAsia"/>
                <w:color w:val="000000" w:themeColor="text1"/>
              </w:rPr>
              <w:t>，或者</w:t>
            </w:r>
            <w:r w:rsidRPr="00692A71">
              <w:rPr>
                <w:color w:val="000000" w:themeColor="text1"/>
              </w:rPr>
              <w:t>对角线上的两个格子取到等号</w:t>
            </w:r>
            <w:r w:rsidR="00E147CB" w:rsidRPr="00692A71">
              <w:rPr>
                <w:rFonts w:hint="eastAsia"/>
                <w:color w:val="000000" w:themeColor="text1"/>
              </w:rPr>
              <w:t>。</w:t>
            </w:r>
          </w:p>
        </w:tc>
      </w:tr>
      <w:tr w:rsidR="00AC01C0" w:rsidRPr="00692A71" w14:paraId="0A32A099" w14:textId="77777777" w:rsidTr="008E18E5">
        <w:trPr>
          <w:trHeight w:val="450"/>
          <w:jc w:val="center"/>
        </w:trPr>
        <w:tc>
          <w:tcPr>
            <w:tcW w:w="1704" w:type="dxa"/>
            <w:shd w:val="clear" w:color="auto" w:fill="CCCCCC"/>
            <w:vAlign w:val="center"/>
          </w:tcPr>
          <w:p w14:paraId="1EE1FAB7"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5E5BFE2B" w14:textId="77777777" w:rsidR="00AC01C0" w:rsidRPr="00692A71" w:rsidRDefault="00AC01C0" w:rsidP="007261A1">
            <w:pPr>
              <w:rPr>
                <w:color w:val="000000" w:themeColor="text1"/>
              </w:rPr>
            </w:pPr>
          </w:p>
        </w:tc>
      </w:tr>
      <w:tr w:rsidR="00AC01C0" w:rsidRPr="00692A71" w14:paraId="65E41259" w14:textId="77777777" w:rsidTr="008E18E5">
        <w:trPr>
          <w:trHeight w:val="756"/>
          <w:jc w:val="center"/>
        </w:trPr>
        <w:tc>
          <w:tcPr>
            <w:tcW w:w="1704" w:type="dxa"/>
            <w:vAlign w:val="center"/>
          </w:tcPr>
          <w:p w14:paraId="5347D36A" w14:textId="77777777" w:rsidR="00AC01C0" w:rsidRPr="00692A71" w:rsidRDefault="00AB361A" w:rsidP="007261A1">
            <w:pPr>
              <w:rPr>
                <w:color w:val="000000" w:themeColor="text1"/>
              </w:rPr>
            </w:pPr>
            <w:hyperlink r:id="rId11" w:history="1">
              <w:r w:rsidR="00AC01C0" w:rsidRPr="00692A71">
                <w:rPr>
                  <w:rFonts w:hint="eastAsia"/>
                  <w:color w:val="000000" w:themeColor="text1"/>
                </w:rPr>
                <w:t>ZOJ2608 ASC7</w:t>
              </w:r>
            </w:hyperlink>
          </w:p>
        </w:tc>
        <w:tc>
          <w:tcPr>
            <w:tcW w:w="2183" w:type="dxa"/>
            <w:vAlign w:val="center"/>
          </w:tcPr>
          <w:p w14:paraId="05866E71" w14:textId="77777777" w:rsidR="00AC01C0" w:rsidRPr="00692A71" w:rsidRDefault="00AB361A" w:rsidP="007261A1">
            <w:pPr>
              <w:rPr>
                <w:color w:val="000000" w:themeColor="text1"/>
              </w:rPr>
            </w:pPr>
            <w:hyperlink r:id="rId12" w:history="1">
              <w:r w:rsidR="00AC01C0" w:rsidRPr="00692A71">
                <w:rPr>
                  <w:rFonts w:hint="eastAsia"/>
                  <w:color w:val="000000" w:themeColor="text1"/>
                </w:rPr>
                <w:t>M</w:t>
              </w:r>
            </w:hyperlink>
            <w:r w:rsidR="00AC01C0" w:rsidRPr="00692A71">
              <w:rPr>
                <w:rFonts w:hint="eastAsia"/>
                <w:color w:val="000000" w:themeColor="text1"/>
              </w:rPr>
              <w:t>aps</w:t>
            </w:r>
          </w:p>
        </w:tc>
        <w:tc>
          <w:tcPr>
            <w:tcW w:w="4635" w:type="dxa"/>
            <w:vAlign w:val="center"/>
          </w:tcPr>
          <w:p w14:paraId="00CD7A93" w14:textId="164144CB" w:rsidR="00AC01C0" w:rsidRPr="00692A71" w:rsidRDefault="00AC01C0" w:rsidP="007261A1">
            <w:pPr>
              <w:rPr>
                <w:color w:val="000000" w:themeColor="text1"/>
              </w:rPr>
            </w:pPr>
            <w:r w:rsidRPr="00692A71">
              <w:rPr>
                <w:color w:val="000000" w:themeColor="text1"/>
              </w:rPr>
              <w:t>给定不同比例尺的三张相同区域的地图，小地图在大地图的内部，要求给出一种中地图的摆放方案，使得中地图在大地图内，小地图在中地图内，且存在小地图内一个点，三张地图在该点地理坐标是相同的。</w:t>
            </w:r>
          </w:p>
        </w:tc>
      </w:tr>
      <w:tr w:rsidR="00AC01C0" w:rsidRPr="00692A71" w14:paraId="78CBED27" w14:textId="77777777" w:rsidTr="008E18E5">
        <w:trPr>
          <w:trHeight w:val="1265"/>
          <w:jc w:val="center"/>
        </w:trPr>
        <w:tc>
          <w:tcPr>
            <w:tcW w:w="1704" w:type="dxa"/>
            <w:shd w:val="clear" w:color="auto" w:fill="CCCCCC"/>
            <w:vAlign w:val="center"/>
          </w:tcPr>
          <w:p w14:paraId="79A0BBF8" w14:textId="77777777" w:rsidR="00AC01C0" w:rsidRPr="00692A71" w:rsidRDefault="00AC01C0" w:rsidP="007261A1">
            <w:pPr>
              <w:rPr>
                <w:color w:val="000000" w:themeColor="text1"/>
              </w:rPr>
            </w:pPr>
            <w:r w:rsidRPr="00692A71">
              <w:rPr>
                <w:rFonts w:hint="eastAsia"/>
                <w:color w:val="000000" w:themeColor="text1"/>
              </w:rPr>
              <w:t>算</w:t>
            </w:r>
          </w:p>
          <w:p w14:paraId="26580405" w14:textId="77777777" w:rsidR="00AC01C0" w:rsidRPr="00692A71" w:rsidRDefault="00AC01C0" w:rsidP="007261A1">
            <w:pPr>
              <w:rPr>
                <w:color w:val="000000" w:themeColor="text1"/>
              </w:rPr>
            </w:pPr>
            <w:r w:rsidRPr="00692A71">
              <w:rPr>
                <w:rFonts w:hint="eastAsia"/>
                <w:color w:val="000000" w:themeColor="text1"/>
              </w:rPr>
              <w:t>法</w:t>
            </w:r>
          </w:p>
          <w:p w14:paraId="199EEF16" w14:textId="77777777" w:rsidR="00AC01C0" w:rsidRPr="00692A71" w:rsidRDefault="00AC01C0" w:rsidP="007261A1">
            <w:pPr>
              <w:rPr>
                <w:color w:val="000000" w:themeColor="text1"/>
              </w:rPr>
            </w:pPr>
            <w:r w:rsidRPr="00692A71">
              <w:rPr>
                <w:rFonts w:hint="eastAsia"/>
                <w:color w:val="000000" w:themeColor="text1"/>
              </w:rPr>
              <w:t>讨</w:t>
            </w:r>
          </w:p>
          <w:p w14:paraId="0146EC79"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8EA8A64" w14:textId="77777777" w:rsidR="00AC01C0" w:rsidRPr="00692A71" w:rsidRDefault="00AC01C0" w:rsidP="007261A1">
            <w:pPr>
              <w:rPr>
                <w:color w:val="000000" w:themeColor="text1"/>
              </w:rPr>
            </w:pPr>
            <w:r w:rsidRPr="00692A71">
              <w:rPr>
                <w:rFonts w:hint="eastAsia"/>
                <w:color w:val="000000" w:themeColor="text1"/>
              </w:rPr>
              <w:t>不知该如何实现。</w:t>
            </w:r>
          </w:p>
        </w:tc>
      </w:tr>
      <w:tr w:rsidR="00AC01C0" w:rsidRPr="00692A71" w14:paraId="55E66CA8" w14:textId="77777777" w:rsidTr="008E18E5">
        <w:trPr>
          <w:trHeight w:val="450"/>
          <w:jc w:val="center"/>
        </w:trPr>
        <w:tc>
          <w:tcPr>
            <w:tcW w:w="1704" w:type="dxa"/>
            <w:shd w:val="clear" w:color="auto" w:fill="CCCCCC"/>
            <w:vAlign w:val="center"/>
          </w:tcPr>
          <w:p w14:paraId="4255D9CE"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29193F7" w14:textId="77777777" w:rsidR="00AC01C0" w:rsidRPr="00692A71" w:rsidRDefault="00AC01C0" w:rsidP="007261A1">
            <w:pPr>
              <w:rPr>
                <w:color w:val="000000" w:themeColor="text1"/>
              </w:rPr>
            </w:pPr>
          </w:p>
        </w:tc>
      </w:tr>
      <w:tr w:rsidR="00AC01C0" w:rsidRPr="00692A71" w14:paraId="061829DB" w14:textId="77777777" w:rsidTr="008E18E5">
        <w:trPr>
          <w:trHeight w:val="756"/>
          <w:jc w:val="center"/>
        </w:trPr>
        <w:tc>
          <w:tcPr>
            <w:tcW w:w="1704" w:type="dxa"/>
            <w:vAlign w:val="center"/>
          </w:tcPr>
          <w:p w14:paraId="03E341AD" w14:textId="77777777" w:rsidR="00AC01C0" w:rsidRPr="00692A71" w:rsidRDefault="00AB361A" w:rsidP="007261A1">
            <w:pPr>
              <w:rPr>
                <w:color w:val="000000" w:themeColor="text1"/>
              </w:rPr>
            </w:pPr>
            <w:hyperlink r:id="rId13" w:history="1">
              <w:r w:rsidR="00AC01C0" w:rsidRPr="00692A71">
                <w:rPr>
                  <w:rFonts w:hint="eastAsia"/>
                  <w:color w:val="000000" w:themeColor="text1"/>
                </w:rPr>
                <w:t>ZOJ 2609 ASC7</w:t>
              </w:r>
            </w:hyperlink>
          </w:p>
        </w:tc>
        <w:tc>
          <w:tcPr>
            <w:tcW w:w="2183" w:type="dxa"/>
            <w:vAlign w:val="center"/>
          </w:tcPr>
          <w:p w14:paraId="405B38C1" w14:textId="77777777" w:rsidR="00AC01C0" w:rsidRPr="00692A71" w:rsidRDefault="00AC01C0" w:rsidP="007261A1">
            <w:pPr>
              <w:rPr>
                <w:color w:val="000000" w:themeColor="text1"/>
              </w:rPr>
            </w:pPr>
            <w:r w:rsidRPr="00692A71">
              <w:rPr>
                <w:rFonts w:hint="eastAsia"/>
                <w:color w:val="000000" w:themeColor="text1"/>
              </w:rPr>
              <w:t>Crazy Painter</w:t>
            </w:r>
          </w:p>
        </w:tc>
        <w:tc>
          <w:tcPr>
            <w:tcW w:w="4635" w:type="dxa"/>
            <w:vAlign w:val="center"/>
          </w:tcPr>
          <w:p w14:paraId="52E3BEB6" w14:textId="60F8D791" w:rsidR="00AC01C0" w:rsidRPr="00692A71" w:rsidRDefault="00AC01C0" w:rsidP="007261A1">
            <w:pPr>
              <w:rPr>
                <w:color w:val="000000" w:themeColor="text1"/>
              </w:rPr>
            </w:pPr>
            <w:r w:rsidRPr="00692A71">
              <w:rPr>
                <w:rFonts w:hint="eastAsia"/>
                <w:color w:val="000000" w:themeColor="text1"/>
              </w:rPr>
              <w:t>输入目标染色结果，要求</w:t>
            </w:r>
            <w:r w:rsidRPr="00692A71">
              <w:rPr>
                <w:color w:val="000000" w:themeColor="text1"/>
              </w:rPr>
              <w:t>给</w:t>
            </w:r>
            <w:r w:rsidRPr="00692A71">
              <w:rPr>
                <w:color w:val="000000" w:themeColor="text1"/>
              </w:rPr>
              <w:t>m×n</w:t>
            </w:r>
            <w:r w:rsidRPr="00692A71">
              <w:rPr>
                <w:color w:val="000000" w:themeColor="text1"/>
              </w:rPr>
              <w:t>的格子</w:t>
            </w:r>
            <w:r w:rsidRPr="00692A71">
              <w:rPr>
                <w:rFonts w:hint="eastAsia"/>
                <w:color w:val="000000" w:themeColor="text1"/>
              </w:rPr>
              <w:t>染色</w:t>
            </w:r>
            <w:r w:rsidRPr="00692A71">
              <w:rPr>
                <w:color w:val="000000" w:themeColor="text1"/>
              </w:rPr>
              <w:t>，给连续一段水平格子上色的花费为</w:t>
            </w:r>
            <w:r w:rsidRPr="00692A71">
              <w:rPr>
                <w:color w:val="000000" w:themeColor="text1"/>
              </w:rPr>
              <w:t>h</w:t>
            </w:r>
            <w:r w:rsidRPr="00692A71">
              <w:rPr>
                <w:color w:val="000000" w:themeColor="text1"/>
              </w:rPr>
              <w:t>，</w:t>
            </w:r>
            <w:r w:rsidRPr="00692A71">
              <w:rPr>
                <w:rFonts w:hint="eastAsia"/>
                <w:color w:val="000000" w:themeColor="text1"/>
              </w:rPr>
              <w:t>给</w:t>
            </w:r>
            <w:r w:rsidRPr="00692A71">
              <w:rPr>
                <w:color w:val="000000" w:themeColor="text1"/>
              </w:rPr>
              <w:t>一段竖直格子上色的花费为</w:t>
            </w:r>
            <w:r w:rsidRPr="00692A71">
              <w:rPr>
                <w:color w:val="000000" w:themeColor="text1"/>
              </w:rPr>
              <w:t>v</w:t>
            </w:r>
            <w:r w:rsidRPr="00692A71">
              <w:rPr>
                <w:color w:val="000000" w:themeColor="text1"/>
              </w:rPr>
              <w:t>，</w:t>
            </w:r>
            <w:r w:rsidRPr="00692A71">
              <w:rPr>
                <w:rFonts w:hint="eastAsia"/>
                <w:color w:val="000000" w:themeColor="text1"/>
              </w:rPr>
              <w:t>给</w:t>
            </w:r>
            <w:r w:rsidRPr="00692A71">
              <w:rPr>
                <w:color w:val="000000" w:themeColor="text1"/>
              </w:rPr>
              <w:t>一个格子</w:t>
            </w:r>
            <w:r w:rsidRPr="00692A71">
              <w:rPr>
                <w:rFonts w:hint="eastAsia"/>
                <w:color w:val="000000" w:themeColor="text1"/>
              </w:rPr>
              <w:t>单独</w:t>
            </w:r>
            <w:r w:rsidRPr="00692A71">
              <w:rPr>
                <w:color w:val="000000" w:themeColor="text1"/>
              </w:rPr>
              <w:t>上色的花费为</w:t>
            </w:r>
            <w:r w:rsidRPr="00692A71">
              <w:rPr>
                <w:color w:val="000000" w:themeColor="text1"/>
              </w:rPr>
              <w:t>s</w:t>
            </w:r>
            <w:r w:rsidRPr="00692A71">
              <w:rPr>
                <w:color w:val="000000" w:themeColor="text1"/>
              </w:rPr>
              <w:t>。不能给同一个格子先后上两种不同颜色，要求输出一个花费最小的</w:t>
            </w:r>
            <w:r w:rsidRPr="00692A71">
              <w:rPr>
                <w:rFonts w:hint="eastAsia"/>
                <w:color w:val="000000" w:themeColor="text1"/>
              </w:rPr>
              <w:t>染</w:t>
            </w:r>
            <w:r w:rsidRPr="00692A71">
              <w:rPr>
                <w:color w:val="000000" w:themeColor="text1"/>
              </w:rPr>
              <w:t>色策略。</w:t>
            </w:r>
          </w:p>
        </w:tc>
      </w:tr>
      <w:tr w:rsidR="00AC01C0" w:rsidRPr="00692A71" w14:paraId="44510594" w14:textId="77777777" w:rsidTr="008E18E5">
        <w:trPr>
          <w:trHeight w:val="1265"/>
          <w:jc w:val="center"/>
        </w:trPr>
        <w:tc>
          <w:tcPr>
            <w:tcW w:w="1704" w:type="dxa"/>
            <w:shd w:val="clear" w:color="auto" w:fill="CCCCCC"/>
            <w:vAlign w:val="center"/>
          </w:tcPr>
          <w:p w14:paraId="680A72F3" w14:textId="77777777" w:rsidR="00AC01C0" w:rsidRPr="00692A71" w:rsidRDefault="00AC01C0" w:rsidP="007261A1">
            <w:pPr>
              <w:rPr>
                <w:color w:val="000000" w:themeColor="text1"/>
              </w:rPr>
            </w:pPr>
            <w:r w:rsidRPr="00692A71">
              <w:rPr>
                <w:rFonts w:hint="eastAsia"/>
                <w:color w:val="000000" w:themeColor="text1"/>
              </w:rPr>
              <w:t>算</w:t>
            </w:r>
          </w:p>
          <w:p w14:paraId="73E8BD8C" w14:textId="77777777" w:rsidR="00AC01C0" w:rsidRPr="00692A71" w:rsidRDefault="00AC01C0" w:rsidP="007261A1">
            <w:pPr>
              <w:rPr>
                <w:color w:val="000000" w:themeColor="text1"/>
              </w:rPr>
            </w:pPr>
            <w:r w:rsidRPr="00692A71">
              <w:rPr>
                <w:rFonts w:hint="eastAsia"/>
                <w:color w:val="000000" w:themeColor="text1"/>
              </w:rPr>
              <w:t>法</w:t>
            </w:r>
          </w:p>
          <w:p w14:paraId="42BCABEE" w14:textId="77777777" w:rsidR="00AC01C0" w:rsidRPr="00692A71" w:rsidRDefault="00AC01C0" w:rsidP="007261A1">
            <w:pPr>
              <w:rPr>
                <w:color w:val="000000" w:themeColor="text1"/>
              </w:rPr>
            </w:pPr>
            <w:r w:rsidRPr="00692A71">
              <w:rPr>
                <w:rFonts w:hint="eastAsia"/>
                <w:color w:val="000000" w:themeColor="text1"/>
              </w:rPr>
              <w:t>讨</w:t>
            </w:r>
          </w:p>
          <w:p w14:paraId="5B1C9DE7"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5785D534" w14:textId="109F0E39" w:rsidR="00AC01C0" w:rsidRPr="00692A71" w:rsidRDefault="00AC01C0" w:rsidP="007261A1">
            <w:pPr>
              <w:rPr>
                <w:color w:val="000000" w:themeColor="text1"/>
              </w:rPr>
            </w:pPr>
            <w:r w:rsidRPr="00692A71">
              <w:rPr>
                <w:rFonts w:hint="eastAsia"/>
                <w:color w:val="000000" w:themeColor="text1"/>
              </w:rPr>
              <w:t>最小割。</w:t>
            </w:r>
            <w:r w:rsidRPr="00692A71">
              <w:rPr>
                <w:color w:val="000000" w:themeColor="text1"/>
              </w:rPr>
              <w:t>把连续相同颜色的水平</w:t>
            </w:r>
            <w:r w:rsidR="00946FCD">
              <w:rPr>
                <w:color w:val="000000" w:themeColor="text1"/>
              </w:rPr>
              <w:t>带或垂直带作为顶点，而由他们相交唯一确定的格子作为连接两点的边</w:t>
            </w:r>
            <w:r w:rsidR="00946FCD">
              <w:rPr>
                <w:rFonts w:hint="eastAsia"/>
                <w:color w:val="000000" w:themeColor="text1"/>
              </w:rPr>
              <w:t>，流网络</w:t>
            </w:r>
            <w:r w:rsidRPr="00692A71">
              <w:rPr>
                <w:color w:val="000000" w:themeColor="text1"/>
              </w:rPr>
              <w:t>模型：对水平带</w:t>
            </w:r>
            <w:r w:rsidRPr="00692A71">
              <w:rPr>
                <w:color w:val="000000" w:themeColor="text1"/>
              </w:rPr>
              <w:t>i</w:t>
            </w:r>
            <w:r w:rsidRPr="00692A71">
              <w:rPr>
                <w:color w:val="000000" w:themeColor="text1"/>
              </w:rPr>
              <w:t>和垂直带</w:t>
            </w:r>
            <w:r w:rsidRPr="00692A71">
              <w:rPr>
                <w:color w:val="000000" w:themeColor="text1"/>
              </w:rPr>
              <w:t>j</w:t>
            </w:r>
            <w:r w:rsidRPr="00692A71">
              <w:rPr>
                <w:color w:val="000000" w:themeColor="text1"/>
              </w:rPr>
              <w:t>确定的格子</w:t>
            </w:r>
            <w:r w:rsidRPr="00692A71">
              <w:rPr>
                <w:color w:val="000000" w:themeColor="text1"/>
              </w:rPr>
              <w:t>(i,j)</w:t>
            </w:r>
            <w:r w:rsidRPr="00692A71">
              <w:rPr>
                <w:color w:val="000000" w:themeColor="text1"/>
              </w:rPr>
              <w:t>，加三条边</w:t>
            </w:r>
            <w:r w:rsidRPr="00692A71">
              <w:rPr>
                <w:color w:val="000000" w:themeColor="text1"/>
              </w:rPr>
              <w:t xml:space="preserve">(S, i, h), (i, j, </w:t>
            </w:r>
            <w:r w:rsidRPr="00692A71">
              <w:rPr>
                <w:rFonts w:hint="eastAsia"/>
                <w:color w:val="000000" w:themeColor="text1"/>
              </w:rPr>
              <w:t>s</w:t>
            </w:r>
            <w:r w:rsidRPr="00692A71">
              <w:rPr>
                <w:color w:val="000000" w:themeColor="text1"/>
              </w:rPr>
              <w:t>), (j, T, v)</w:t>
            </w:r>
            <w:r w:rsidRPr="00692A71">
              <w:rPr>
                <w:rFonts w:hint="eastAsia"/>
                <w:color w:val="000000" w:themeColor="text1"/>
              </w:rPr>
              <w:t>，</w:t>
            </w:r>
            <w:r w:rsidRPr="00692A71">
              <w:rPr>
                <w:color w:val="000000" w:themeColor="text1"/>
              </w:rPr>
              <w:t>最小割就对应最优方案。</w:t>
            </w:r>
          </w:p>
        </w:tc>
      </w:tr>
      <w:tr w:rsidR="00AC01C0" w:rsidRPr="00692A71" w14:paraId="6EC4CFEB" w14:textId="77777777" w:rsidTr="008E18E5">
        <w:trPr>
          <w:trHeight w:val="450"/>
          <w:jc w:val="center"/>
        </w:trPr>
        <w:tc>
          <w:tcPr>
            <w:tcW w:w="1704" w:type="dxa"/>
            <w:shd w:val="clear" w:color="auto" w:fill="CCCCCC"/>
            <w:vAlign w:val="center"/>
          </w:tcPr>
          <w:p w14:paraId="734FE8DC"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5BA547EA" w14:textId="77777777" w:rsidR="00AC01C0" w:rsidRPr="00692A71" w:rsidRDefault="00AC01C0" w:rsidP="007261A1">
            <w:pPr>
              <w:rPr>
                <w:color w:val="000000" w:themeColor="text1"/>
              </w:rPr>
            </w:pPr>
          </w:p>
        </w:tc>
      </w:tr>
      <w:tr w:rsidR="00AC01C0" w:rsidRPr="00692A71" w14:paraId="031D3EC0" w14:textId="77777777" w:rsidTr="008E18E5">
        <w:trPr>
          <w:trHeight w:val="756"/>
          <w:jc w:val="center"/>
        </w:trPr>
        <w:tc>
          <w:tcPr>
            <w:tcW w:w="1704" w:type="dxa"/>
            <w:vAlign w:val="center"/>
          </w:tcPr>
          <w:p w14:paraId="0F696A80" w14:textId="77777777" w:rsidR="00AC01C0" w:rsidRPr="00692A71" w:rsidRDefault="00AB361A" w:rsidP="007261A1">
            <w:pPr>
              <w:rPr>
                <w:color w:val="000000" w:themeColor="text1"/>
              </w:rPr>
            </w:pPr>
            <w:hyperlink r:id="rId14" w:history="1">
              <w:r w:rsidR="00AC01C0" w:rsidRPr="00692A71">
                <w:rPr>
                  <w:rFonts w:hint="eastAsia"/>
                  <w:color w:val="000000" w:themeColor="text1"/>
                </w:rPr>
                <w:t>ZOJ2610 ASC7</w:t>
              </w:r>
            </w:hyperlink>
          </w:p>
        </w:tc>
        <w:tc>
          <w:tcPr>
            <w:tcW w:w="2183" w:type="dxa"/>
            <w:vAlign w:val="center"/>
          </w:tcPr>
          <w:p w14:paraId="5A277B5A" w14:textId="77777777" w:rsidR="00AC01C0" w:rsidRPr="00692A71" w:rsidRDefault="00AB361A" w:rsidP="007261A1">
            <w:pPr>
              <w:rPr>
                <w:color w:val="000000" w:themeColor="text1"/>
              </w:rPr>
            </w:pPr>
            <w:hyperlink r:id="rId15" w:history="1">
              <w:r w:rsidR="00AC01C0" w:rsidRPr="00692A71">
                <w:rPr>
                  <w:rFonts w:hint="eastAsia"/>
                  <w:color w:val="000000" w:themeColor="text1"/>
                </w:rPr>
                <w:t>Puzzle</w:t>
              </w:r>
            </w:hyperlink>
          </w:p>
        </w:tc>
        <w:tc>
          <w:tcPr>
            <w:tcW w:w="4635" w:type="dxa"/>
            <w:vAlign w:val="center"/>
          </w:tcPr>
          <w:p w14:paraId="12E8AC0E" w14:textId="388B3C57" w:rsidR="00AC01C0" w:rsidRPr="00692A71" w:rsidRDefault="00AC01C0" w:rsidP="007261A1">
            <w:pPr>
              <w:rPr>
                <w:color w:val="000000" w:themeColor="text1"/>
              </w:rPr>
            </w:pPr>
            <w:r w:rsidRPr="00692A71">
              <w:rPr>
                <w:color w:val="000000" w:themeColor="text1"/>
              </w:rPr>
              <w:t>n^2</w:t>
            </w:r>
            <w:r w:rsidRPr="00692A71">
              <w:rPr>
                <w:color w:val="000000" w:themeColor="text1"/>
              </w:rPr>
              <w:t>个小正三角形组成了一个边长为</w:t>
            </w:r>
            <w:r w:rsidRPr="00692A71">
              <w:rPr>
                <w:color w:val="000000" w:themeColor="text1"/>
              </w:rPr>
              <w:t>n</w:t>
            </w:r>
            <w:r w:rsidRPr="00692A71">
              <w:rPr>
                <w:color w:val="000000" w:themeColor="text1"/>
              </w:rPr>
              <w:t>的大</w:t>
            </w:r>
            <w:r w:rsidR="00BD713E">
              <w:rPr>
                <w:rFonts w:hint="eastAsia"/>
                <w:color w:val="000000" w:themeColor="text1"/>
              </w:rPr>
              <w:t>的</w:t>
            </w:r>
            <w:r w:rsidRPr="00692A71">
              <w:rPr>
                <w:color w:val="000000" w:themeColor="text1"/>
              </w:rPr>
              <w:t>正三角形的两个部分。问是否能够通过平移将两部分分离。</w:t>
            </w:r>
          </w:p>
        </w:tc>
      </w:tr>
      <w:tr w:rsidR="00AC01C0" w:rsidRPr="00692A71" w14:paraId="3059F87A" w14:textId="77777777" w:rsidTr="008E18E5">
        <w:trPr>
          <w:trHeight w:val="1265"/>
          <w:jc w:val="center"/>
        </w:trPr>
        <w:tc>
          <w:tcPr>
            <w:tcW w:w="1704" w:type="dxa"/>
            <w:shd w:val="clear" w:color="auto" w:fill="CCCCCC"/>
            <w:vAlign w:val="center"/>
          </w:tcPr>
          <w:p w14:paraId="13FCFEEE" w14:textId="77777777" w:rsidR="00AC01C0" w:rsidRPr="00692A71" w:rsidRDefault="00AC01C0" w:rsidP="007261A1">
            <w:pPr>
              <w:rPr>
                <w:color w:val="000000" w:themeColor="text1"/>
              </w:rPr>
            </w:pPr>
            <w:r w:rsidRPr="00692A71">
              <w:rPr>
                <w:rFonts w:hint="eastAsia"/>
                <w:color w:val="000000" w:themeColor="text1"/>
              </w:rPr>
              <w:t>算</w:t>
            </w:r>
          </w:p>
          <w:p w14:paraId="6BCCA642" w14:textId="77777777" w:rsidR="00AC01C0" w:rsidRPr="00692A71" w:rsidRDefault="00AC01C0" w:rsidP="007261A1">
            <w:pPr>
              <w:rPr>
                <w:color w:val="000000" w:themeColor="text1"/>
              </w:rPr>
            </w:pPr>
            <w:r w:rsidRPr="00692A71">
              <w:rPr>
                <w:rFonts w:hint="eastAsia"/>
                <w:color w:val="000000" w:themeColor="text1"/>
              </w:rPr>
              <w:t>法</w:t>
            </w:r>
          </w:p>
          <w:p w14:paraId="251332DB" w14:textId="77777777" w:rsidR="00AC01C0" w:rsidRPr="00692A71" w:rsidRDefault="00AC01C0" w:rsidP="007261A1">
            <w:pPr>
              <w:rPr>
                <w:color w:val="000000" w:themeColor="text1"/>
              </w:rPr>
            </w:pPr>
            <w:r w:rsidRPr="00692A71">
              <w:rPr>
                <w:rFonts w:hint="eastAsia"/>
                <w:color w:val="000000" w:themeColor="text1"/>
              </w:rPr>
              <w:t>讨</w:t>
            </w:r>
          </w:p>
          <w:p w14:paraId="6C92BF37"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54BEA202" w14:textId="77777777" w:rsidR="00AC01C0" w:rsidRPr="00692A71" w:rsidRDefault="00AC01C0" w:rsidP="007261A1">
            <w:pPr>
              <w:rPr>
                <w:color w:val="000000" w:themeColor="text1"/>
              </w:rPr>
            </w:pPr>
            <w:r w:rsidRPr="00692A71">
              <w:rPr>
                <w:rFonts w:hint="eastAsia"/>
                <w:color w:val="000000" w:themeColor="text1"/>
              </w:rPr>
              <w:t>分别判断是否能沿每条边的方向分离即可。</w:t>
            </w:r>
          </w:p>
        </w:tc>
      </w:tr>
      <w:tr w:rsidR="00AC01C0" w:rsidRPr="00692A71" w14:paraId="77B1B088" w14:textId="77777777" w:rsidTr="008E18E5">
        <w:trPr>
          <w:trHeight w:val="450"/>
          <w:jc w:val="center"/>
        </w:trPr>
        <w:tc>
          <w:tcPr>
            <w:tcW w:w="1704" w:type="dxa"/>
            <w:shd w:val="clear" w:color="auto" w:fill="CCCCCC"/>
            <w:vAlign w:val="center"/>
          </w:tcPr>
          <w:p w14:paraId="069E1A52"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A645F87" w14:textId="77777777" w:rsidR="00AC01C0" w:rsidRPr="00692A71" w:rsidRDefault="00AC01C0" w:rsidP="007261A1">
            <w:pPr>
              <w:rPr>
                <w:color w:val="000000" w:themeColor="text1"/>
              </w:rPr>
            </w:pPr>
          </w:p>
        </w:tc>
      </w:tr>
      <w:tr w:rsidR="00AC01C0" w:rsidRPr="00692A71" w14:paraId="5CAB4E5D" w14:textId="77777777" w:rsidTr="008E18E5">
        <w:trPr>
          <w:trHeight w:val="756"/>
          <w:jc w:val="center"/>
        </w:trPr>
        <w:tc>
          <w:tcPr>
            <w:tcW w:w="1704" w:type="dxa"/>
            <w:vAlign w:val="center"/>
          </w:tcPr>
          <w:p w14:paraId="76CE4039" w14:textId="77777777" w:rsidR="00AC01C0" w:rsidRPr="00692A71" w:rsidRDefault="00AC01C0" w:rsidP="007261A1">
            <w:pPr>
              <w:rPr>
                <w:color w:val="000000" w:themeColor="text1"/>
              </w:rPr>
            </w:pPr>
            <w:r w:rsidRPr="00692A71">
              <w:rPr>
                <w:rFonts w:hint="eastAsia"/>
                <w:color w:val="000000" w:themeColor="text1"/>
              </w:rPr>
              <w:t>ZOJ2611 ASC7</w:t>
            </w:r>
          </w:p>
        </w:tc>
        <w:tc>
          <w:tcPr>
            <w:tcW w:w="2183" w:type="dxa"/>
            <w:vAlign w:val="center"/>
          </w:tcPr>
          <w:p w14:paraId="6182BD6C" w14:textId="77777777" w:rsidR="00AC01C0" w:rsidRPr="00692A71" w:rsidRDefault="00AC01C0" w:rsidP="007261A1">
            <w:pPr>
              <w:rPr>
                <w:color w:val="000000" w:themeColor="text1"/>
              </w:rPr>
            </w:pPr>
            <w:r w:rsidRPr="00692A71">
              <w:rPr>
                <w:rFonts w:hint="eastAsia"/>
                <w:color w:val="000000" w:themeColor="text1"/>
              </w:rPr>
              <w:t>Quest</w:t>
            </w:r>
          </w:p>
        </w:tc>
        <w:tc>
          <w:tcPr>
            <w:tcW w:w="4635" w:type="dxa"/>
            <w:vAlign w:val="center"/>
          </w:tcPr>
          <w:p w14:paraId="6FA9B5AB" w14:textId="77777777" w:rsidR="00AC01C0" w:rsidRPr="00692A71" w:rsidRDefault="00AC01C0" w:rsidP="007261A1">
            <w:pPr>
              <w:rPr>
                <w:color w:val="000000" w:themeColor="text1"/>
              </w:rPr>
            </w:pPr>
            <w:r w:rsidRPr="00692A71">
              <w:rPr>
                <w:rFonts w:hint="eastAsia"/>
                <w:color w:val="000000" w:themeColor="text1"/>
              </w:rPr>
              <w:t>模拟题</w:t>
            </w:r>
          </w:p>
        </w:tc>
      </w:tr>
      <w:tr w:rsidR="00AC01C0" w:rsidRPr="00692A71" w14:paraId="190C9817" w14:textId="77777777" w:rsidTr="008E18E5">
        <w:trPr>
          <w:trHeight w:val="1265"/>
          <w:jc w:val="center"/>
        </w:trPr>
        <w:tc>
          <w:tcPr>
            <w:tcW w:w="1704" w:type="dxa"/>
            <w:shd w:val="clear" w:color="auto" w:fill="CCCCCC"/>
            <w:vAlign w:val="center"/>
          </w:tcPr>
          <w:p w14:paraId="32EA3FB2" w14:textId="77777777" w:rsidR="00AC01C0" w:rsidRPr="00692A71" w:rsidRDefault="00AC01C0" w:rsidP="007261A1">
            <w:pPr>
              <w:rPr>
                <w:color w:val="000000" w:themeColor="text1"/>
              </w:rPr>
            </w:pPr>
            <w:r w:rsidRPr="00692A71">
              <w:rPr>
                <w:rFonts w:hint="eastAsia"/>
                <w:color w:val="000000" w:themeColor="text1"/>
              </w:rPr>
              <w:t>算</w:t>
            </w:r>
          </w:p>
          <w:p w14:paraId="5F9A5772" w14:textId="77777777" w:rsidR="00AC01C0" w:rsidRPr="00692A71" w:rsidRDefault="00AC01C0" w:rsidP="007261A1">
            <w:pPr>
              <w:rPr>
                <w:color w:val="000000" w:themeColor="text1"/>
              </w:rPr>
            </w:pPr>
            <w:r w:rsidRPr="00692A71">
              <w:rPr>
                <w:rFonts w:hint="eastAsia"/>
                <w:color w:val="000000" w:themeColor="text1"/>
              </w:rPr>
              <w:t>法</w:t>
            </w:r>
          </w:p>
          <w:p w14:paraId="3F198AB4" w14:textId="77777777" w:rsidR="00AC01C0" w:rsidRPr="00692A71" w:rsidRDefault="00AC01C0" w:rsidP="007261A1">
            <w:pPr>
              <w:rPr>
                <w:color w:val="000000" w:themeColor="text1"/>
              </w:rPr>
            </w:pPr>
            <w:r w:rsidRPr="00692A71">
              <w:rPr>
                <w:rFonts w:hint="eastAsia"/>
                <w:color w:val="000000" w:themeColor="text1"/>
              </w:rPr>
              <w:t>讨</w:t>
            </w:r>
          </w:p>
          <w:p w14:paraId="51EAF082"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3D199241" w14:textId="77777777" w:rsidR="00AC01C0" w:rsidRPr="00692A71" w:rsidRDefault="00AC01C0" w:rsidP="007261A1">
            <w:pPr>
              <w:rPr>
                <w:rFonts w:hint="eastAsia"/>
                <w:color w:val="000000" w:themeColor="text1"/>
              </w:rPr>
            </w:pPr>
          </w:p>
        </w:tc>
      </w:tr>
      <w:tr w:rsidR="00AC01C0" w:rsidRPr="00692A71" w14:paraId="17E7D986" w14:textId="77777777" w:rsidTr="008E18E5">
        <w:trPr>
          <w:trHeight w:val="450"/>
          <w:jc w:val="center"/>
        </w:trPr>
        <w:tc>
          <w:tcPr>
            <w:tcW w:w="1704" w:type="dxa"/>
            <w:shd w:val="clear" w:color="auto" w:fill="CCCCCC"/>
            <w:vAlign w:val="center"/>
          </w:tcPr>
          <w:p w14:paraId="133360FB"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351C409F" w14:textId="77777777" w:rsidR="00AC01C0" w:rsidRPr="00692A71" w:rsidRDefault="00AC01C0" w:rsidP="007261A1">
            <w:pPr>
              <w:rPr>
                <w:color w:val="000000" w:themeColor="text1"/>
              </w:rPr>
            </w:pPr>
          </w:p>
        </w:tc>
      </w:tr>
      <w:tr w:rsidR="00AC01C0" w:rsidRPr="00692A71" w14:paraId="1F2DF9A7" w14:textId="77777777" w:rsidTr="008E18E5">
        <w:trPr>
          <w:trHeight w:val="756"/>
          <w:jc w:val="center"/>
        </w:trPr>
        <w:tc>
          <w:tcPr>
            <w:tcW w:w="1704" w:type="dxa"/>
            <w:vAlign w:val="center"/>
          </w:tcPr>
          <w:p w14:paraId="3490A147" w14:textId="77777777" w:rsidR="00AC01C0" w:rsidRPr="00692A71" w:rsidRDefault="00AB361A" w:rsidP="007261A1">
            <w:pPr>
              <w:rPr>
                <w:color w:val="000000" w:themeColor="text1"/>
              </w:rPr>
            </w:pPr>
            <w:hyperlink r:id="rId16" w:history="1">
              <w:r w:rsidR="00AC01C0" w:rsidRPr="00692A71">
                <w:rPr>
                  <w:rFonts w:hint="eastAsia"/>
                  <w:color w:val="000000" w:themeColor="text1"/>
                </w:rPr>
                <w:t>ZOJ2612 ASC7</w:t>
              </w:r>
            </w:hyperlink>
          </w:p>
        </w:tc>
        <w:tc>
          <w:tcPr>
            <w:tcW w:w="2183" w:type="dxa"/>
            <w:vAlign w:val="center"/>
          </w:tcPr>
          <w:p w14:paraId="2B87F217" w14:textId="77777777" w:rsidR="00AC01C0" w:rsidRPr="00692A71" w:rsidRDefault="00AC01C0" w:rsidP="007261A1">
            <w:pPr>
              <w:rPr>
                <w:color w:val="000000" w:themeColor="text1"/>
              </w:rPr>
            </w:pPr>
            <w:r w:rsidRPr="00692A71">
              <w:rPr>
                <w:rFonts w:hint="eastAsia"/>
                <w:color w:val="000000" w:themeColor="text1"/>
              </w:rPr>
              <w:t>Stable Sets</w:t>
            </w:r>
          </w:p>
        </w:tc>
        <w:tc>
          <w:tcPr>
            <w:tcW w:w="4635" w:type="dxa"/>
            <w:vAlign w:val="center"/>
          </w:tcPr>
          <w:p w14:paraId="7524C888" w14:textId="2C6E3145" w:rsidR="00AC01C0" w:rsidRPr="00692A71" w:rsidRDefault="00AC01C0" w:rsidP="007261A1">
            <w:pPr>
              <w:rPr>
                <w:color w:val="000000" w:themeColor="text1"/>
              </w:rPr>
            </w:pPr>
            <w:r w:rsidRPr="00692A71">
              <w:rPr>
                <w:color w:val="000000" w:themeColor="text1"/>
              </w:rPr>
              <w:t>考虑</w:t>
            </w:r>
            <w:r w:rsidRPr="00692A71">
              <w:rPr>
                <w:color w:val="000000" w:themeColor="text1"/>
              </w:rPr>
              <w:t>Zr</w:t>
            </w:r>
            <w:r w:rsidR="004178F0">
              <w:rPr>
                <w:color w:val="000000" w:themeColor="text1"/>
              </w:rPr>
              <w:t>上的整数</w:t>
            </w:r>
            <w:r w:rsidRPr="00692A71">
              <w:rPr>
                <w:color w:val="000000" w:themeColor="text1"/>
              </w:rPr>
              <w:t>多项式，问有多少</w:t>
            </w:r>
            <w:r w:rsidRPr="00692A71">
              <w:rPr>
                <w:color w:val="000000" w:themeColor="text1"/>
              </w:rPr>
              <w:t>{0, 1, …, r-1}</w:t>
            </w:r>
            <w:r w:rsidRPr="00692A71">
              <w:rPr>
                <w:color w:val="000000" w:themeColor="text1"/>
              </w:rPr>
              <w:t>的子集</w:t>
            </w:r>
            <w:r w:rsidRPr="00692A71">
              <w:rPr>
                <w:color w:val="000000" w:themeColor="text1"/>
              </w:rPr>
              <w:t>A</w:t>
            </w:r>
            <w:r w:rsidRPr="00692A71">
              <w:rPr>
                <w:color w:val="000000" w:themeColor="text1"/>
              </w:rPr>
              <w:t>，对多项式函数</w:t>
            </w:r>
            <w:r w:rsidRPr="00692A71">
              <w:rPr>
                <w:color w:val="000000" w:themeColor="text1"/>
              </w:rPr>
              <w:t>p</w:t>
            </w:r>
            <w:r w:rsidRPr="00692A71">
              <w:rPr>
                <w:color w:val="000000" w:themeColor="text1"/>
              </w:rPr>
              <w:t>和</w:t>
            </w:r>
            <w:r w:rsidRPr="00692A71">
              <w:rPr>
                <w:color w:val="000000" w:themeColor="text1"/>
              </w:rPr>
              <w:t>q</w:t>
            </w:r>
            <w:r w:rsidRPr="00692A71">
              <w:rPr>
                <w:color w:val="000000" w:themeColor="text1"/>
              </w:rPr>
              <w:t>，其值域也为</w:t>
            </w:r>
            <w:r w:rsidRPr="00692A71">
              <w:rPr>
                <w:color w:val="000000" w:themeColor="text1"/>
              </w:rPr>
              <w:t>A</w:t>
            </w:r>
            <w:r w:rsidRPr="00692A71">
              <w:rPr>
                <w:color w:val="000000" w:themeColor="text1"/>
              </w:rPr>
              <w:t>。</w:t>
            </w:r>
          </w:p>
        </w:tc>
      </w:tr>
      <w:tr w:rsidR="00AC01C0" w:rsidRPr="00692A71" w14:paraId="69CCBB0A" w14:textId="77777777" w:rsidTr="008E18E5">
        <w:trPr>
          <w:trHeight w:val="1265"/>
          <w:jc w:val="center"/>
        </w:trPr>
        <w:tc>
          <w:tcPr>
            <w:tcW w:w="1704" w:type="dxa"/>
            <w:shd w:val="clear" w:color="auto" w:fill="CCCCCC"/>
            <w:vAlign w:val="center"/>
          </w:tcPr>
          <w:p w14:paraId="41CF330A" w14:textId="77777777" w:rsidR="00AC01C0" w:rsidRPr="00692A71" w:rsidRDefault="00AC01C0" w:rsidP="007261A1">
            <w:pPr>
              <w:rPr>
                <w:color w:val="000000" w:themeColor="text1"/>
              </w:rPr>
            </w:pPr>
            <w:r w:rsidRPr="00692A71">
              <w:rPr>
                <w:rFonts w:hint="eastAsia"/>
                <w:color w:val="000000" w:themeColor="text1"/>
              </w:rPr>
              <w:t>算</w:t>
            </w:r>
          </w:p>
          <w:p w14:paraId="44E5E963" w14:textId="77777777" w:rsidR="00AC01C0" w:rsidRPr="00692A71" w:rsidRDefault="00AC01C0" w:rsidP="007261A1">
            <w:pPr>
              <w:rPr>
                <w:color w:val="000000" w:themeColor="text1"/>
              </w:rPr>
            </w:pPr>
            <w:r w:rsidRPr="00692A71">
              <w:rPr>
                <w:rFonts w:hint="eastAsia"/>
                <w:color w:val="000000" w:themeColor="text1"/>
              </w:rPr>
              <w:t>法</w:t>
            </w:r>
          </w:p>
          <w:p w14:paraId="4337643D" w14:textId="77777777" w:rsidR="00AC01C0" w:rsidRPr="00692A71" w:rsidRDefault="00AC01C0" w:rsidP="007261A1">
            <w:pPr>
              <w:rPr>
                <w:color w:val="000000" w:themeColor="text1"/>
              </w:rPr>
            </w:pPr>
            <w:r w:rsidRPr="00692A71">
              <w:rPr>
                <w:rFonts w:hint="eastAsia"/>
                <w:color w:val="000000" w:themeColor="text1"/>
              </w:rPr>
              <w:t>讨</w:t>
            </w:r>
          </w:p>
          <w:p w14:paraId="3F0D59DE"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5B55D65" w14:textId="5EC44C09" w:rsidR="00AC01C0" w:rsidRPr="00692A71" w:rsidRDefault="00AC01C0" w:rsidP="007261A1">
            <w:pPr>
              <w:rPr>
                <w:color w:val="000000" w:themeColor="text1"/>
              </w:rPr>
            </w:pPr>
            <w:r w:rsidRPr="00692A71">
              <w:rPr>
                <w:rFonts w:hint="eastAsia"/>
                <w:color w:val="000000" w:themeColor="text1"/>
              </w:rPr>
              <w:t>考虑</w:t>
            </w:r>
            <w:r w:rsidRPr="00692A71">
              <w:rPr>
                <w:color w:val="000000" w:themeColor="text1"/>
              </w:rPr>
              <w:t>只有一个多项式</w:t>
            </w:r>
            <w:r w:rsidRPr="00692A71">
              <w:rPr>
                <w:color w:val="000000" w:themeColor="text1"/>
              </w:rPr>
              <w:t>p</w:t>
            </w:r>
            <w:r w:rsidRPr="00692A71">
              <w:rPr>
                <w:color w:val="000000" w:themeColor="text1"/>
              </w:rPr>
              <w:t>的情形。假设</w:t>
            </w:r>
            <w:r w:rsidRPr="00692A71">
              <w:rPr>
                <w:color w:val="000000" w:themeColor="text1"/>
              </w:rPr>
              <w:t>x</w:t>
            </w:r>
            <w:r w:rsidRPr="00692A71">
              <w:rPr>
                <w:color w:val="000000" w:themeColor="text1"/>
              </w:rPr>
              <w:t>是</w:t>
            </w:r>
            <w:r w:rsidRPr="00692A71">
              <w:rPr>
                <w:color w:val="000000" w:themeColor="text1"/>
              </w:rPr>
              <w:t>A</w:t>
            </w:r>
            <w:r w:rsidRPr="00692A71">
              <w:rPr>
                <w:color w:val="000000" w:themeColor="text1"/>
              </w:rPr>
              <w:t>中的一个元素，那么显然</w:t>
            </w:r>
            <w:r w:rsidRPr="00692A71">
              <w:rPr>
                <w:color w:val="000000" w:themeColor="text1"/>
              </w:rPr>
              <w:t>p(x)</w:t>
            </w:r>
            <w:r w:rsidRPr="00692A71">
              <w:rPr>
                <w:color w:val="000000" w:themeColor="text1"/>
              </w:rPr>
              <w:t>也是</w:t>
            </w:r>
            <w:r w:rsidRPr="00692A71">
              <w:rPr>
                <w:color w:val="000000" w:themeColor="text1"/>
              </w:rPr>
              <w:t>A</w:t>
            </w:r>
            <w:r w:rsidR="009775F7">
              <w:rPr>
                <w:color w:val="000000" w:themeColor="text1"/>
              </w:rPr>
              <w:t>中的一个元素</w:t>
            </w:r>
            <w:r w:rsidR="009775F7">
              <w:rPr>
                <w:rFonts w:hint="eastAsia"/>
                <w:color w:val="000000" w:themeColor="text1"/>
              </w:rPr>
              <w:t>。若</w:t>
            </w:r>
            <w:r w:rsidRPr="00692A71">
              <w:rPr>
                <w:color w:val="000000" w:themeColor="text1"/>
              </w:rPr>
              <w:t>对所有的</w:t>
            </w:r>
            <w:r w:rsidRPr="00692A71">
              <w:rPr>
                <w:color w:val="000000" w:themeColor="text1"/>
              </w:rPr>
              <w:t>0, 1, …, r-1</w:t>
            </w:r>
            <w:r w:rsidRPr="00692A71">
              <w:rPr>
                <w:color w:val="000000" w:themeColor="text1"/>
              </w:rPr>
              <w:t>我们都连一条</w:t>
            </w:r>
            <w:r w:rsidRPr="00692A71">
              <w:rPr>
                <w:color w:val="000000" w:themeColor="text1"/>
              </w:rPr>
              <w:t>i</w:t>
            </w:r>
            <w:r w:rsidRPr="00692A71">
              <w:rPr>
                <w:color w:val="000000" w:themeColor="text1"/>
              </w:rPr>
              <w:t>到</w:t>
            </w:r>
            <w:r w:rsidRPr="00692A71">
              <w:rPr>
                <w:color w:val="000000" w:themeColor="text1"/>
              </w:rPr>
              <w:t>p(x)</w:t>
            </w:r>
            <w:r w:rsidR="009775F7">
              <w:rPr>
                <w:color w:val="000000" w:themeColor="text1"/>
              </w:rPr>
              <w:t>的边，</w:t>
            </w:r>
            <w:r w:rsidR="009775F7">
              <w:rPr>
                <w:rFonts w:hint="eastAsia"/>
                <w:color w:val="000000" w:themeColor="text1"/>
              </w:rPr>
              <w:t>则</w:t>
            </w:r>
            <w:r w:rsidR="009775F7">
              <w:rPr>
                <w:color w:val="000000" w:themeColor="text1"/>
              </w:rPr>
              <w:t>得到</w:t>
            </w:r>
            <w:r w:rsidR="00EA1839">
              <w:rPr>
                <w:color w:val="000000" w:themeColor="text1"/>
              </w:rPr>
              <w:t>一个有向图</w:t>
            </w:r>
            <w:r w:rsidR="00EA1839">
              <w:rPr>
                <w:rFonts w:hint="eastAsia"/>
                <w:color w:val="000000" w:themeColor="text1"/>
              </w:rPr>
              <w:t>且</w:t>
            </w:r>
            <w:r w:rsidRPr="00692A71">
              <w:rPr>
                <w:color w:val="000000" w:themeColor="text1"/>
              </w:rPr>
              <w:t>每个点的出度都恰好为</w:t>
            </w:r>
            <w:r w:rsidRPr="00692A71">
              <w:rPr>
                <w:color w:val="000000" w:themeColor="text1"/>
              </w:rPr>
              <w:t>1</w:t>
            </w:r>
            <w:r w:rsidR="00833441">
              <w:rPr>
                <w:color w:val="000000" w:themeColor="text1"/>
              </w:rPr>
              <w:t>。为</w:t>
            </w:r>
            <w:r w:rsidRPr="00692A71">
              <w:rPr>
                <w:color w:val="000000" w:themeColor="text1"/>
              </w:rPr>
              <w:t>保持封闭性，</w:t>
            </w:r>
            <w:r w:rsidRPr="00692A71">
              <w:rPr>
                <w:rFonts w:hint="eastAsia"/>
                <w:color w:val="000000" w:themeColor="text1"/>
              </w:rPr>
              <w:t>则</w:t>
            </w:r>
            <w:r w:rsidR="00C91B34">
              <w:rPr>
                <w:color w:val="000000" w:themeColor="text1"/>
              </w:rPr>
              <w:t>若</w:t>
            </w:r>
            <w:r w:rsidRPr="00692A71">
              <w:rPr>
                <w:color w:val="000000" w:themeColor="text1"/>
              </w:rPr>
              <w:t>x</w:t>
            </w:r>
            <w:r w:rsidRPr="00692A71">
              <w:rPr>
                <w:color w:val="000000" w:themeColor="text1"/>
              </w:rPr>
              <w:t>属于</w:t>
            </w:r>
            <w:r w:rsidRPr="00692A71">
              <w:rPr>
                <w:color w:val="000000" w:themeColor="text1"/>
              </w:rPr>
              <w:t>A</w:t>
            </w:r>
            <w:r w:rsidRPr="00692A71">
              <w:rPr>
                <w:color w:val="000000" w:themeColor="text1"/>
              </w:rPr>
              <w:t>，那么</w:t>
            </w:r>
            <w:r w:rsidRPr="00692A71">
              <w:rPr>
                <w:color w:val="000000" w:themeColor="text1"/>
              </w:rPr>
              <w:t>p(x)</w:t>
            </w:r>
            <w:r w:rsidRPr="00692A71">
              <w:rPr>
                <w:color w:val="000000" w:themeColor="text1"/>
              </w:rPr>
              <w:t>也属于</w:t>
            </w:r>
            <w:r w:rsidRPr="00692A71">
              <w:rPr>
                <w:color w:val="000000" w:themeColor="text1"/>
              </w:rPr>
              <w:t>A</w:t>
            </w:r>
            <w:r w:rsidRPr="00692A71">
              <w:rPr>
                <w:rFonts w:hint="eastAsia"/>
                <w:color w:val="000000" w:themeColor="text1"/>
              </w:rPr>
              <w:t>；</w:t>
            </w:r>
            <w:r w:rsidR="00E85C86">
              <w:rPr>
                <w:color w:val="000000" w:themeColor="text1"/>
              </w:rPr>
              <w:t>为</w:t>
            </w:r>
            <w:r w:rsidR="00421E24">
              <w:rPr>
                <w:color w:val="000000" w:themeColor="text1"/>
              </w:rPr>
              <w:t>保证值域</w:t>
            </w:r>
            <w:r w:rsidR="00421E24">
              <w:rPr>
                <w:rFonts w:hint="eastAsia"/>
                <w:color w:val="000000" w:themeColor="text1"/>
              </w:rPr>
              <w:t>与</w:t>
            </w:r>
            <w:r w:rsidRPr="00692A71">
              <w:rPr>
                <w:color w:val="000000" w:themeColor="text1"/>
              </w:rPr>
              <w:t>定义域</w:t>
            </w:r>
            <w:r w:rsidR="00421E24">
              <w:rPr>
                <w:rFonts w:hint="eastAsia"/>
                <w:color w:val="000000" w:themeColor="text1"/>
              </w:rPr>
              <w:t>相等</w:t>
            </w:r>
            <w:r w:rsidRPr="00692A71">
              <w:rPr>
                <w:color w:val="000000" w:themeColor="text1"/>
              </w:rPr>
              <w:t>，</w:t>
            </w:r>
            <w:r w:rsidRPr="00692A71">
              <w:rPr>
                <w:rFonts w:hint="eastAsia"/>
                <w:color w:val="000000" w:themeColor="text1"/>
              </w:rPr>
              <w:t>则</w:t>
            </w:r>
            <w:r w:rsidRPr="00692A71">
              <w:rPr>
                <w:color w:val="000000" w:themeColor="text1"/>
              </w:rPr>
              <w:t>对于</w:t>
            </w:r>
            <w:r w:rsidRPr="00692A71">
              <w:rPr>
                <w:color w:val="000000" w:themeColor="text1"/>
              </w:rPr>
              <w:t>A</w:t>
            </w:r>
            <w:r w:rsidRPr="00692A71">
              <w:rPr>
                <w:color w:val="000000" w:themeColor="text1"/>
              </w:rPr>
              <w:t>中的任何元素</w:t>
            </w:r>
            <w:r w:rsidRPr="00692A71">
              <w:rPr>
                <w:color w:val="000000" w:themeColor="text1"/>
              </w:rPr>
              <w:t>x</w:t>
            </w:r>
            <w:r w:rsidRPr="00692A71">
              <w:rPr>
                <w:color w:val="000000" w:themeColor="text1"/>
              </w:rPr>
              <w:t>，其入度必须大于</w:t>
            </w:r>
            <w:r w:rsidRPr="00692A71">
              <w:rPr>
                <w:color w:val="000000" w:themeColor="text1"/>
              </w:rPr>
              <w:t>0</w:t>
            </w:r>
            <w:r w:rsidRPr="00692A71">
              <w:rPr>
                <w:color w:val="000000" w:themeColor="text1"/>
              </w:rPr>
              <w:t>。</w:t>
            </w:r>
            <w:r w:rsidRPr="00692A71">
              <w:rPr>
                <w:rFonts w:hint="eastAsia"/>
                <w:color w:val="000000" w:themeColor="text1"/>
              </w:rPr>
              <w:t>所以</w:t>
            </w:r>
            <w:r w:rsidRPr="00692A71">
              <w:rPr>
                <w:color w:val="000000" w:themeColor="text1"/>
              </w:rPr>
              <w:t>每个稳定的</w:t>
            </w:r>
            <w:r w:rsidRPr="00692A71">
              <w:rPr>
                <w:color w:val="000000" w:themeColor="text1"/>
              </w:rPr>
              <w:t>A</w:t>
            </w:r>
            <w:r w:rsidRPr="00692A71">
              <w:rPr>
                <w:color w:val="000000" w:themeColor="text1"/>
              </w:rPr>
              <w:t>和若干个不相交的简单圈的并是一一对应的。求出这样圈的个数</w:t>
            </w:r>
            <w:r w:rsidRPr="00692A71">
              <w:rPr>
                <w:color w:val="000000" w:themeColor="text1"/>
              </w:rPr>
              <w:t>k</w:t>
            </w:r>
            <w:r w:rsidRPr="00692A71">
              <w:rPr>
                <w:color w:val="000000" w:themeColor="text1"/>
              </w:rPr>
              <w:t>，那么最终答案就是</w:t>
            </w:r>
            <w:r w:rsidRPr="00692A71">
              <w:rPr>
                <w:color w:val="000000" w:themeColor="text1"/>
              </w:rPr>
              <w:t>2^k</w:t>
            </w:r>
            <w:r w:rsidRPr="00692A71">
              <w:rPr>
                <w:rFonts w:hint="eastAsia"/>
                <w:color w:val="000000" w:themeColor="text1"/>
              </w:rPr>
              <w:t>。两个多项式时</w:t>
            </w:r>
            <w:r w:rsidRPr="00692A71">
              <w:rPr>
                <w:color w:val="000000" w:themeColor="text1"/>
              </w:rPr>
              <w:t>同理。</w:t>
            </w:r>
          </w:p>
        </w:tc>
      </w:tr>
      <w:tr w:rsidR="00AC01C0" w:rsidRPr="00692A71" w14:paraId="42DB7AF2" w14:textId="77777777" w:rsidTr="008E18E5">
        <w:trPr>
          <w:trHeight w:val="450"/>
          <w:jc w:val="center"/>
        </w:trPr>
        <w:tc>
          <w:tcPr>
            <w:tcW w:w="1704" w:type="dxa"/>
            <w:shd w:val="clear" w:color="auto" w:fill="CCCCCC"/>
            <w:vAlign w:val="center"/>
          </w:tcPr>
          <w:p w14:paraId="6E30562E"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4F6723F6" w14:textId="77777777" w:rsidR="00AC01C0" w:rsidRPr="00692A71" w:rsidRDefault="00AC01C0" w:rsidP="007261A1">
            <w:pPr>
              <w:rPr>
                <w:color w:val="000000" w:themeColor="text1"/>
              </w:rPr>
            </w:pPr>
          </w:p>
        </w:tc>
      </w:tr>
      <w:tr w:rsidR="00AC01C0" w:rsidRPr="00692A71" w14:paraId="46A4C00E" w14:textId="77777777" w:rsidTr="008E18E5">
        <w:trPr>
          <w:trHeight w:val="756"/>
          <w:jc w:val="center"/>
        </w:trPr>
        <w:tc>
          <w:tcPr>
            <w:tcW w:w="1704" w:type="dxa"/>
            <w:vAlign w:val="center"/>
          </w:tcPr>
          <w:p w14:paraId="790862F0" w14:textId="77777777" w:rsidR="00AC01C0" w:rsidRPr="00692A71" w:rsidRDefault="00AB361A" w:rsidP="007261A1">
            <w:pPr>
              <w:rPr>
                <w:color w:val="000000" w:themeColor="text1"/>
              </w:rPr>
            </w:pPr>
            <w:hyperlink r:id="rId17" w:history="1">
              <w:r w:rsidR="00AC01C0" w:rsidRPr="00692A71">
                <w:rPr>
                  <w:rFonts w:hint="eastAsia"/>
                  <w:color w:val="000000" w:themeColor="text1"/>
                </w:rPr>
                <w:t>ZOJ2670 ASC8</w:t>
              </w:r>
            </w:hyperlink>
          </w:p>
        </w:tc>
        <w:tc>
          <w:tcPr>
            <w:tcW w:w="2183" w:type="dxa"/>
            <w:vAlign w:val="center"/>
          </w:tcPr>
          <w:p w14:paraId="51C886E6" w14:textId="77777777" w:rsidR="00AC01C0" w:rsidRPr="00692A71" w:rsidRDefault="00AC01C0" w:rsidP="007261A1">
            <w:pPr>
              <w:rPr>
                <w:color w:val="000000" w:themeColor="text1"/>
              </w:rPr>
            </w:pPr>
            <w:r w:rsidRPr="00692A71">
              <w:rPr>
                <w:rFonts w:hint="eastAsia"/>
                <w:color w:val="000000" w:themeColor="text1"/>
              </w:rPr>
              <w:t>Nonoptimal Assignments</w:t>
            </w:r>
          </w:p>
        </w:tc>
        <w:tc>
          <w:tcPr>
            <w:tcW w:w="4635" w:type="dxa"/>
            <w:vAlign w:val="center"/>
          </w:tcPr>
          <w:p w14:paraId="3EC27F91" w14:textId="4FBE8559" w:rsidR="00AC01C0" w:rsidRPr="00692A71" w:rsidRDefault="00AC01C0" w:rsidP="007261A1">
            <w:pPr>
              <w:rPr>
                <w:color w:val="000000" w:themeColor="text1"/>
              </w:rPr>
            </w:pPr>
            <w:r w:rsidRPr="00692A71">
              <w:rPr>
                <w:color w:val="000000" w:themeColor="text1"/>
              </w:rPr>
              <w:t>构造一个</w:t>
            </w:r>
            <w:r w:rsidRPr="00692A71">
              <w:rPr>
                <w:color w:val="000000" w:themeColor="text1"/>
              </w:rPr>
              <w:t>n*n</w:t>
            </w:r>
            <w:r w:rsidRPr="00692A71">
              <w:rPr>
                <w:color w:val="000000" w:themeColor="text1"/>
              </w:rPr>
              <w:t>的矩阵，使得按题目所给的</w:t>
            </w:r>
            <w:r w:rsidRPr="00692A71">
              <w:rPr>
                <w:color w:val="000000" w:themeColor="text1"/>
              </w:rPr>
              <w:t>“</w:t>
            </w:r>
            <w:r w:rsidRPr="00692A71">
              <w:rPr>
                <w:color w:val="000000" w:themeColor="text1"/>
              </w:rPr>
              <w:t>贪心</w:t>
            </w:r>
            <w:r w:rsidRPr="00692A71">
              <w:rPr>
                <w:color w:val="000000" w:themeColor="text1"/>
              </w:rPr>
              <w:t>”</w:t>
            </w:r>
            <w:r w:rsidRPr="00692A71">
              <w:rPr>
                <w:color w:val="000000" w:themeColor="text1"/>
              </w:rPr>
              <w:t>算法，不能得到正确解。</w:t>
            </w:r>
          </w:p>
        </w:tc>
      </w:tr>
      <w:tr w:rsidR="00AC01C0" w:rsidRPr="00692A71" w14:paraId="3DD5C5BF" w14:textId="77777777" w:rsidTr="008E18E5">
        <w:trPr>
          <w:trHeight w:val="1265"/>
          <w:jc w:val="center"/>
        </w:trPr>
        <w:tc>
          <w:tcPr>
            <w:tcW w:w="1704" w:type="dxa"/>
            <w:shd w:val="clear" w:color="auto" w:fill="CCCCCC"/>
            <w:vAlign w:val="center"/>
          </w:tcPr>
          <w:p w14:paraId="3968C5E2" w14:textId="77777777" w:rsidR="00AC01C0" w:rsidRPr="00692A71" w:rsidRDefault="00AC01C0" w:rsidP="007261A1">
            <w:pPr>
              <w:rPr>
                <w:color w:val="000000" w:themeColor="text1"/>
              </w:rPr>
            </w:pPr>
            <w:r w:rsidRPr="00692A71">
              <w:rPr>
                <w:rFonts w:hint="eastAsia"/>
                <w:color w:val="000000" w:themeColor="text1"/>
              </w:rPr>
              <w:t>算</w:t>
            </w:r>
          </w:p>
          <w:p w14:paraId="037C3F0E" w14:textId="77777777" w:rsidR="00AC01C0" w:rsidRPr="00692A71" w:rsidRDefault="00AC01C0" w:rsidP="007261A1">
            <w:pPr>
              <w:rPr>
                <w:color w:val="000000" w:themeColor="text1"/>
              </w:rPr>
            </w:pPr>
            <w:r w:rsidRPr="00692A71">
              <w:rPr>
                <w:rFonts w:hint="eastAsia"/>
                <w:color w:val="000000" w:themeColor="text1"/>
              </w:rPr>
              <w:t>法</w:t>
            </w:r>
          </w:p>
          <w:p w14:paraId="508BA84B" w14:textId="77777777" w:rsidR="00AC01C0" w:rsidRPr="00692A71" w:rsidRDefault="00AC01C0" w:rsidP="007261A1">
            <w:pPr>
              <w:rPr>
                <w:color w:val="000000" w:themeColor="text1"/>
              </w:rPr>
            </w:pPr>
            <w:r w:rsidRPr="00692A71">
              <w:rPr>
                <w:rFonts w:hint="eastAsia"/>
                <w:color w:val="000000" w:themeColor="text1"/>
              </w:rPr>
              <w:t>讨</w:t>
            </w:r>
          </w:p>
          <w:p w14:paraId="18C42588"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37E0958B" w14:textId="77777777" w:rsidR="00AC01C0" w:rsidRPr="00692A71" w:rsidRDefault="00AC01C0" w:rsidP="007261A1">
            <w:pPr>
              <w:rPr>
                <w:color w:val="000000" w:themeColor="text1"/>
              </w:rPr>
            </w:pPr>
            <w:r w:rsidRPr="00692A71">
              <w:rPr>
                <w:rFonts w:hint="eastAsia"/>
                <w:color w:val="000000" w:themeColor="text1"/>
              </w:rPr>
              <w:t>简单构造。</w:t>
            </w:r>
          </w:p>
        </w:tc>
      </w:tr>
      <w:tr w:rsidR="00AC01C0" w:rsidRPr="00692A71" w14:paraId="5B0F5E53" w14:textId="77777777" w:rsidTr="008E18E5">
        <w:trPr>
          <w:trHeight w:val="450"/>
          <w:jc w:val="center"/>
        </w:trPr>
        <w:tc>
          <w:tcPr>
            <w:tcW w:w="1704" w:type="dxa"/>
            <w:shd w:val="clear" w:color="auto" w:fill="CCCCCC"/>
            <w:vAlign w:val="center"/>
          </w:tcPr>
          <w:p w14:paraId="4D0FF878"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8BBE364" w14:textId="77777777" w:rsidR="00AC01C0" w:rsidRPr="00692A71" w:rsidRDefault="00AC01C0" w:rsidP="007261A1">
            <w:pPr>
              <w:rPr>
                <w:color w:val="000000" w:themeColor="text1"/>
              </w:rPr>
            </w:pPr>
          </w:p>
        </w:tc>
      </w:tr>
      <w:tr w:rsidR="00AC01C0" w:rsidRPr="00692A71" w14:paraId="6572A72B" w14:textId="77777777" w:rsidTr="008E18E5">
        <w:trPr>
          <w:trHeight w:val="756"/>
          <w:jc w:val="center"/>
        </w:trPr>
        <w:tc>
          <w:tcPr>
            <w:tcW w:w="1704" w:type="dxa"/>
            <w:vAlign w:val="center"/>
          </w:tcPr>
          <w:p w14:paraId="77A27EAD" w14:textId="77777777" w:rsidR="00AC01C0" w:rsidRPr="00692A71" w:rsidRDefault="00AB361A" w:rsidP="007261A1">
            <w:pPr>
              <w:rPr>
                <w:color w:val="000000" w:themeColor="text1"/>
              </w:rPr>
            </w:pPr>
            <w:hyperlink r:id="rId18" w:history="1">
              <w:r w:rsidR="00AC01C0" w:rsidRPr="00692A71">
                <w:rPr>
                  <w:rFonts w:hint="eastAsia"/>
                  <w:color w:val="000000" w:themeColor="text1"/>
                </w:rPr>
                <w:t>ZOJ2671 ASC8</w:t>
              </w:r>
            </w:hyperlink>
          </w:p>
        </w:tc>
        <w:tc>
          <w:tcPr>
            <w:tcW w:w="2183" w:type="dxa"/>
            <w:vAlign w:val="center"/>
          </w:tcPr>
          <w:p w14:paraId="2FE29B99" w14:textId="77777777" w:rsidR="00AC01C0" w:rsidRPr="00692A71" w:rsidRDefault="00AC01C0" w:rsidP="007261A1">
            <w:pPr>
              <w:rPr>
                <w:color w:val="000000" w:themeColor="text1"/>
              </w:rPr>
            </w:pPr>
            <w:r w:rsidRPr="00692A71">
              <w:rPr>
                <w:rFonts w:hint="eastAsia"/>
                <w:color w:val="000000" w:themeColor="text1"/>
              </w:rPr>
              <w:t>Cryptography</w:t>
            </w:r>
          </w:p>
        </w:tc>
        <w:tc>
          <w:tcPr>
            <w:tcW w:w="4635" w:type="dxa"/>
            <w:vAlign w:val="center"/>
          </w:tcPr>
          <w:p w14:paraId="50A5030B" w14:textId="5B0E81C5" w:rsidR="00AC01C0" w:rsidRPr="00692A71" w:rsidRDefault="00AC01C0" w:rsidP="007261A1">
            <w:pPr>
              <w:rPr>
                <w:color w:val="000000" w:themeColor="text1"/>
              </w:rPr>
            </w:pPr>
            <w:r w:rsidRPr="00692A71">
              <w:rPr>
                <w:color w:val="000000" w:themeColor="text1"/>
              </w:rPr>
              <w:t>有</w:t>
            </w:r>
            <w:r w:rsidRPr="00692A71">
              <w:rPr>
                <w:color w:val="000000" w:themeColor="text1"/>
              </w:rPr>
              <w:t>n</w:t>
            </w:r>
            <w:r w:rsidRPr="00692A71">
              <w:rPr>
                <w:color w:val="000000" w:themeColor="text1"/>
              </w:rPr>
              <w:t>个</w:t>
            </w:r>
            <w:r w:rsidRPr="00692A71">
              <w:rPr>
                <w:color w:val="000000" w:themeColor="text1"/>
              </w:rPr>
              <w:t>2×2</w:t>
            </w:r>
            <w:r w:rsidRPr="00692A71">
              <w:rPr>
                <w:color w:val="000000" w:themeColor="text1"/>
              </w:rPr>
              <w:t>的矩阵，</w:t>
            </w:r>
            <w:r w:rsidRPr="00692A71">
              <w:rPr>
                <w:color w:val="000000" w:themeColor="text1"/>
              </w:rPr>
              <w:t>m</w:t>
            </w:r>
            <w:r w:rsidRPr="00692A71">
              <w:rPr>
                <w:color w:val="000000" w:themeColor="text1"/>
              </w:rPr>
              <w:t>次查询，每次查询需要快速回答区间</w:t>
            </w:r>
            <w:r w:rsidRPr="00692A71">
              <w:rPr>
                <w:color w:val="000000" w:themeColor="text1"/>
              </w:rPr>
              <w:t>[i, j]</w:t>
            </w:r>
            <w:r w:rsidRPr="00692A71">
              <w:rPr>
                <w:color w:val="000000" w:themeColor="text1"/>
              </w:rPr>
              <w:t>内矩阵的积</w:t>
            </w:r>
            <w:r w:rsidRPr="00692A71">
              <w:rPr>
                <w:color w:val="000000" w:themeColor="text1"/>
              </w:rPr>
              <w:t>(mod r)</w:t>
            </w:r>
            <w:r w:rsidRPr="00692A71">
              <w:rPr>
                <w:color w:val="000000" w:themeColor="text1"/>
              </w:rPr>
              <w:t>。</w:t>
            </w:r>
            <w:r w:rsidRPr="00692A71">
              <w:rPr>
                <w:rFonts w:hint="eastAsia"/>
                <w:color w:val="000000" w:themeColor="text1"/>
              </w:rPr>
              <w:t>n,m &lt; 30000</w:t>
            </w:r>
          </w:p>
        </w:tc>
      </w:tr>
      <w:tr w:rsidR="00AC01C0" w:rsidRPr="00692A71" w14:paraId="2D95EBAE" w14:textId="77777777" w:rsidTr="008E18E5">
        <w:trPr>
          <w:trHeight w:val="1265"/>
          <w:jc w:val="center"/>
        </w:trPr>
        <w:tc>
          <w:tcPr>
            <w:tcW w:w="1704" w:type="dxa"/>
            <w:shd w:val="clear" w:color="auto" w:fill="CCCCCC"/>
            <w:vAlign w:val="center"/>
          </w:tcPr>
          <w:p w14:paraId="7A840538" w14:textId="77777777" w:rsidR="00AC01C0" w:rsidRPr="00692A71" w:rsidRDefault="00AC01C0" w:rsidP="007261A1">
            <w:pPr>
              <w:rPr>
                <w:color w:val="000000" w:themeColor="text1"/>
              </w:rPr>
            </w:pPr>
            <w:r w:rsidRPr="00692A71">
              <w:rPr>
                <w:rFonts w:hint="eastAsia"/>
                <w:color w:val="000000" w:themeColor="text1"/>
              </w:rPr>
              <w:t>算</w:t>
            </w:r>
          </w:p>
          <w:p w14:paraId="35C92510" w14:textId="77777777" w:rsidR="00AC01C0" w:rsidRPr="00692A71" w:rsidRDefault="00AC01C0" w:rsidP="007261A1">
            <w:pPr>
              <w:rPr>
                <w:color w:val="000000" w:themeColor="text1"/>
              </w:rPr>
            </w:pPr>
            <w:r w:rsidRPr="00692A71">
              <w:rPr>
                <w:rFonts w:hint="eastAsia"/>
                <w:color w:val="000000" w:themeColor="text1"/>
              </w:rPr>
              <w:t>法</w:t>
            </w:r>
          </w:p>
          <w:p w14:paraId="009FAA10" w14:textId="77777777" w:rsidR="00AC01C0" w:rsidRPr="00692A71" w:rsidRDefault="00AC01C0" w:rsidP="007261A1">
            <w:pPr>
              <w:rPr>
                <w:color w:val="000000" w:themeColor="text1"/>
              </w:rPr>
            </w:pPr>
            <w:r w:rsidRPr="00692A71">
              <w:rPr>
                <w:rFonts w:hint="eastAsia"/>
                <w:color w:val="000000" w:themeColor="text1"/>
              </w:rPr>
              <w:t>讨</w:t>
            </w:r>
          </w:p>
          <w:p w14:paraId="084BD3B9"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66B7A085" w14:textId="5695459F" w:rsidR="00AC01C0" w:rsidRPr="00692A71" w:rsidRDefault="00AC01C0" w:rsidP="007261A1">
            <w:pPr>
              <w:rPr>
                <w:color w:val="000000" w:themeColor="text1"/>
              </w:rPr>
            </w:pPr>
            <w:r w:rsidRPr="00692A71">
              <w:rPr>
                <w:rFonts w:hint="eastAsia"/>
                <w:color w:val="000000" w:themeColor="text1"/>
              </w:rPr>
              <w:t>注意到</w:t>
            </w:r>
            <w:r w:rsidRPr="00692A71">
              <w:rPr>
                <w:color w:val="000000" w:themeColor="text1"/>
              </w:rPr>
              <w:t>矩阵</w:t>
            </w:r>
            <w:r w:rsidRPr="00692A71">
              <w:rPr>
                <w:rFonts w:hint="eastAsia"/>
                <w:color w:val="000000" w:themeColor="text1"/>
              </w:rPr>
              <w:t>乘法</w:t>
            </w:r>
            <w:r w:rsidRPr="00692A71">
              <w:rPr>
                <w:color w:val="000000" w:themeColor="text1"/>
              </w:rPr>
              <w:t>满足结合律</w:t>
            </w:r>
            <w:r w:rsidRPr="00692A71">
              <w:rPr>
                <w:rFonts w:hint="eastAsia"/>
                <w:color w:val="000000" w:themeColor="text1"/>
              </w:rPr>
              <w:t>。建立</w:t>
            </w:r>
            <w:r w:rsidRPr="00692A71">
              <w:rPr>
                <w:color w:val="000000" w:themeColor="text1"/>
              </w:rPr>
              <w:t>线段树</w:t>
            </w:r>
            <w:r w:rsidRPr="00692A71">
              <w:rPr>
                <w:rFonts w:hint="eastAsia"/>
                <w:color w:val="000000" w:themeColor="text1"/>
              </w:rPr>
              <w:t>，查询区间积。</w:t>
            </w:r>
          </w:p>
        </w:tc>
      </w:tr>
      <w:tr w:rsidR="00AC01C0" w:rsidRPr="00692A71" w14:paraId="2B74BDEA" w14:textId="77777777" w:rsidTr="008E18E5">
        <w:trPr>
          <w:trHeight w:val="450"/>
          <w:jc w:val="center"/>
        </w:trPr>
        <w:tc>
          <w:tcPr>
            <w:tcW w:w="1704" w:type="dxa"/>
            <w:shd w:val="clear" w:color="auto" w:fill="CCCCCC"/>
            <w:vAlign w:val="center"/>
          </w:tcPr>
          <w:p w14:paraId="6B7F321F"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09B2CD25" w14:textId="77777777"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O(MlogN)</w:t>
            </w:r>
          </w:p>
        </w:tc>
      </w:tr>
      <w:tr w:rsidR="00AC01C0" w:rsidRPr="00692A71" w14:paraId="1C29B615" w14:textId="77777777" w:rsidTr="008E18E5">
        <w:trPr>
          <w:trHeight w:val="756"/>
          <w:jc w:val="center"/>
        </w:trPr>
        <w:tc>
          <w:tcPr>
            <w:tcW w:w="1704" w:type="dxa"/>
            <w:vAlign w:val="center"/>
          </w:tcPr>
          <w:p w14:paraId="38A679B3" w14:textId="77777777" w:rsidR="00AC01C0" w:rsidRPr="00692A71" w:rsidRDefault="00AB361A" w:rsidP="007261A1">
            <w:pPr>
              <w:rPr>
                <w:color w:val="000000" w:themeColor="text1"/>
              </w:rPr>
            </w:pPr>
            <w:hyperlink r:id="rId19" w:history="1">
              <w:r w:rsidR="00AC01C0" w:rsidRPr="00692A71">
                <w:rPr>
                  <w:rFonts w:hint="eastAsia"/>
                  <w:color w:val="000000" w:themeColor="text1"/>
                </w:rPr>
                <w:t>ZOJ2672 ASC8</w:t>
              </w:r>
            </w:hyperlink>
          </w:p>
        </w:tc>
        <w:tc>
          <w:tcPr>
            <w:tcW w:w="2183" w:type="dxa"/>
            <w:vAlign w:val="center"/>
          </w:tcPr>
          <w:p w14:paraId="65978AA3" w14:textId="77777777" w:rsidR="00AC01C0" w:rsidRPr="00692A71" w:rsidRDefault="00AC01C0" w:rsidP="007261A1">
            <w:pPr>
              <w:rPr>
                <w:color w:val="000000" w:themeColor="text1"/>
              </w:rPr>
            </w:pPr>
            <w:r w:rsidRPr="00692A71">
              <w:rPr>
                <w:rFonts w:hint="eastAsia"/>
                <w:color w:val="000000" w:themeColor="text1"/>
              </w:rPr>
              <w:t>Fibonacci Sequence</w:t>
            </w:r>
          </w:p>
        </w:tc>
        <w:tc>
          <w:tcPr>
            <w:tcW w:w="4635" w:type="dxa"/>
            <w:vAlign w:val="center"/>
          </w:tcPr>
          <w:p w14:paraId="1DC15013" w14:textId="379CC38C" w:rsidR="00AC01C0" w:rsidRPr="00692A71" w:rsidRDefault="00AC01C0" w:rsidP="007261A1">
            <w:pPr>
              <w:rPr>
                <w:color w:val="000000" w:themeColor="text1"/>
              </w:rPr>
            </w:pPr>
            <w:r w:rsidRPr="00692A71">
              <w:rPr>
                <w:color w:val="000000" w:themeColor="text1"/>
              </w:rPr>
              <w:t>给定一个长度为</w:t>
            </w:r>
            <w:r w:rsidRPr="00692A71">
              <w:rPr>
                <w:color w:val="000000" w:themeColor="text1"/>
              </w:rPr>
              <w:t>n</w:t>
            </w:r>
            <w:r w:rsidRPr="00692A71">
              <w:rPr>
                <w:color w:val="000000" w:themeColor="text1"/>
              </w:rPr>
              <w:t>的序列，求满足</w:t>
            </w:r>
            <w:r w:rsidRPr="00692A71">
              <w:rPr>
                <w:color w:val="000000" w:themeColor="text1"/>
              </w:rPr>
              <w:t xml:space="preserve"> c[i]=c[i-1]+c[i-2]</w:t>
            </w:r>
            <w:r w:rsidRPr="00692A71">
              <w:rPr>
                <w:color w:val="000000" w:themeColor="text1"/>
              </w:rPr>
              <w:t>的最长的子序列。</w:t>
            </w:r>
            <w:r w:rsidRPr="00692A71">
              <w:rPr>
                <w:rFonts w:hint="eastAsia"/>
                <w:color w:val="000000" w:themeColor="text1"/>
              </w:rPr>
              <w:t>n &lt; 3000</w:t>
            </w:r>
          </w:p>
        </w:tc>
      </w:tr>
      <w:tr w:rsidR="00AC01C0" w:rsidRPr="00692A71" w14:paraId="0914E54F" w14:textId="77777777" w:rsidTr="008E18E5">
        <w:trPr>
          <w:trHeight w:val="1265"/>
          <w:jc w:val="center"/>
        </w:trPr>
        <w:tc>
          <w:tcPr>
            <w:tcW w:w="1704" w:type="dxa"/>
            <w:shd w:val="clear" w:color="auto" w:fill="CCCCCC"/>
            <w:vAlign w:val="center"/>
          </w:tcPr>
          <w:p w14:paraId="073B118F" w14:textId="77777777" w:rsidR="00AC01C0" w:rsidRPr="00692A71" w:rsidRDefault="00AC01C0" w:rsidP="007261A1">
            <w:pPr>
              <w:rPr>
                <w:color w:val="000000" w:themeColor="text1"/>
              </w:rPr>
            </w:pPr>
            <w:r w:rsidRPr="00692A71">
              <w:rPr>
                <w:rFonts w:hint="eastAsia"/>
                <w:color w:val="000000" w:themeColor="text1"/>
              </w:rPr>
              <w:t>算</w:t>
            </w:r>
          </w:p>
          <w:p w14:paraId="001D4AD5" w14:textId="77777777" w:rsidR="00AC01C0" w:rsidRPr="00692A71" w:rsidRDefault="00AC01C0" w:rsidP="007261A1">
            <w:pPr>
              <w:rPr>
                <w:color w:val="000000" w:themeColor="text1"/>
              </w:rPr>
            </w:pPr>
            <w:r w:rsidRPr="00692A71">
              <w:rPr>
                <w:rFonts w:hint="eastAsia"/>
                <w:color w:val="000000" w:themeColor="text1"/>
              </w:rPr>
              <w:t>法</w:t>
            </w:r>
          </w:p>
          <w:p w14:paraId="7ECC8379" w14:textId="77777777" w:rsidR="00AC01C0" w:rsidRPr="00692A71" w:rsidRDefault="00AC01C0" w:rsidP="007261A1">
            <w:pPr>
              <w:rPr>
                <w:color w:val="000000" w:themeColor="text1"/>
              </w:rPr>
            </w:pPr>
            <w:r w:rsidRPr="00692A71">
              <w:rPr>
                <w:rFonts w:hint="eastAsia"/>
                <w:color w:val="000000" w:themeColor="text1"/>
              </w:rPr>
              <w:t>讨</w:t>
            </w:r>
          </w:p>
          <w:p w14:paraId="06DCBEB6"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02F19605" w14:textId="7C77756C" w:rsidR="00AC01C0" w:rsidRPr="00692A71" w:rsidRDefault="00AC01C0" w:rsidP="007261A1">
            <w:pPr>
              <w:rPr>
                <w:color w:val="000000" w:themeColor="text1"/>
              </w:rPr>
            </w:pPr>
            <w:r w:rsidRPr="00692A71">
              <w:rPr>
                <w:color w:val="000000" w:themeColor="text1"/>
              </w:rPr>
              <w:t>动态规划，</w:t>
            </w:r>
            <w:r w:rsidRPr="00692A71">
              <w:rPr>
                <w:rFonts w:hint="eastAsia"/>
                <w:color w:val="000000" w:themeColor="text1"/>
              </w:rPr>
              <w:t>用</w:t>
            </w:r>
            <w:r w:rsidRPr="00692A71">
              <w:rPr>
                <w:rFonts w:hint="eastAsia"/>
                <w:color w:val="000000" w:themeColor="text1"/>
              </w:rPr>
              <w:t>f</w:t>
            </w:r>
            <w:r w:rsidRPr="00692A71">
              <w:rPr>
                <w:color w:val="000000" w:themeColor="text1"/>
              </w:rPr>
              <w:t>[i][j]</w:t>
            </w:r>
            <w:r w:rsidRPr="00692A71">
              <w:rPr>
                <w:color w:val="000000" w:themeColor="text1"/>
              </w:rPr>
              <w:t>表示</w:t>
            </w:r>
            <w:r w:rsidRPr="00692A71">
              <w:rPr>
                <w:color w:val="000000" w:themeColor="text1"/>
              </w:rPr>
              <w:t>c[1]=a[i], c[2]=a[j]</w:t>
            </w:r>
            <w:r w:rsidRPr="00692A71">
              <w:rPr>
                <w:color w:val="000000" w:themeColor="text1"/>
              </w:rPr>
              <w:t>的序列的最大长度，</w:t>
            </w:r>
            <w:r w:rsidRPr="00692A71">
              <w:rPr>
                <w:rFonts w:hint="eastAsia"/>
                <w:color w:val="000000" w:themeColor="text1"/>
              </w:rPr>
              <w:t>从后往前</w:t>
            </w:r>
            <w:r w:rsidR="007358F2">
              <w:rPr>
                <w:color w:val="000000" w:themeColor="text1"/>
              </w:rPr>
              <w:t>F</w:t>
            </w:r>
            <w:r w:rsidRPr="00692A71">
              <w:rPr>
                <w:rFonts w:hint="eastAsia"/>
                <w:color w:val="000000" w:themeColor="text1"/>
              </w:rPr>
              <w:t>，则状态转移方程为</w:t>
            </w:r>
            <w:r w:rsidRPr="00692A71">
              <w:rPr>
                <w:rFonts w:hint="eastAsia"/>
                <w:color w:val="000000" w:themeColor="text1"/>
              </w:rPr>
              <w:t>f</w:t>
            </w:r>
            <w:r w:rsidRPr="00692A71">
              <w:rPr>
                <w:color w:val="000000" w:themeColor="text1"/>
              </w:rPr>
              <w:t>[i][j]=f[j][k]+1</w:t>
            </w:r>
            <w:r w:rsidRPr="00692A71">
              <w:rPr>
                <w:rFonts w:hint="eastAsia"/>
                <w:color w:val="000000" w:themeColor="text1"/>
              </w:rPr>
              <w:t>，此时要求</w:t>
            </w:r>
            <w:r w:rsidRPr="00692A71">
              <w:rPr>
                <w:rFonts w:hint="eastAsia"/>
                <w:color w:val="000000" w:themeColor="text1"/>
              </w:rPr>
              <w:t>a[k] == a[i] + a[j]</w:t>
            </w:r>
            <w:r w:rsidRPr="00692A71">
              <w:rPr>
                <w:rFonts w:hint="eastAsia"/>
                <w:color w:val="000000" w:themeColor="text1"/>
              </w:rPr>
              <w:t>。需要使用</w:t>
            </w:r>
            <w:r w:rsidRPr="00692A71">
              <w:rPr>
                <w:rFonts w:hint="eastAsia"/>
                <w:color w:val="000000" w:themeColor="text1"/>
              </w:rPr>
              <w:t>unordered_map</w:t>
            </w:r>
            <w:r w:rsidRPr="00692A71">
              <w:rPr>
                <w:rFonts w:hint="eastAsia"/>
                <w:color w:val="000000" w:themeColor="text1"/>
              </w:rPr>
              <w:t>来找到</w:t>
            </w:r>
            <w:r w:rsidRPr="00692A71">
              <w:rPr>
                <w:rFonts w:hint="eastAsia"/>
                <w:color w:val="000000" w:themeColor="text1"/>
              </w:rPr>
              <w:t>k</w:t>
            </w:r>
            <w:r w:rsidRPr="00692A71">
              <w:rPr>
                <w:rFonts w:hint="eastAsia"/>
                <w:color w:val="000000" w:themeColor="text1"/>
              </w:rPr>
              <w:t>继而转移。</w:t>
            </w:r>
          </w:p>
        </w:tc>
      </w:tr>
      <w:tr w:rsidR="00AC01C0" w:rsidRPr="00692A71" w14:paraId="38A985F0" w14:textId="77777777" w:rsidTr="008E18E5">
        <w:trPr>
          <w:trHeight w:val="450"/>
          <w:jc w:val="center"/>
        </w:trPr>
        <w:tc>
          <w:tcPr>
            <w:tcW w:w="1704" w:type="dxa"/>
            <w:shd w:val="clear" w:color="auto" w:fill="CCCCCC"/>
            <w:vAlign w:val="center"/>
          </w:tcPr>
          <w:p w14:paraId="01ADB09E"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F5D483F" w14:textId="77777777"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w:t>
            </w:r>
            <w:r w:rsidRPr="00692A71">
              <w:rPr>
                <w:rFonts w:hint="eastAsia"/>
                <w:color w:val="000000" w:themeColor="text1"/>
              </w:rPr>
              <w:t>（</w:t>
            </w:r>
            <w:r w:rsidRPr="00692A71">
              <w:rPr>
                <w:rFonts w:hint="eastAsia"/>
                <w:color w:val="000000" w:themeColor="text1"/>
              </w:rPr>
              <w:t>N^2</w:t>
            </w:r>
            <w:r w:rsidRPr="00692A71">
              <w:rPr>
                <w:rFonts w:hint="eastAsia"/>
                <w:color w:val="000000" w:themeColor="text1"/>
              </w:rPr>
              <w:t>）。</w:t>
            </w:r>
          </w:p>
        </w:tc>
      </w:tr>
      <w:tr w:rsidR="00AC01C0" w:rsidRPr="00692A71" w14:paraId="32A83CE9" w14:textId="77777777" w:rsidTr="008E18E5">
        <w:trPr>
          <w:trHeight w:val="756"/>
          <w:jc w:val="center"/>
        </w:trPr>
        <w:tc>
          <w:tcPr>
            <w:tcW w:w="1704" w:type="dxa"/>
            <w:vAlign w:val="center"/>
          </w:tcPr>
          <w:p w14:paraId="5A84252C" w14:textId="77777777" w:rsidR="00AC01C0" w:rsidRPr="00692A71" w:rsidRDefault="00AB361A" w:rsidP="007261A1">
            <w:pPr>
              <w:rPr>
                <w:color w:val="000000" w:themeColor="text1"/>
              </w:rPr>
            </w:pPr>
            <w:hyperlink r:id="rId20" w:history="1">
              <w:r w:rsidR="00AC01C0" w:rsidRPr="00692A71">
                <w:rPr>
                  <w:rFonts w:hint="eastAsia"/>
                  <w:color w:val="000000" w:themeColor="text1"/>
                </w:rPr>
                <w:t>ZOJ2673 ASC8</w:t>
              </w:r>
            </w:hyperlink>
          </w:p>
        </w:tc>
        <w:tc>
          <w:tcPr>
            <w:tcW w:w="2183" w:type="dxa"/>
            <w:vAlign w:val="center"/>
          </w:tcPr>
          <w:p w14:paraId="1A92F2C9" w14:textId="77777777" w:rsidR="00AC01C0" w:rsidRPr="00692A71" w:rsidRDefault="00AC01C0" w:rsidP="007261A1">
            <w:pPr>
              <w:rPr>
                <w:color w:val="000000" w:themeColor="text1"/>
              </w:rPr>
            </w:pPr>
            <w:r w:rsidRPr="00692A71">
              <w:rPr>
                <w:rFonts w:hint="eastAsia"/>
                <w:color w:val="000000" w:themeColor="text1"/>
              </w:rPr>
              <w:t>Hexagon and Rhombic Dominoes</w:t>
            </w:r>
          </w:p>
        </w:tc>
        <w:tc>
          <w:tcPr>
            <w:tcW w:w="4635" w:type="dxa"/>
            <w:vAlign w:val="center"/>
          </w:tcPr>
          <w:p w14:paraId="3FA18641" w14:textId="5DAB3292" w:rsidR="00AC01C0" w:rsidRPr="00692A71" w:rsidRDefault="00AC01C0" w:rsidP="007261A1">
            <w:pPr>
              <w:rPr>
                <w:color w:val="000000" w:themeColor="text1"/>
              </w:rPr>
            </w:pPr>
            <w:r w:rsidRPr="00692A71">
              <w:rPr>
                <w:color w:val="000000" w:themeColor="text1"/>
              </w:rPr>
              <w:t>问用两个正三角形组成的棱形覆盖</w:t>
            </w:r>
            <w:r w:rsidRPr="00692A71">
              <w:rPr>
                <w:rFonts w:hint="eastAsia"/>
                <w:color w:val="000000" w:themeColor="text1"/>
              </w:rPr>
              <w:t>边</w:t>
            </w:r>
            <w:r w:rsidRPr="00692A71">
              <w:rPr>
                <w:color w:val="000000" w:themeColor="text1"/>
              </w:rPr>
              <w:t>长为的正六边形三角网格的方案数。</w:t>
            </w:r>
            <w:r w:rsidRPr="00692A71">
              <w:rPr>
                <w:rFonts w:hint="eastAsia"/>
                <w:color w:val="000000" w:themeColor="text1"/>
              </w:rPr>
              <w:t>n &lt;= 7</w:t>
            </w:r>
          </w:p>
        </w:tc>
      </w:tr>
      <w:tr w:rsidR="00AC01C0" w:rsidRPr="00692A71" w14:paraId="58F9DF3F" w14:textId="77777777" w:rsidTr="008E18E5">
        <w:trPr>
          <w:trHeight w:val="1265"/>
          <w:jc w:val="center"/>
        </w:trPr>
        <w:tc>
          <w:tcPr>
            <w:tcW w:w="1704" w:type="dxa"/>
            <w:shd w:val="clear" w:color="auto" w:fill="CCCCCC"/>
            <w:vAlign w:val="center"/>
          </w:tcPr>
          <w:p w14:paraId="7B35938D" w14:textId="77777777" w:rsidR="00AC01C0" w:rsidRPr="00692A71" w:rsidRDefault="00AC01C0" w:rsidP="007261A1">
            <w:pPr>
              <w:rPr>
                <w:color w:val="000000" w:themeColor="text1"/>
              </w:rPr>
            </w:pPr>
            <w:r w:rsidRPr="00692A71">
              <w:rPr>
                <w:rFonts w:hint="eastAsia"/>
                <w:color w:val="000000" w:themeColor="text1"/>
              </w:rPr>
              <w:t>算</w:t>
            </w:r>
          </w:p>
          <w:p w14:paraId="516A916A" w14:textId="77777777" w:rsidR="00AC01C0" w:rsidRPr="00692A71" w:rsidRDefault="00AC01C0" w:rsidP="007261A1">
            <w:pPr>
              <w:rPr>
                <w:color w:val="000000" w:themeColor="text1"/>
              </w:rPr>
            </w:pPr>
            <w:r w:rsidRPr="00692A71">
              <w:rPr>
                <w:rFonts w:hint="eastAsia"/>
                <w:color w:val="000000" w:themeColor="text1"/>
              </w:rPr>
              <w:t>法</w:t>
            </w:r>
          </w:p>
          <w:p w14:paraId="00597FD4" w14:textId="77777777" w:rsidR="00AC01C0" w:rsidRPr="00692A71" w:rsidRDefault="00AC01C0" w:rsidP="007261A1">
            <w:pPr>
              <w:rPr>
                <w:color w:val="000000" w:themeColor="text1"/>
              </w:rPr>
            </w:pPr>
            <w:r w:rsidRPr="00692A71">
              <w:rPr>
                <w:rFonts w:hint="eastAsia"/>
                <w:color w:val="000000" w:themeColor="text1"/>
              </w:rPr>
              <w:t>讨</w:t>
            </w:r>
          </w:p>
          <w:p w14:paraId="0489A636"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002DD8B" w14:textId="146BA6CF" w:rsidR="00AC01C0" w:rsidRPr="00692A71" w:rsidRDefault="00AC01C0" w:rsidP="007261A1">
            <w:pPr>
              <w:rPr>
                <w:color w:val="000000" w:themeColor="text1"/>
              </w:rPr>
            </w:pPr>
            <w:r w:rsidRPr="00692A71">
              <w:rPr>
                <w:color w:val="000000" w:themeColor="text1"/>
              </w:rPr>
              <w:t>按行</w:t>
            </w:r>
            <w:r w:rsidRPr="00692A71">
              <w:rPr>
                <w:rFonts w:hint="eastAsia"/>
                <w:color w:val="000000" w:themeColor="text1"/>
              </w:rPr>
              <w:t>二进制状态压缩</w:t>
            </w:r>
            <w:r w:rsidRPr="00692A71">
              <w:rPr>
                <w:color w:val="000000" w:themeColor="text1"/>
              </w:rPr>
              <w:t>动态规划。考虑六边形的上半部分，状态可只记录头朝下的三角形，</w:t>
            </w:r>
            <w:r w:rsidR="00C91B34">
              <w:rPr>
                <w:color w:val="000000" w:themeColor="text1"/>
              </w:rPr>
              <w:t>若</w:t>
            </w:r>
            <w:r w:rsidRPr="00692A71">
              <w:rPr>
                <w:color w:val="000000" w:themeColor="text1"/>
              </w:rPr>
              <w:t>它与上一行的三角形构成棱形的话，记为</w:t>
            </w:r>
            <w:r w:rsidRPr="00692A71">
              <w:rPr>
                <w:color w:val="000000" w:themeColor="text1"/>
              </w:rPr>
              <w:t>1</w:t>
            </w:r>
            <w:r w:rsidRPr="00692A71">
              <w:rPr>
                <w:color w:val="000000" w:themeColor="text1"/>
              </w:rPr>
              <w:t>，否则就是与同一行的三角形构成棱形，记为</w:t>
            </w:r>
            <w:r w:rsidRPr="00692A71">
              <w:rPr>
                <w:color w:val="000000" w:themeColor="text1"/>
              </w:rPr>
              <w:t>0</w:t>
            </w:r>
            <w:r w:rsidRPr="00692A71">
              <w:rPr>
                <w:color w:val="000000" w:themeColor="text1"/>
              </w:rPr>
              <w:t>。</w:t>
            </w:r>
            <w:r w:rsidR="007358F2">
              <w:rPr>
                <w:color w:val="000000" w:themeColor="text1"/>
              </w:rPr>
              <w:t>f</w:t>
            </w:r>
            <w:r w:rsidRPr="00692A71">
              <w:rPr>
                <w:color w:val="000000" w:themeColor="text1"/>
              </w:rPr>
              <w:t>[i][j]</w:t>
            </w:r>
            <w:r w:rsidRPr="00692A71">
              <w:rPr>
                <w:color w:val="000000" w:themeColor="text1"/>
              </w:rPr>
              <w:t>记录第</w:t>
            </w:r>
            <w:r w:rsidRPr="00692A71">
              <w:rPr>
                <w:color w:val="000000" w:themeColor="text1"/>
              </w:rPr>
              <w:t>i</w:t>
            </w:r>
            <w:r w:rsidRPr="00692A71">
              <w:rPr>
                <w:color w:val="000000" w:themeColor="text1"/>
              </w:rPr>
              <w:t>行状态为</w:t>
            </w:r>
            <w:r w:rsidRPr="00692A71">
              <w:rPr>
                <w:color w:val="000000" w:themeColor="text1"/>
              </w:rPr>
              <w:t>j</w:t>
            </w:r>
            <w:r w:rsidRPr="00692A71">
              <w:rPr>
                <w:color w:val="000000" w:themeColor="text1"/>
              </w:rPr>
              <w:t>的方案数，那么有</w:t>
            </w:r>
            <w:r w:rsidR="007358F2">
              <w:rPr>
                <w:color w:val="000000" w:themeColor="text1"/>
              </w:rPr>
              <w:t>f</w:t>
            </w:r>
            <w:r w:rsidRPr="00692A71">
              <w:rPr>
                <w:color w:val="000000" w:themeColor="text1"/>
              </w:rPr>
              <w:t>[i][j]=sum{</w:t>
            </w:r>
            <w:r w:rsidR="007358F2">
              <w:rPr>
                <w:color w:val="000000" w:themeColor="text1"/>
              </w:rPr>
              <w:t>f</w:t>
            </w:r>
            <w:r w:rsidRPr="00692A71">
              <w:rPr>
                <w:color w:val="000000" w:themeColor="text1"/>
              </w:rPr>
              <w:t>[i-1][k]}</w:t>
            </w:r>
            <w:r w:rsidRPr="00692A71">
              <w:rPr>
                <w:color w:val="000000" w:themeColor="text1"/>
              </w:rPr>
              <w:t>，</w:t>
            </w:r>
            <w:r w:rsidRPr="00692A71">
              <w:rPr>
                <w:rFonts w:hint="eastAsia"/>
                <w:color w:val="000000" w:themeColor="text1"/>
              </w:rPr>
              <w:t>其中</w:t>
            </w:r>
            <w:r w:rsidRPr="00692A71">
              <w:rPr>
                <w:rFonts w:hint="eastAsia"/>
                <w:color w:val="000000" w:themeColor="text1"/>
              </w:rPr>
              <w:t>j</w:t>
            </w:r>
            <w:r w:rsidRPr="00692A71">
              <w:rPr>
                <w:rFonts w:hint="eastAsia"/>
                <w:color w:val="000000" w:themeColor="text1"/>
              </w:rPr>
              <w:t>是由</w:t>
            </w:r>
            <w:r w:rsidRPr="00692A71">
              <w:rPr>
                <w:rFonts w:hint="eastAsia"/>
                <w:color w:val="000000" w:themeColor="text1"/>
              </w:rPr>
              <w:t>k</w:t>
            </w:r>
            <w:r w:rsidRPr="00692A71">
              <w:rPr>
                <w:rFonts w:hint="eastAsia"/>
                <w:color w:val="000000" w:themeColor="text1"/>
              </w:rPr>
              <w:t>状态生成的合法状态。因为</w:t>
            </w:r>
            <w:r w:rsidRPr="00692A71">
              <w:rPr>
                <w:color w:val="000000" w:themeColor="text1"/>
              </w:rPr>
              <w:t>中间</w:t>
            </w:r>
            <w:r w:rsidRPr="00692A71">
              <w:rPr>
                <w:rFonts w:hint="eastAsia"/>
                <w:color w:val="000000" w:themeColor="text1"/>
              </w:rPr>
              <w:t>两行</w:t>
            </w:r>
            <w:r w:rsidRPr="00692A71">
              <w:rPr>
                <w:color w:val="000000" w:themeColor="text1"/>
              </w:rPr>
              <w:t>的状态</w:t>
            </w:r>
            <w:r w:rsidRPr="00692A71">
              <w:rPr>
                <w:rFonts w:hint="eastAsia"/>
                <w:color w:val="000000" w:themeColor="text1"/>
              </w:rPr>
              <w:t>必须</w:t>
            </w:r>
            <w:r w:rsidRPr="00692A71">
              <w:rPr>
                <w:color w:val="000000" w:themeColor="text1"/>
              </w:rPr>
              <w:t>相同，所以答案就是</w:t>
            </w:r>
            <w:r w:rsidRPr="00692A71">
              <w:rPr>
                <w:color w:val="000000" w:themeColor="text1"/>
              </w:rPr>
              <w:t>sum{</w:t>
            </w:r>
            <w:r w:rsidR="007358F2">
              <w:rPr>
                <w:color w:val="000000" w:themeColor="text1"/>
              </w:rPr>
              <w:t>f</w:t>
            </w:r>
            <w:r w:rsidRPr="00692A71">
              <w:rPr>
                <w:color w:val="000000" w:themeColor="text1"/>
              </w:rPr>
              <w:t>[n][i]^2}</w:t>
            </w:r>
            <w:r w:rsidRPr="00692A71">
              <w:rPr>
                <w:rFonts w:hint="eastAsia"/>
                <w:color w:val="000000" w:themeColor="text1"/>
              </w:rPr>
              <w:t>，要使用</w:t>
            </w:r>
            <w:r w:rsidRPr="00692A71">
              <w:rPr>
                <w:rFonts w:hint="eastAsia"/>
                <w:color w:val="000000" w:themeColor="text1"/>
              </w:rPr>
              <w:t>64</w:t>
            </w:r>
            <w:r w:rsidRPr="00692A71">
              <w:rPr>
                <w:rFonts w:hint="eastAsia"/>
                <w:color w:val="000000" w:themeColor="text1"/>
              </w:rPr>
              <w:t>位整数。</w:t>
            </w:r>
          </w:p>
        </w:tc>
      </w:tr>
      <w:tr w:rsidR="00AC01C0" w:rsidRPr="00692A71" w14:paraId="5BD6F706" w14:textId="77777777" w:rsidTr="008E18E5">
        <w:trPr>
          <w:trHeight w:val="450"/>
          <w:jc w:val="center"/>
        </w:trPr>
        <w:tc>
          <w:tcPr>
            <w:tcW w:w="1704" w:type="dxa"/>
            <w:shd w:val="clear" w:color="auto" w:fill="CCCCCC"/>
            <w:vAlign w:val="center"/>
          </w:tcPr>
          <w:p w14:paraId="04F6497F"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76E4195" w14:textId="77777777" w:rsidR="00AC01C0" w:rsidRPr="00692A71" w:rsidRDefault="00AC01C0" w:rsidP="007261A1">
            <w:pPr>
              <w:rPr>
                <w:color w:val="000000" w:themeColor="text1"/>
              </w:rPr>
            </w:pPr>
          </w:p>
        </w:tc>
      </w:tr>
      <w:tr w:rsidR="00AC01C0" w:rsidRPr="00692A71" w14:paraId="5E14C856" w14:textId="77777777" w:rsidTr="008E18E5">
        <w:trPr>
          <w:trHeight w:val="756"/>
          <w:jc w:val="center"/>
        </w:trPr>
        <w:tc>
          <w:tcPr>
            <w:tcW w:w="1704" w:type="dxa"/>
            <w:vAlign w:val="center"/>
          </w:tcPr>
          <w:p w14:paraId="60CF91CC" w14:textId="77777777" w:rsidR="00AC01C0" w:rsidRPr="00692A71" w:rsidRDefault="00AC01C0" w:rsidP="007261A1">
            <w:pPr>
              <w:rPr>
                <w:color w:val="000000" w:themeColor="text1"/>
              </w:rPr>
            </w:pPr>
            <w:r w:rsidRPr="00692A71">
              <w:rPr>
                <w:rFonts w:hint="eastAsia"/>
                <w:color w:val="000000" w:themeColor="text1"/>
              </w:rPr>
              <w:t>ZOJ2674 ASC8</w:t>
            </w:r>
          </w:p>
        </w:tc>
        <w:tc>
          <w:tcPr>
            <w:tcW w:w="2183" w:type="dxa"/>
            <w:vAlign w:val="center"/>
          </w:tcPr>
          <w:p w14:paraId="1619192D" w14:textId="77777777" w:rsidR="00AC01C0" w:rsidRPr="00692A71" w:rsidRDefault="00AC01C0" w:rsidP="007261A1">
            <w:pPr>
              <w:rPr>
                <w:color w:val="000000" w:themeColor="text1"/>
              </w:rPr>
            </w:pPr>
            <w:r w:rsidRPr="00692A71">
              <w:rPr>
                <w:rFonts w:hint="eastAsia"/>
                <w:color w:val="000000" w:themeColor="text1"/>
              </w:rPr>
              <w:t>Strange Limit</w:t>
            </w:r>
          </w:p>
        </w:tc>
        <w:tc>
          <w:tcPr>
            <w:tcW w:w="4635" w:type="dxa"/>
            <w:vAlign w:val="center"/>
          </w:tcPr>
          <w:p w14:paraId="5BE7938F" w14:textId="77777777" w:rsidR="00AC01C0" w:rsidRPr="00692A71" w:rsidRDefault="00AC01C0" w:rsidP="007261A1">
            <w:pPr>
              <w:rPr>
                <w:color w:val="000000" w:themeColor="text1"/>
              </w:rPr>
            </w:pPr>
            <w:r w:rsidRPr="00692A71">
              <w:rPr>
                <w:rFonts w:hint="eastAsia"/>
                <w:color w:val="000000" w:themeColor="text1"/>
              </w:rPr>
              <w:t>求</w:t>
            </w:r>
            <w:r w:rsidRPr="00692A71">
              <w:rPr>
                <w:rFonts w:hint="eastAsia"/>
                <w:color w:val="000000" w:themeColor="text1"/>
              </w:rPr>
              <w:t>a^(a^(a^(</w:t>
            </w:r>
            <w:r w:rsidRPr="00692A71">
              <w:rPr>
                <w:rFonts w:hint="eastAsia"/>
                <w:color w:val="000000" w:themeColor="text1"/>
              </w:rPr>
              <w:t>……</w:t>
            </w:r>
            <w:r w:rsidRPr="00692A71">
              <w:rPr>
                <w:rFonts w:hint="eastAsia"/>
                <w:color w:val="000000" w:themeColor="text1"/>
              </w:rPr>
              <w:t>))) mod m</w:t>
            </w:r>
            <w:r w:rsidRPr="00692A71">
              <w:rPr>
                <w:rFonts w:hint="eastAsia"/>
                <w:color w:val="000000" w:themeColor="text1"/>
              </w:rPr>
              <w:t>！的极限</w:t>
            </w:r>
          </w:p>
        </w:tc>
      </w:tr>
      <w:tr w:rsidR="00AC01C0" w:rsidRPr="00692A71" w14:paraId="7A5E48C7" w14:textId="77777777" w:rsidTr="008E18E5">
        <w:trPr>
          <w:trHeight w:val="1265"/>
          <w:jc w:val="center"/>
        </w:trPr>
        <w:tc>
          <w:tcPr>
            <w:tcW w:w="1704" w:type="dxa"/>
            <w:shd w:val="clear" w:color="auto" w:fill="CCCCCC"/>
            <w:vAlign w:val="center"/>
          </w:tcPr>
          <w:p w14:paraId="5E5680F4" w14:textId="77777777" w:rsidR="00AC01C0" w:rsidRPr="00692A71" w:rsidRDefault="00AC01C0" w:rsidP="007261A1">
            <w:pPr>
              <w:rPr>
                <w:color w:val="000000" w:themeColor="text1"/>
              </w:rPr>
            </w:pPr>
            <w:r w:rsidRPr="00692A71">
              <w:rPr>
                <w:rFonts w:hint="eastAsia"/>
                <w:color w:val="000000" w:themeColor="text1"/>
              </w:rPr>
              <w:t>算</w:t>
            </w:r>
          </w:p>
          <w:p w14:paraId="379DF831" w14:textId="77777777" w:rsidR="00AC01C0" w:rsidRPr="00692A71" w:rsidRDefault="00AC01C0" w:rsidP="007261A1">
            <w:pPr>
              <w:rPr>
                <w:color w:val="000000" w:themeColor="text1"/>
              </w:rPr>
            </w:pPr>
            <w:r w:rsidRPr="00692A71">
              <w:rPr>
                <w:rFonts w:hint="eastAsia"/>
                <w:color w:val="000000" w:themeColor="text1"/>
              </w:rPr>
              <w:t>法</w:t>
            </w:r>
          </w:p>
          <w:p w14:paraId="42474AB0" w14:textId="77777777" w:rsidR="00AC01C0" w:rsidRPr="00692A71" w:rsidRDefault="00AC01C0" w:rsidP="007261A1">
            <w:pPr>
              <w:rPr>
                <w:color w:val="000000" w:themeColor="text1"/>
              </w:rPr>
            </w:pPr>
            <w:r w:rsidRPr="00692A71">
              <w:rPr>
                <w:rFonts w:hint="eastAsia"/>
                <w:color w:val="000000" w:themeColor="text1"/>
              </w:rPr>
              <w:t>讨</w:t>
            </w:r>
          </w:p>
          <w:p w14:paraId="44092871"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2E613D1C" w14:textId="7C85B5C9" w:rsidR="00AC01C0" w:rsidRPr="00692A71" w:rsidRDefault="00AC01C0" w:rsidP="007261A1">
            <w:pPr>
              <w:rPr>
                <w:color w:val="000000" w:themeColor="text1"/>
              </w:rPr>
            </w:pPr>
            <w:r w:rsidRPr="00692A71">
              <w:rPr>
                <w:color w:val="000000" w:themeColor="text1"/>
              </w:rPr>
              <w:t>利用欧拉定理</w:t>
            </w:r>
            <w:r w:rsidRPr="00692A71">
              <w:rPr>
                <w:rFonts w:hint="eastAsia"/>
                <w:color w:val="000000" w:themeColor="text1"/>
              </w:rPr>
              <w:t>：</w:t>
            </w:r>
            <w:r w:rsidR="00C91B34">
              <w:rPr>
                <w:color w:val="000000" w:themeColor="text1"/>
              </w:rPr>
              <w:t>若</w:t>
            </w:r>
            <w:r w:rsidRPr="00692A71">
              <w:rPr>
                <w:color w:val="000000" w:themeColor="text1"/>
              </w:rPr>
              <w:t>a</w:t>
            </w:r>
            <w:r w:rsidRPr="00692A71">
              <w:rPr>
                <w:color w:val="000000" w:themeColor="text1"/>
              </w:rPr>
              <w:t>和</w:t>
            </w:r>
            <w:r w:rsidRPr="00692A71">
              <w:rPr>
                <w:color w:val="000000" w:themeColor="text1"/>
              </w:rPr>
              <w:t>n</w:t>
            </w:r>
            <w:r w:rsidRPr="00692A71">
              <w:rPr>
                <w:color w:val="000000" w:themeColor="text1"/>
              </w:rPr>
              <w:t>互质，那么</w:t>
            </w:r>
            <w:r w:rsidRPr="00692A71">
              <w:rPr>
                <w:color w:val="000000" w:themeColor="text1"/>
              </w:rPr>
              <w:t>aφ(n)=1(mod n)</w:t>
            </w:r>
            <w:r w:rsidRPr="00692A71">
              <w:rPr>
                <w:color w:val="000000" w:themeColor="text1"/>
              </w:rPr>
              <w:t>；对于任意</w:t>
            </w:r>
            <w:r w:rsidRPr="00692A71">
              <w:rPr>
                <w:color w:val="000000" w:themeColor="text1"/>
              </w:rPr>
              <w:t>a, n</w:t>
            </w:r>
            <w:r w:rsidRPr="00692A71">
              <w:rPr>
                <w:color w:val="000000" w:themeColor="text1"/>
              </w:rPr>
              <w:t>和较大的</w:t>
            </w:r>
            <w:r w:rsidRPr="00692A71">
              <w:rPr>
                <w:color w:val="000000" w:themeColor="text1"/>
              </w:rPr>
              <w:t>b</w:t>
            </w:r>
            <w:r w:rsidRPr="00692A71">
              <w:rPr>
                <w:color w:val="000000" w:themeColor="text1"/>
              </w:rPr>
              <w:t>，有</w:t>
            </w:r>
            <w:r w:rsidRPr="00692A71">
              <w:rPr>
                <w:color w:val="000000" w:themeColor="text1"/>
              </w:rPr>
              <w:t>a</w:t>
            </w:r>
            <w:r w:rsidR="002A3E89">
              <w:rPr>
                <w:rFonts w:hint="eastAsia"/>
                <w:color w:val="000000" w:themeColor="text1"/>
              </w:rPr>
              <w:t>^</w:t>
            </w:r>
            <w:r w:rsidRPr="00692A71">
              <w:rPr>
                <w:color w:val="000000" w:themeColor="text1"/>
              </w:rPr>
              <w:t>b=a</w:t>
            </w:r>
            <w:r w:rsidR="002A3E89">
              <w:rPr>
                <w:color w:val="000000" w:themeColor="text1"/>
              </w:rPr>
              <w:t>^(</w:t>
            </w:r>
            <w:r w:rsidRPr="00692A71">
              <w:rPr>
                <w:color w:val="000000" w:themeColor="text1"/>
              </w:rPr>
              <w:t>φ(n)+b mod φ(n)</w:t>
            </w:r>
            <w:r w:rsidR="002A3E89">
              <w:rPr>
                <w:color w:val="000000" w:themeColor="text1"/>
              </w:rPr>
              <w:t>)</w:t>
            </w:r>
            <w:r w:rsidRPr="00692A71">
              <w:rPr>
                <w:color w:val="000000" w:themeColor="text1"/>
              </w:rPr>
              <w:t>(mod n)</w:t>
            </w:r>
            <w:r w:rsidRPr="00692A71">
              <w:rPr>
                <w:color w:val="000000" w:themeColor="text1"/>
              </w:rPr>
              <w:t>。极限记为</w:t>
            </w:r>
            <w:r w:rsidRPr="00692A71">
              <w:rPr>
                <w:color w:val="000000" w:themeColor="text1"/>
              </w:rPr>
              <w:t>x=</w:t>
            </w:r>
            <w:r w:rsidRPr="00692A71">
              <w:rPr>
                <w:rFonts w:hint="eastAsia"/>
                <w:color w:val="000000" w:themeColor="text1"/>
              </w:rPr>
              <w:t>f</w:t>
            </w:r>
            <w:r w:rsidRPr="00692A71">
              <w:rPr>
                <w:color w:val="000000" w:themeColor="text1"/>
              </w:rPr>
              <w:t>(a, b=m!)</w:t>
            </w:r>
            <w:r w:rsidRPr="00692A71">
              <w:rPr>
                <w:color w:val="000000" w:themeColor="text1"/>
              </w:rPr>
              <w:t>。那么假设</w:t>
            </w:r>
            <w:r w:rsidRPr="00692A71">
              <w:rPr>
                <w:color w:val="000000" w:themeColor="text1"/>
              </w:rPr>
              <w:t>y=</w:t>
            </w:r>
            <w:r w:rsidRPr="00692A71">
              <w:rPr>
                <w:rFonts w:hint="eastAsia"/>
                <w:color w:val="000000" w:themeColor="text1"/>
              </w:rPr>
              <w:t>f</w:t>
            </w:r>
            <w:r w:rsidRPr="00692A71">
              <w:rPr>
                <w:color w:val="000000" w:themeColor="text1"/>
              </w:rPr>
              <w:t>(a,φ(b))</w:t>
            </w:r>
            <w:r w:rsidRPr="00692A71">
              <w:rPr>
                <w:color w:val="000000" w:themeColor="text1"/>
              </w:rPr>
              <w:t>，就有</w:t>
            </w:r>
            <w:r w:rsidRPr="00692A71">
              <w:rPr>
                <w:color w:val="000000" w:themeColor="text1"/>
              </w:rPr>
              <w:t>x=a</w:t>
            </w:r>
            <w:r w:rsidR="002A3E89">
              <w:rPr>
                <w:color w:val="000000" w:themeColor="text1"/>
              </w:rPr>
              <w:t>^(</w:t>
            </w:r>
            <w:r w:rsidRPr="00692A71">
              <w:rPr>
                <w:color w:val="000000" w:themeColor="text1"/>
              </w:rPr>
              <w:t>φ(b)+y</w:t>
            </w:r>
            <w:r w:rsidR="002A3E89">
              <w:rPr>
                <w:color w:val="000000" w:themeColor="text1"/>
              </w:rPr>
              <w:t xml:space="preserve"> </w:t>
            </w:r>
            <w:r w:rsidRPr="00692A71">
              <w:rPr>
                <w:color w:val="000000" w:themeColor="text1"/>
              </w:rPr>
              <w:t>mod b</w:t>
            </w:r>
            <w:r w:rsidR="002A3E89">
              <w:rPr>
                <w:color w:val="000000" w:themeColor="text1"/>
              </w:rPr>
              <w:t>)</w:t>
            </w:r>
            <w:r w:rsidRPr="00692A71">
              <w:rPr>
                <w:color w:val="000000" w:themeColor="text1"/>
              </w:rPr>
              <w:t>，而</w:t>
            </w:r>
            <w:r w:rsidR="00C91B34">
              <w:rPr>
                <w:color w:val="000000" w:themeColor="text1"/>
              </w:rPr>
              <w:t>若</w:t>
            </w:r>
            <w:r w:rsidRPr="00692A71">
              <w:rPr>
                <w:color w:val="000000" w:themeColor="text1"/>
              </w:rPr>
              <w:t>b=1</w:t>
            </w:r>
            <w:r w:rsidRPr="00692A71">
              <w:rPr>
                <w:color w:val="000000" w:themeColor="text1"/>
              </w:rPr>
              <w:t>，显然</w:t>
            </w:r>
            <w:r w:rsidRPr="00692A71">
              <w:rPr>
                <w:color w:val="000000" w:themeColor="text1"/>
              </w:rPr>
              <w:t>x=0</w:t>
            </w:r>
            <w:r w:rsidRPr="00692A71">
              <w:rPr>
                <w:color w:val="000000" w:themeColor="text1"/>
              </w:rPr>
              <w:t>。</w:t>
            </w:r>
          </w:p>
          <w:p w14:paraId="3DF4FB6D" w14:textId="467AC166" w:rsidR="00AC01C0" w:rsidRPr="00692A71" w:rsidRDefault="00AC01C0" w:rsidP="007261A1">
            <w:pPr>
              <w:rPr>
                <w:color w:val="000000" w:themeColor="text1"/>
              </w:rPr>
            </w:pPr>
            <w:r w:rsidRPr="00692A71">
              <w:rPr>
                <w:rFonts w:hint="eastAsia"/>
                <w:color w:val="000000" w:themeColor="text1"/>
              </w:rPr>
              <w:t>利用</w:t>
            </w:r>
            <w:r w:rsidRPr="00692A71">
              <w:rPr>
                <w:color w:val="000000" w:themeColor="text1"/>
              </w:rPr>
              <w:t>φ(b)&lt;b</w:t>
            </w:r>
            <w:r w:rsidRPr="00692A71">
              <w:rPr>
                <w:color w:val="000000" w:themeColor="text1"/>
              </w:rPr>
              <w:t>，递归</w:t>
            </w:r>
            <w:r w:rsidRPr="00692A71">
              <w:rPr>
                <w:rFonts w:hint="eastAsia"/>
                <w:color w:val="000000" w:themeColor="text1"/>
              </w:rPr>
              <w:t>求解子问题，即可快速</w:t>
            </w:r>
            <w:r w:rsidRPr="00692A71">
              <w:rPr>
                <w:color w:val="000000" w:themeColor="text1"/>
              </w:rPr>
              <w:t>得到结果。</w:t>
            </w:r>
          </w:p>
        </w:tc>
      </w:tr>
      <w:tr w:rsidR="00AC01C0" w:rsidRPr="00692A71" w14:paraId="50F8E90F" w14:textId="77777777" w:rsidTr="008E18E5">
        <w:trPr>
          <w:trHeight w:val="450"/>
          <w:jc w:val="center"/>
        </w:trPr>
        <w:tc>
          <w:tcPr>
            <w:tcW w:w="1704" w:type="dxa"/>
            <w:shd w:val="clear" w:color="auto" w:fill="CCCCCC"/>
            <w:vAlign w:val="center"/>
          </w:tcPr>
          <w:p w14:paraId="0E1B05BD"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3DB7D87C" w14:textId="77777777" w:rsidR="00AC01C0" w:rsidRPr="00692A71" w:rsidRDefault="00AC01C0" w:rsidP="007261A1">
            <w:pPr>
              <w:rPr>
                <w:color w:val="000000" w:themeColor="text1"/>
              </w:rPr>
            </w:pPr>
          </w:p>
        </w:tc>
      </w:tr>
      <w:tr w:rsidR="00AC01C0" w:rsidRPr="00692A71" w14:paraId="3EC4D13A" w14:textId="77777777" w:rsidTr="008E18E5">
        <w:trPr>
          <w:trHeight w:val="756"/>
          <w:jc w:val="center"/>
        </w:trPr>
        <w:tc>
          <w:tcPr>
            <w:tcW w:w="1704" w:type="dxa"/>
            <w:vAlign w:val="center"/>
          </w:tcPr>
          <w:p w14:paraId="7811C062" w14:textId="77777777" w:rsidR="00AC01C0" w:rsidRPr="00692A71" w:rsidRDefault="00AC01C0" w:rsidP="007261A1">
            <w:pPr>
              <w:rPr>
                <w:color w:val="000000" w:themeColor="text1"/>
              </w:rPr>
            </w:pPr>
            <w:r w:rsidRPr="00692A71">
              <w:rPr>
                <w:rFonts w:hint="eastAsia"/>
                <w:color w:val="000000" w:themeColor="text1"/>
              </w:rPr>
              <w:t>ZOJ2675 ASC8</w:t>
            </w:r>
          </w:p>
        </w:tc>
        <w:tc>
          <w:tcPr>
            <w:tcW w:w="2183" w:type="dxa"/>
            <w:vAlign w:val="center"/>
          </w:tcPr>
          <w:p w14:paraId="5C0E6AEF" w14:textId="77777777" w:rsidR="00AC01C0" w:rsidRPr="00692A71" w:rsidRDefault="00AC01C0" w:rsidP="007261A1">
            <w:pPr>
              <w:rPr>
                <w:color w:val="000000" w:themeColor="text1"/>
              </w:rPr>
            </w:pPr>
            <w:r w:rsidRPr="00692A71">
              <w:rPr>
                <w:rFonts w:hint="eastAsia"/>
                <w:color w:val="000000" w:themeColor="text1"/>
              </w:rPr>
              <w:t>Little Mammoth</w:t>
            </w:r>
          </w:p>
        </w:tc>
        <w:tc>
          <w:tcPr>
            <w:tcW w:w="4635" w:type="dxa"/>
            <w:vAlign w:val="center"/>
          </w:tcPr>
          <w:p w14:paraId="368C4877" w14:textId="6E5A4F7A" w:rsidR="00AC01C0" w:rsidRPr="00692A71" w:rsidRDefault="00AC01C0" w:rsidP="007261A1">
            <w:pPr>
              <w:rPr>
                <w:color w:val="000000" w:themeColor="text1"/>
              </w:rPr>
            </w:pPr>
            <w:r w:rsidRPr="00692A71">
              <w:rPr>
                <w:color w:val="000000" w:themeColor="text1"/>
              </w:rPr>
              <w:t>计算圆和矩形的面积交。</w:t>
            </w:r>
          </w:p>
        </w:tc>
      </w:tr>
      <w:tr w:rsidR="00AC01C0" w:rsidRPr="00692A71" w14:paraId="38F419C6" w14:textId="77777777" w:rsidTr="008E18E5">
        <w:trPr>
          <w:trHeight w:val="1265"/>
          <w:jc w:val="center"/>
        </w:trPr>
        <w:tc>
          <w:tcPr>
            <w:tcW w:w="1704" w:type="dxa"/>
            <w:shd w:val="clear" w:color="auto" w:fill="CCCCCC"/>
            <w:vAlign w:val="center"/>
          </w:tcPr>
          <w:p w14:paraId="1F9B694D" w14:textId="77777777" w:rsidR="00AC01C0" w:rsidRPr="00692A71" w:rsidRDefault="00AC01C0" w:rsidP="007261A1">
            <w:pPr>
              <w:rPr>
                <w:color w:val="000000" w:themeColor="text1"/>
              </w:rPr>
            </w:pPr>
            <w:r w:rsidRPr="00692A71">
              <w:rPr>
                <w:rFonts w:hint="eastAsia"/>
                <w:color w:val="000000" w:themeColor="text1"/>
              </w:rPr>
              <w:t>算</w:t>
            </w:r>
          </w:p>
          <w:p w14:paraId="28237089" w14:textId="77777777" w:rsidR="00AC01C0" w:rsidRPr="00692A71" w:rsidRDefault="00AC01C0" w:rsidP="007261A1">
            <w:pPr>
              <w:rPr>
                <w:color w:val="000000" w:themeColor="text1"/>
              </w:rPr>
            </w:pPr>
            <w:r w:rsidRPr="00692A71">
              <w:rPr>
                <w:rFonts w:hint="eastAsia"/>
                <w:color w:val="000000" w:themeColor="text1"/>
              </w:rPr>
              <w:t>法</w:t>
            </w:r>
          </w:p>
          <w:p w14:paraId="72A10F22" w14:textId="77777777" w:rsidR="00AC01C0" w:rsidRPr="00692A71" w:rsidRDefault="00AC01C0" w:rsidP="007261A1">
            <w:pPr>
              <w:rPr>
                <w:color w:val="000000" w:themeColor="text1"/>
              </w:rPr>
            </w:pPr>
            <w:r w:rsidRPr="00692A71">
              <w:rPr>
                <w:rFonts w:hint="eastAsia"/>
                <w:color w:val="000000" w:themeColor="text1"/>
              </w:rPr>
              <w:t>讨</w:t>
            </w:r>
          </w:p>
          <w:p w14:paraId="27CE839D"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4FD4FCD3" w14:textId="19A7EAF7" w:rsidR="00AC01C0" w:rsidRPr="00692A71" w:rsidRDefault="00AC01C0" w:rsidP="007261A1">
            <w:pPr>
              <w:rPr>
                <w:color w:val="000000" w:themeColor="text1"/>
              </w:rPr>
            </w:pPr>
            <w:r w:rsidRPr="00692A71">
              <w:rPr>
                <w:color w:val="000000" w:themeColor="text1"/>
              </w:rPr>
              <w:t>求出所有</w:t>
            </w:r>
            <w:r w:rsidRPr="00692A71">
              <w:rPr>
                <w:rFonts w:hint="eastAsia"/>
                <w:color w:val="000000" w:themeColor="text1"/>
              </w:rPr>
              <w:t>线的交点</w:t>
            </w:r>
            <w:r w:rsidRPr="00692A71">
              <w:rPr>
                <w:color w:val="000000" w:themeColor="text1"/>
              </w:rPr>
              <w:t>，然后用圆心出发的少描线来求交集。由两个</w:t>
            </w:r>
            <w:r w:rsidRPr="00692A71">
              <w:rPr>
                <w:rFonts w:hint="eastAsia"/>
                <w:color w:val="000000" w:themeColor="text1"/>
              </w:rPr>
              <w:t>交点</w:t>
            </w:r>
            <w:r w:rsidRPr="00692A71">
              <w:rPr>
                <w:color w:val="000000" w:themeColor="text1"/>
              </w:rPr>
              <w:t>点确定两条扫描线，进而确定一个三角形或一个扇形，然后可以求出这个三角形或扇形的有向面积。所有有向面积的和的绝对值就是答案。</w:t>
            </w:r>
          </w:p>
        </w:tc>
      </w:tr>
      <w:tr w:rsidR="00AC01C0" w:rsidRPr="00692A71" w14:paraId="5AF6BBA5" w14:textId="77777777" w:rsidTr="008E18E5">
        <w:trPr>
          <w:trHeight w:val="450"/>
          <w:jc w:val="center"/>
        </w:trPr>
        <w:tc>
          <w:tcPr>
            <w:tcW w:w="1704" w:type="dxa"/>
            <w:shd w:val="clear" w:color="auto" w:fill="CCCCCC"/>
            <w:vAlign w:val="center"/>
          </w:tcPr>
          <w:p w14:paraId="078D82B8"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5ADC92C0" w14:textId="77777777" w:rsidR="00AC01C0" w:rsidRPr="00692A71" w:rsidRDefault="00AC01C0" w:rsidP="007261A1">
            <w:pPr>
              <w:rPr>
                <w:color w:val="000000" w:themeColor="text1"/>
              </w:rPr>
            </w:pPr>
          </w:p>
        </w:tc>
      </w:tr>
      <w:tr w:rsidR="00AC01C0" w:rsidRPr="00692A71" w14:paraId="05BB43E8" w14:textId="77777777" w:rsidTr="008E18E5">
        <w:trPr>
          <w:trHeight w:val="756"/>
          <w:jc w:val="center"/>
        </w:trPr>
        <w:tc>
          <w:tcPr>
            <w:tcW w:w="1704" w:type="dxa"/>
            <w:vAlign w:val="center"/>
          </w:tcPr>
          <w:p w14:paraId="4689985C" w14:textId="77777777" w:rsidR="00AC01C0" w:rsidRPr="00692A71" w:rsidRDefault="00AC01C0" w:rsidP="007261A1">
            <w:pPr>
              <w:rPr>
                <w:color w:val="000000" w:themeColor="text1"/>
              </w:rPr>
            </w:pPr>
            <w:r w:rsidRPr="00692A71">
              <w:rPr>
                <w:rFonts w:hint="eastAsia"/>
                <w:color w:val="000000" w:themeColor="text1"/>
              </w:rPr>
              <w:t>ZOJ2676 ASC8</w:t>
            </w:r>
          </w:p>
        </w:tc>
        <w:tc>
          <w:tcPr>
            <w:tcW w:w="2183" w:type="dxa"/>
            <w:vAlign w:val="center"/>
          </w:tcPr>
          <w:p w14:paraId="27A6DF16" w14:textId="77777777" w:rsidR="00AC01C0" w:rsidRPr="00692A71" w:rsidRDefault="00AC01C0" w:rsidP="007261A1">
            <w:pPr>
              <w:rPr>
                <w:color w:val="000000" w:themeColor="text1"/>
              </w:rPr>
            </w:pPr>
            <w:r w:rsidRPr="00692A71">
              <w:rPr>
                <w:rFonts w:hint="eastAsia"/>
                <w:color w:val="000000" w:themeColor="text1"/>
              </w:rPr>
              <w:t>Network Wars</w:t>
            </w:r>
          </w:p>
        </w:tc>
        <w:tc>
          <w:tcPr>
            <w:tcW w:w="4635" w:type="dxa"/>
            <w:vAlign w:val="center"/>
          </w:tcPr>
          <w:p w14:paraId="47C9046A" w14:textId="77777777" w:rsidR="00AC01C0" w:rsidRPr="00692A71" w:rsidRDefault="00AC01C0" w:rsidP="007261A1">
            <w:pPr>
              <w:rPr>
                <w:color w:val="000000" w:themeColor="text1"/>
              </w:rPr>
            </w:pPr>
            <w:r w:rsidRPr="00692A71">
              <w:rPr>
                <w:rFonts w:hint="eastAsia"/>
                <w:color w:val="000000" w:themeColor="text1"/>
              </w:rPr>
              <w:t>0-1</w:t>
            </w:r>
            <w:r w:rsidRPr="00692A71">
              <w:rPr>
                <w:rFonts w:hint="eastAsia"/>
                <w:color w:val="000000" w:themeColor="text1"/>
              </w:rPr>
              <w:t>分数规划</w:t>
            </w:r>
          </w:p>
        </w:tc>
      </w:tr>
      <w:tr w:rsidR="00AC01C0" w:rsidRPr="00692A71" w14:paraId="5F6099BB" w14:textId="77777777" w:rsidTr="008E18E5">
        <w:trPr>
          <w:trHeight w:val="1265"/>
          <w:jc w:val="center"/>
        </w:trPr>
        <w:tc>
          <w:tcPr>
            <w:tcW w:w="1704" w:type="dxa"/>
            <w:shd w:val="clear" w:color="auto" w:fill="CCCCCC"/>
            <w:vAlign w:val="center"/>
          </w:tcPr>
          <w:p w14:paraId="7C28D63F" w14:textId="77777777" w:rsidR="00AC01C0" w:rsidRPr="00692A71" w:rsidRDefault="00AC01C0" w:rsidP="007261A1">
            <w:pPr>
              <w:rPr>
                <w:color w:val="000000" w:themeColor="text1"/>
              </w:rPr>
            </w:pPr>
            <w:r w:rsidRPr="00692A71">
              <w:rPr>
                <w:rFonts w:hint="eastAsia"/>
                <w:color w:val="000000" w:themeColor="text1"/>
              </w:rPr>
              <w:t>算</w:t>
            </w:r>
          </w:p>
          <w:p w14:paraId="45B02D37" w14:textId="77777777" w:rsidR="00AC01C0" w:rsidRPr="00692A71" w:rsidRDefault="00AC01C0" w:rsidP="007261A1">
            <w:pPr>
              <w:rPr>
                <w:color w:val="000000" w:themeColor="text1"/>
              </w:rPr>
            </w:pPr>
            <w:r w:rsidRPr="00692A71">
              <w:rPr>
                <w:rFonts w:hint="eastAsia"/>
                <w:color w:val="000000" w:themeColor="text1"/>
              </w:rPr>
              <w:t>法</w:t>
            </w:r>
          </w:p>
          <w:p w14:paraId="12C37A6A" w14:textId="77777777" w:rsidR="00AC01C0" w:rsidRPr="00692A71" w:rsidRDefault="00AC01C0" w:rsidP="007261A1">
            <w:pPr>
              <w:rPr>
                <w:color w:val="000000" w:themeColor="text1"/>
              </w:rPr>
            </w:pPr>
            <w:r w:rsidRPr="00692A71">
              <w:rPr>
                <w:rFonts w:hint="eastAsia"/>
                <w:color w:val="000000" w:themeColor="text1"/>
              </w:rPr>
              <w:t>讨</w:t>
            </w:r>
          </w:p>
          <w:p w14:paraId="703BE968"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45761DC3" w14:textId="77777777" w:rsidR="00AC01C0" w:rsidRPr="00692A71" w:rsidRDefault="00AC01C0" w:rsidP="007261A1">
            <w:pPr>
              <w:rPr>
                <w:color w:val="000000" w:themeColor="text1"/>
              </w:rPr>
            </w:pPr>
            <w:r w:rsidRPr="00692A71">
              <w:rPr>
                <w:rFonts w:hint="eastAsia"/>
                <w:color w:val="000000" w:themeColor="text1"/>
              </w:rPr>
              <w:t>二分答案再用最小割判定。</w:t>
            </w:r>
          </w:p>
        </w:tc>
      </w:tr>
      <w:tr w:rsidR="00AC01C0" w:rsidRPr="00692A71" w14:paraId="4F5A10BA" w14:textId="77777777" w:rsidTr="008E18E5">
        <w:trPr>
          <w:trHeight w:val="450"/>
          <w:jc w:val="center"/>
        </w:trPr>
        <w:tc>
          <w:tcPr>
            <w:tcW w:w="1704" w:type="dxa"/>
            <w:shd w:val="clear" w:color="auto" w:fill="CCCCCC"/>
            <w:vAlign w:val="center"/>
          </w:tcPr>
          <w:p w14:paraId="17F6773F"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5497D55" w14:textId="77777777" w:rsidR="00AC01C0" w:rsidRPr="00692A71" w:rsidRDefault="00AC01C0" w:rsidP="007261A1">
            <w:pPr>
              <w:rPr>
                <w:color w:val="000000" w:themeColor="text1"/>
              </w:rPr>
            </w:pPr>
          </w:p>
        </w:tc>
      </w:tr>
      <w:tr w:rsidR="00AC01C0" w:rsidRPr="00692A71" w14:paraId="2536261D" w14:textId="77777777" w:rsidTr="008E18E5">
        <w:trPr>
          <w:trHeight w:val="756"/>
          <w:jc w:val="center"/>
        </w:trPr>
        <w:tc>
          <w:tcPr>
            <w:tcW w:w="1704" w:type="dxa"/>
            <w:vAlign w:val="center"/>
          </w:tcPr>
          <w:p w14:paraId="4D408A28" w14:textId="77777777" w:rsidR="00AC01C0" w:rsidRPr="00692A71" w:rsidRDefault="00AB361A" w:rsidP="007261A1">
            <w:pPr>
              <w:rPr>
                <w:color w:val="000000" w:themeColor="text1"/>
              </w:rPr>
            </w:pPr>
            <w:hyperlink r:id="rId21" w:history="1">
              <w:r w:rsidR="00AC01C0" w:rsidRPr="00692A71">
                <w:rPr>
                  <w:rFonts w:hint="eastAsia"/>
                  <w:color w:val="000000" w:themeColor="text1"/>
                </w:rPr>
                <w:t>ZOJ2677 ASC8</w:t>
              </w:r>
            </w:hyperlink>
          </w:p>
        </w:tc>
        <w:tc>
          <w:tcPr>
            <w:tcW w:w="2183" w:type="dxa"/>
            <w:vAlign w:val="center"/>
          </w:tcPr>
          <w:p w14:paraId="40011186" w14:textId="77777777" w:rsidR="00AC01C0" w:rsidRPr="00692A71" w:rsidRDefault="00AC01C0" w:rsidP="007261A1">
            <w:pPr>
              <w:rPr>
                <w:color w:val="000000" w:themeColor="text1"/>
              </w:rPr>
            </w:pPr>
            <w:r w:rsidRPr="00692A71">
              <w:rPr>
                <w:rFonts w:hint="eastAsia"/>
                <w:color w:val="000000" w:themeColor="text1"/>
              </w:rPr>
              <w:t>Oil Deal</w:t>
            </w:r>
          </w:p>
        </w:tc>
        <w:tc>
          <w:tcPr>
            <w:tcW w:w="4635" w:type="dxa"/>
            <w:vAlign w:val="center"/>
          </w:tcPr>
          <w:p w14:paraId="125014AF" w14:textId="59EDD215" w:rsidR="00AC01C0" w:rsidRPr="00692A71" w:rsidRDefault="00AC01C0" w:rsidP="007261A1">
            <w:pPr>
              <w:rPr>
                <w:color w:val="000000" w:themeColor="text1"/>
              </w:rPr>
            </w:pPr>
            <w:r w:rsidRPr="00692A71">
              <w:rPr>
                <w:rFonts w:hint="eastAsia"/>
                <w:color w:val="000000" w:themeColor="text1"/>
              </w:rPr>
              <w:t>给定</w:t>
            </w:r>
            <w:r w:rsidRPr="00692A71">
              <w:rPr>
                <w:color w:val="000000" w:themeColor="text1"/>
              </w:rPr>
              <w:t>一个由带权无向边组成的联通图</w:t>
            </w:r>
            <w:r w:rsidRPr="00692A71">
              <w:rPr>
                <w:rFonts w:hint="eastAsia"/>
                <w:color w:val="000000" w:themeColor="text1"/>
              </w:rPr>
              <w:t>和</w:t>
            </w:r>
            <w:r w:rsidRPr="00692A71">
              <w:rPr>
                <w:rFonts w:hint="eastAsia"/>
                <w:color w:val="000000" w:themeColor="text1"/>
              </w:rPr>
              <w:t>s</w:t>
            </w:r>
            <w:r w:rsidRPr="00692A71">
              <w:rPr>
                <w:color w:val="000000" w:themeColor="text1"/>
              </w:rPr>
              <w:t>，要求在保持连通性的前提下，删掉最多条边，所删边的</w:t>
            </w:r>
            <w:r w:rsidRPr="00692A71">
              <w:rPr>
                <w:rFonts w:hint="eastAsia"/>
                <w:color w:val="000000" w:themeColor="text1"/>
              </w:rPr>
              <w:t>权值和</w:t>
            </w:r>
            <w:r w:rsidRPr="00692A71">
              <w:rPr>
                <w:color w:val="000000" w:themeColor="text1"/>
              </w:rPr>
              <w:t>不能超过</w:t>
            </w:r>
            <w:r w:rsidRPr="00692A71">
              <w:rPr>
                <w:color w:val="000000" w:themeColor="text1"/>
              </w:rPr>
              <w:t>s</w:t>
            </w:r>
            <w:r w:rsidRPr="00692A71">
              <w:rPr>
                <w:color w:val="000000" w:themeColor="text1"/>
              </w:rPr>
              <w:t>。</w:t>
            </w:r>
          </w:p>
        </w:tc>
      </w:tr>
      <w:tr w:rsidR="00AC01C0" w:rsidRPr="00692A71" w14:paraId="4A0F6710" w14:textId="77777777" w:rsidTr="008E18E5">
        <w:trPr>
          <w:trHeight w:val="1265"/>
          <w:jc w:val="center"/>
        </w:trPr>
        <w:tc>
          <w:tcPr>
            <w:tcW w:w="1704" w:type="dxa"/>
            <w:shd w:val="clear" w:color="auto" w:fill="CCCCCC"/>
            <w:vAlign w:val="center"/>
          </w:tcPr>
          <w:p w14:paraId="2960E447" w14:textId="77777777" w:rsidR="00AC01C0" w:rsidRPr="00692A71" w:rsidRDefault="00AC01C0" w:rsidP="007261A1">
            <w:pPr>
              <w:rPr>
                <w:color w:val="000000" w:themeColor="text1"/>
              </w:rPr>
            </w:pPr>
            <w:r w:rsidRPr="00692A71">
              <w:rPr>
                <w:rFonts w:hint="eastAsia"/>
                <w:color w:val="000000" w:themeColor="text1"/>
              </w:rPr>
              <w:t>算</w:t>
            </w:r>
          </w:p>
          <w:p w14:paraId="0522450C" w14:textId="77777777" w:rsidR="00AC01C0" w:rsidRPr="00692A71" w:rsidRDefault="00AC01C0" w:rsidP="007261A1">
            <w:pPr>
              <w:rPr>
                <w:color w:val="000000" w:themeColor="text1"/>
              </w:rPr>
            </w:pPr>
            <w:r w:rsidRPr="00692A71">
              <w:rPr>
                <w:rFonts w:hint="eastAsia"/>
                <w:color w:val="000000" w:themeColor="text1"/>
              </w:rPr>
              <w:t>法</w:t>
            </w:r>
          </w:p>
          <w:p w14:paraId="0EBF9B41" w14:textId="77777777" w:rsidR="00AC01C0" w:rsidRPr="00692A71" w:rsidRDefault="00AC01C0" w:rsidP="007261A1">
            <w:pPr>
              <w:rPr>
                <w:color w:val="000000" w:themeColor="text1"/>
              </w:rPr>
            </w:pPr>
            <w:r w:rsidRPr="00692A71">
              <w:rPr>
                <w:rFonts w:hint="eastAsia"/>
                <w:color w:val="000000" w:themeColor="text1"/>
              </w:rPr>
              <w:t>讨</w:t>
            </w:r>
          </w:p>
          <w:p w14:paraId="67B3C170"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6D1497C6" w14:textId="2E136C30" w:rsidR="00AC01C0" w:rsidRPr="00692A71" w:rsidRDefault="00AC01C0" w:rsidP="007261A1">
            <w:pPr>
              <w:rPr>
                <w:color w:val="000000" w:themeColor="text1"/>
              </w:rPr>
            </w:pPr>
            <w:r w:rsidRPr="00692A71">
              <w:rPr>
                <w:color w:val="000000" w:themeColor="text1"/>
              </w:rPr>
              <w:t>先求最大生成树，那么为了保持连通性，这些边都不能删了。然后对能删的那些边按权重排个序，</w:t>
            </w:r>
            <w:r w:rsidRPr="00692A71">
              <w:rPr>
                <w:rFonts w:hint="eastAsia"/>
                <w:color w:val="000000" w:themeColor="text1"/>
              </w:rPr>
              <w:t>从</w:t>
            </w:r>
            <w:r w:rsidRPr="00692A71">
              <w:rPr>
                <w:color w:val="000000" w:themeColor="text1"/>
              </w:rPr>
              <w:t>权</w:t>
            </w:r>
            <w:r w:rsidRPr="00692A71">
              <w:rPr>
                <w:rFonts w:hint="eastAsia"/>
                <w:color w:val="000000" w:themeColor="text1"/>
              </w:rPr>
              <w:t>值</w:t>
            </w:r>
            <w:r w:rsidRPr="00692A71">
              <w:rPr>
                <w:color w:val="000000" w:themeColor="text1"/>
              </w:rPr>
              <w:t>小的</w:t>
            </w:r>
            <w:r w:rsidRPr="00692A71">
              <w:rPr>
                <w:rFonts w:hint="eastAsia"/>
                <w:color w:val="000000" w:themeColor="text1"/>
              </w:rPr>
              <w:t>开始一条条</w:t>
            </w:r>
            <w:r w:rsidRPr="00692A71">
              <w:rPr>
                <w:color w:val="000000" w:themeColor="text1"/>
              </w:rPr>
              <w:t>删</w:t>
            </w:r>
            <w:r w:rsidRPr="00692A71">
              <w:rPr>
                <w:rFonts w:hint="eastAsia"/>
                <w:color w:val="000000" w:themeColor="text1"/>
              </w:rPr>
              <w:t>，权值和超过</w:t>
            </w:r>
            <w:r w:rsidRPr="00692A71">
              <w:rPr>
                <w:rFonts w:hint="eastAsia"/>
                <w:color w:val="000000" w:themeColor="text1"/>
              </w:rPr>
              <w:t>s</w:t>
            </w:r>
            <w:r w:rsidRPr="00692A71">
              <w:rPr>
                <w:rFonts w:hint="eastAsia"/>
                <w:color w:val="000000" w:themeColor="text1"/>
              </w:rPr>
              <w:t>就停止。</w:t>
            </w:r>
          </w:p>
        </w:tc>
      </w:tr>
      <w:tr w:rsidR="00AC01C0" w:rsidRPr="00692A71" w14:paraId="4DC3C25F" w14:textId="77777777" w:rsidTr="008E18E5">
        <w:trPr>
          <w:trHeight w:val="450"/>
          <w:jc w:val="center"/>
        </w:trPr>
        <w:tc>
          <w:tcPr>
            <w:tcW w:w="1704" w:type="dxa"/>
            <w:shd w:val="clear" w:color="auto" w:fill="CCCCCC"/>
            <w:vAlign w:val="center"/>
          </w:tcPr>
          <w:p w14:paraId="4BF1AC73"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1171973D" w14:textId="77777777" w:rsidR="00AC01C0" w:rsidRPr="00692A71" w:rsidRDefault="00AC01C0" w:rsidP="007261A1">
            <w:pPr>
              <w:rPr>
                <w:color w:val="000000" w:themeColor="text1"/>
              </w:rPr>
            </w:pPr>
          </w:p>
        </w:tc>
      </w:tr>
      <w:tr w:rsidR="00AC01C0" w:rsidRPr="00692A71" w14:paraId="4464EC42" w14:textId="77777777" w:rsidTr="008E18E5">
        <w:trPr>
          <w:trHeight w:val="756"/>
          <w:jc w:val="center"/>
        </w:trPr>
        <w:tc>
          <w:tcPr>
            <w:tcW w:w="1704" w:type="dxa"/>
            <w:vAlign w:val="center"/>
          </w:tcPr>
          <w:p w14:paraId="6A048DBA" w14:textId="77777777" w:rsidR="00AC01C0" w:rsidRPr="00692A71" w:rsidRDefault="00AB361A" w:rsidP="007261A1">
            <w:pPr>
              <w:rPr>
                <w:color w:val="000000" w:themeColor="text1"/>
              </w:rPr>
            </w:pPr>
            <w:hyperlink r:id="rId22" w:history="1">
              <w:r w:rsidR="00AC01C0" w:rsidRPr="00692A71">
                <w:rPr>
                  <w:rFonts w:hint="eastAsia"/>
                  <w:color w:val="000000" w:themeColor="text1"/>
                </w:rPr>
                <w:t>ZOJ2678 ASC8</w:t>
              </w:r>
            </w:hyperlink>
          </w:p>
        </w:tc>
        <w:tc>
          <w:tcPr>
            <w:tcW w:w="2183" w:type="dxa"/>
            <w:vAlign w:val="center"/>
          </w:tcPr>
          <w:p w14:paraId="4BBE02E5" w14:textId="77777777" w:rsidR="00AC01C0" w:rsidRPr="00692A71" w:rsidRDefault="00AC01C0" w:rsidP="007261A1">
            <w:pPr>
              <w:rPr>
                <w:color w:val="000000" w:themeColor="text1"/>
              </w:rPr>
            </w:pPr>
            <w:r w:rsidRPr="00692A71">
              <w:rPr>
                <w:rFonts w:hint="eastAsia"/>
                <w:color w:val="000000" w:themeColor="text1"/>
              </w:rPr>
              <w:t>Bishops on a Toral Board</w:t>
            </w:r>
          </w:p>
        </w:tc>
        <w:tc>
          <w:tcPr>
            <w:tcW w:w="4635" w:type="dxa"/>
            <w:vAlign w:val="center"/>
          </w:tcPr>
          <w:p w14:paraId="37C96643" w14:textId="066C133B" w:rsidR="00AC01C0" w:rsidRPr="00692A71" w:rsidRDefault="00AC01C0" w:rsidP="007261A1">
            <w:pPr>
              <w:rPr>
                <w:color w:val="000000" w:themeColor="text1"/>
              </w:rPr>
            </w:pPr>
            <w:r w:rsidRPr="00692A71">
              <w:rPr>
                <w:color w:val="000000" w:themeColor="text1"/>
              </w:rPr>
              <w:t>问要覆盖一个</w:t>
            </w:r>
            <w:r w:rsidRPr="00692A71">
              <w:rPr>
                <w:color w:val="000000" w:themeColor="text1"/>
              </w:rPr>
              <w:t>m*n</w:t>
            </w:r>
            <w:r w:rsidRPr="00692A71">
              <w:rPr>
                <w:color w:val="000000" w:themeColor="text1"/>
              </w:rPr>
              <w:t>的棋盘，最少需要多少象</w:t>
            </w:r>
            <w:r w:rsidRPr="00692A71">
              <w:rPr>
                <w:rFonts w:hint="eastAsia"/>
                <w:color w:val="000000" w:themeColor="text1"/>
              </w:rPr>
              <w:t>。</w:t>
            </w:r>
          </w:p>
        </w:tc>
      </w:tr>
      <w:tr w:rsidR="00AC01C0" w:rsidRPr="00692A71" w14:paraId="6DFD7F23" w14:textId="77777777" w:rsidTr="008E18E5">
        <w:trPr>
          <w:trHeight w:val="1265"/>
          <w:jc w:val="center"/>
        </w:trPr>
        <w:tc>
          <w:tcPr>
            <w:tcW w:w="1704" w:type="dxa"/>
            <w:shd w:val="clear" w:color="auto" w:fill="CCCCCC"/>
            <w:vAlign w:val="center"/>
          </w:tcPr>
          <w:p w14:paraId="6EC88A99" w14:textId="77777777" w:rsidR="00AC01C0" w:rsidRPr="00692A71" w:rsidRDefault="00AC01C0" w:rsidP="007261A1">
            <w:pPr>
              <w:rPr>
                <w:color w:val="000000" w:themeColor="text1"/>
              </w:rPr>
            </w:pPr>
            <w:r w:rsidRPr="00692A71">
              <w:rPr>
                <w:rFonts w:hint="eastAsia"/>
                <w:color w:val="000000" w:themeColor="text1"/>
              </w:rPr>
              <w:t>算</w:t>
            </w:r>
          </w:p>
          <w:p w14:paraId="1E79FBA2" w14:textId="77777777" w:rsidR="00AC01C0" w:rsidRPr="00692A71" w:rsidRDefault="00AC01C0" w:rsidP="007261A1">
            <w:pPr>
              <w:rPr>
                <w:color w:val="000000" w:themeColor="text1"/>
              </w:rPr>
            </w:pPr>
            <w:r w:rsidRPr="00692A71">
              <w:rPr>
                <w:rFonts w:hint="eastAsia"/>
                <w:color w:val="000000" w:themeColor="text1"/>
              </w:rPr>
              <w:t>法</w:t>
            </w:r>
          </w:p>
          <w:p w14:paraId="48B726A1" w14:textId="77777777" w:rsidR="00AC01C0" w:rsidRPr="00692A71" w:rsidRDefault="00AC01C0" w:rsidP="007261A1">
            <w:pPr>
              <w:rPr>
                <w:color w:val="000000" w:themeColor="text1"/>
              </w:rPr>
            </w:pPr>
            <w:r w:rsidRPr="00692A71">
              <w:rPr>
                <w:rFonts w:hint="eastAsia"/>
                <w:color w:val="000000" w:themeColor="text1"/>
              </w:rPr>
              <w:t>讨</w:t>
            </w:r>
          </w:p>
          <w:p w14:paraId="3551D1D8"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755F8EFD" w14:textId="0AC8DA08" w:rsidR="00AC01C0" w:rsidRPr="00692A71" w:rsidRDefault="00AC01C0" w:rsidP="007261A1">
            <w:pPr>
              <w:rPr>
                <w:rFonts w:hint="eastAsia"/>
                <w:color w:val="000000" w:themeColor="text1"/>
              </w:rPr>
            </w:pPr>
            <w:r w:rsidRPr="00692A71">
              <w:rPr>
                <w:color w:val="000000" w:themeColor="text1"/>
              </w:rPr>
              <w:t>首先覆盖整个棋盘等价于覆盖整个第</w:t>
            </w:r>
            <w:r w:rsidRPr="00692A71">
              <w:rPr>
                <w:color w:val="000000" w:themeColor="text1"/>
              </w:rPr>
              <w:t>0</w:t>
            </w:r>
            <w:r w:rsidRPr="00692A71">
              <w:rPr>
                <w:color w:val="000000" w:themeColor="text1"/>
              </w:rPr>
              <w:t>行</w:t>
            </w:r>
            <w:r w:rsidR="003230AE">
              <w:rPr>
                <w:rFonts w:hint="eastAsia"/>
                <w:color w:val="000000" w:themeColor="text1"/>
              </w:rPr>
              <w:t>。</w:t>
            </w:r>
            <w:r w:rsidR="00C91B34">
              <w:rPr>
                <w:color w:val="000000" w:themeColor="text1"/>
              </w:rPr>
              <w:t>若</w:t>
            </w:r>
            <w:r w:rsidRPr="00692A71">
              <w:rPr>
                <w:color w:val="000000" w:themeColor="text1"/>
              </w:rPr>
              <w:t>第</w:t>
            </w:r>
            <w:r w:rsidRPr="00692A71">
              <w:rPr>
                <w:color w:val="000000" w:themeColor="text1"/>
              </w:rPr>
              <w:t>0</w:t>
            </w:r>
            <w:r w:rsidRPr="00692A71">
              <w:rPr>
                <w:color w:val="000000" w:themeColor="text1"/>
              </w:rPr>
              <w:t>行的第</w:t>
            </w:r>
            <w:r w:rsidRPr="00692A71">
              <w:rPr>
                <w:color w:val="000000" w:themeColor="text1"/>
              </w:rPr>
              <w:t>b</w:t>
            </w:r>
            <w:r w:rsidRPr="00692A71">
              <w:rPr>
                <w:color w:val="000000" w:themeColor="text1"/>
              </w:rPr>
              <w:t>列被覆盖了，那么所有形如</w:t>
            </w:r>
            <w:r w:rsidRPr="00692A71">
              <w:rPr>
                <w:color w:val="000000" w:themeColor="text1"/>
              </w:rPr>
              <w:t>(i%m,(i+b)%n)</w:t>
            </w:r>
            <w:r w:rsidRPr="00692A71">
              <w:rPr>
                <w:color w:val="000000" w:themeColor="text1"/>
              </w:rPr>
              <w:t>的格子，在第</w:t>
            </w:r>
            <w:r w:rsidRPr="00692A71">
              <w:rPr>
                <w:color w:val="000000" w:themeColor="text1"/>
              </w:rPr>
              <w:t>0</w:t>
            </w:r>
            <w:r w:rsidRPr="00692A71">
              <w:rPr>
                <w:color w:val="000000" w:themeColor="text1"/>
              </w:rPr>
              <w:t>行就是所有形如</w:t>
            </w:r>
            <w:r w:rsidRPr="00692A71">
              <w:rPr>
                <w:color w:val="000000" w:themeColor="text1"/>
              </w:rPr>
              <w:t>(km+b)%n</w:t>
            </w:r>
            <w:r w:rsidRPr="00692A71">
              <w:rPr>
                <w:color w:val="000000" w:themeColor="text1"/>
              </w:rPr>
              <w:t>的列都被覆盖了</w:t>
            </w:r>
            <w:r w:rsidR="00C46CE7">
              <w:rPr>
                <w:rFonts w:hint="eastAsia"/>
                <w:color w:val="000000" w:themeColor="text1"/>
              </w:rPr>
              <w:t>，</w:t>
            </w:r>
            <w:r w:rsidRPr="00692A71">
              <w:rPr>
                <w:color w:val="000000" w:themeColor="text1"/>
              </w:rPr>
              <w:t>这种数一共有</w:t>
            </w:r>
            <w:r w:rsidRPr="00692A71">
              <w:rPr>
                <w:color w:val="000000" w:themeColor="text1"/>
              </w:rPr>
              <w:t>n/gcd(m,n)</w:t>
            </w:r>
            <w:r w:rsidRPr="00692A71">
              <w:rPr>
                <w:color w:val="000000" w:themeColor="text1"/>
              </w:rPr>
              <w:t>个</w:t>
            </w:r>
            <w:r w:rsidR="00C46CE7">
              <w:rPr>
                <w:rFonts w:hint="eastAsia"/>
                <w:color w:val="000000" w:themeColor="text1"/>
              </w:rPr>
              <w:t>。</w:t>
            </w:r>
            <w:r w:rsidRPr="00692A71">
              <w:rPr>
                <w:color w:val="000000" w:themeColor="text1"/>
              </w:rPr>
              <w:t>取</w:t>
            </w:r>
            <w:r w:rsidRPr="00692A71">
              <w:rPr>
                <w:color w:val="000000" w:themeColor="text1"/>
              </w:rPr>
              <w:t>b=0..gcd(m,n)-1</w:t>
            </w:r>
            <w:r w:rsidRPr="00692A71">
              <w:rPr>
                <w:color w:val="000000" w:themeColor="text1"/>
              </w:rPr>
              <w:t>就能把第</w:t>
            </w:r>
            <w:r w:rsidRPr="00692A71">
              <w:rPr>
                <w:color w:val="000000" w:themeColor="text1"/>
              </w:rPr>
              <w:t>0</w:t>
            </w:r>
            <w:r w:rsidRPr="00692A71">
              <w:rPr>
                <w:color w:val="000000" w:themeColor="text1"/>
              </w:rPr>
              <w:t>行完全覆盖</w:t>
            </w:r>
            <w:r w:rsidR="007F538D">
              <w:rPr>
                <w:rFonts w:hint="eastAsia"/>
                <w:color w:val="000000" w:themeColor="text1"/>
              </w:rPr>
              <w:t>。</w:t>
            </w:r>
          </w:p>
        </w:tc>
      </w:tr>
      <w:tr w:rsidR="00AC01C0" w:rsidRPr="00692A71" w14:paraId="2DCE052F" w14:textId="77777777" w:rsidTr="008E18E5">
        <w:trPr>
          <w:trHeight w:val="450"/>
          <w:jc w:val="center"/>
        </w:trPr>
        <w:tc>
          <w:tcPr>
            <w:tcW w:w="1704" w:type="dxa"/>
            <w:shd w:val="clear" w:color="auto" w:fill="CCCCCC"/>
            <w:vAlign w:val="center"/>
          </w:tcPr>
          <w:p w14:paraId="31034C0A"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688EBE1" w14:textId="77777777" w:rsidR="00AC01C0" w:rsidRPr="00692A71" w:rsidRDefault="00AC01C0" w:rsidP="007261A1">
            <w:pPr>
              <w:rPr>
                <w:color w:val="000000" w:themeColor="text1"/>
              </w:rPr>
            </w:pPr>
          </w:p>
        </w:tc>
      </w:tr>
      <w:tr w:rsidR="00AC01C0" w:rsidRPr="00692A71" w14:paraId="60223D4A" w14:textId="77777777" w:rsidTr="008E18E5">
        <w:trPr>
          <w:trHeight w:val="756"/>
          <w:jc w:val="center"/>
        </w:trPr>
        <w:tc>
          <w:tcPr>
            <w:tcW w:w="1704" w:type="dxa"/>
            <w:vAlign w:val="center"/>
          </w:tcPr>
          <w:p w14:paraId="53A9ABDF" w14:textId="77777777" w:rsidR="00AC01C0" w:rsidRPr="00692A71" w:rsidRDefault="00AC01C0" w:rsidP="007261A1">
            <w:pPr>
              <w:rPr>
                <w:color w:val="000000" w:themeColor="text1"/>
              </w:rPr>
            </w:pPr>
            <w:r w:rsidRPr="00692A71">
              <w:rPr>
                <w:rFonts w:hint="eastAsia"/>
                <w:color w:val="000000" w:themeColor="text1"/>
              </w:rPr>
              <w:t>ZOJ2696 ASC9</w:t>
            </w:r>
          </w:p>
        </w:tc>
        <w:tc>
          <w:tcPr>
            <w:tcW w:w="2183" w:type="dxa"/>
            <w:vAlign w:val="center"/>
          </w:tcPr>
          <w:p w14:paraId="2F337503" w14:textId="77777777" w:rsidR="00AC01C0" w:rsidRPr="00692A71" w:rsidRDefault="00AC01C0" w:rsidP="007261A1">
            <w:pPr>
              <w:rPr>
                <w:color w:val="000000" w:themeColor="text1"/>
              </w:rPr>
            </w:pPr>
            <w:r w:rsidRPr="00692A71">
              <w:rPr>
                <w:rFonts w:hint="eastAsia"/>
                <w:color w:val="000000" w:themeColor="text1"/>
              </w:rPr>
              <w:t>Chip Designing</w:t>
            </w:r>
          </w:p>
        </w:tc>
        <w:tc>
          <w:tcPr>
            <w:tcW w:w="4635" w:type="dxa"/>
            <w:vAlign w:val="center"/>
          </w:tcPr>
          <w:p w14:paraId="3C889E00" w14:textId="26AE65D4" w:rsidR="00AC01C0" w:rsidRPr="00692A71" w:rsidRDefault="00AC01C0" w:rsidP="007261A1">
            <w:pPr>
              <w:rPr>
                <w:color w:val="000000" w:themeColor="text1"/>
              </w:rPr>
            </w:pPr>
            <w:r w:rsidRPr="00692A71">
              <w:rPr>
                <w:color w:val="000000" w:themeColor="text1"/>
              </w:rPr>
              <w:t>给你个芯片，要用水平或垂直的线路连接两排输入输出节点，要求线路不相交。</w:t>
            </w:r>
          </w:p>
        </w:tc>
      </w:tr>
      <w:tr w:rsidR="00AC01C0" w:rsidRPr="00692A71" w14:paraId="30DDCBA9" w14:textId="77777777" w:rsidTr="008E18E5">
        <w:trPr>
          <w:trHeight w:val="1265"/>
          <w:jc w:val="center"/>
        </w:trPr>
        <w:tc>
          <w:tcPr>
            <w:tcW w:w="1704" w:type="dxa"/>
            <w:shd w:val="clear" w:color="auto" w:fill="CCCCCC"/>
            <w:vAlign w:val="center"/>
          </w:tcPr>
          <w:p w14:paraId="1C96312D" w14:textId="77777777" w:rsidR="00AC01C0" w:rsidRPr="00692A71" w:rsidRDefault="00AC01C0" w:rsidP="007261A1">
            <w:pPr>
              <w:rPr>
                <w:color w:val="000000" w:themeColor="text1"/>
              </w:rPr>
            </w:pPr>
            <w:r w:rsidRPr="00692A71">
              <w:rPr>
                <w:rFonts w:hint="eastAsia"/>
                <w:color w:val="000000" w:themeColor="text1"/>
              </w:rPr>
              <w:t>算</w:t>
            </w:r>
          </w:p>
          <w:p w14:paraId="48E95766" w14:textId="77777777" w:rsidR="00AC01C0" w:rsidRPr="00692A71" w:rsidRDefault="00AC01C0" w:rsidP="007261A1">
            <w:pPr>
              <w:rPr>
                <w:color w:val="000000" w:themeColor="text1"/>
              </w:rPr>
            </w:pPr>
            <w:r w:rsidRPr="00692A71">
              <w:rPr>
                <w:rFonts w:hint="eastAsia"/>
                <w:color w:val="000000" w:themeColor="text1"/>
              </w:rPr>
              <w:t>法</w:t>
            </w:r>
          </w:p>
          <w:p w14:paraId="3ACACBE8" w14:textId="77777777" w:rsidR="00AC01C0" w:rsidRPr="00692A71" w:rsidRDefault="00AC01C0" w:rsidP="007261A1">
            <w:pPr>
              <w:rPr>
                <w:color w:val="000000" w:themeColor="text1"/>
              </w:rPr>
            </w:pPr>
            <w:r w:rsidRPr="00692A71">
              <w:rPr>
                <w:rFonts w:hint="eastAsia"/>
                <w:color w:val="000000" w:themeColor="text1"/>
              </w:rPr>
              <w:t>讨</w:t>
            </w:r>
          </w:p>
          <w:p w14:paraId="10FD53AF" w14:textId="77777777" w:rsidR="00AC01C0" w:rsidRPr="00692A71" w:rsidRDefault="00AC01C0" w:rsidP="007261A1">
            <w:pPr>
              <w:rPr>
                <w:color w:val="000000" w:themeColor="text1"/>
              </w:rPr>
            </w:pPr>
            <w:r w:rsidRPr="00692A71">
              <w:rPr>
                <w:rFonts w:hint="eastAsia"/>
                <w:color w:val="000000" w:themeColor="text1"/>
              </w:rPr>
              <w:t>论</w:t>
            </w:r>
          </w:p>
          <w:p w14:paraId="6180103A" w14:textId="77777777" w:rsidR="00AC01C0" w:rsidRPr="00692A71" w:rsidRDefault="00AC01C0" w:rsidP="007261A1">
            <w:pPr>
              <w:rPr>
                <w:color w:val="000000" w:themeColor="text1"/>
              </w:rPr>
            </w:pPr>
          </w:p>
        </w:tc>
        <w:tc>
          <w:tcPr>
            <w:tcW w:w="6818" w:type="dxa"/>
            <w:gridSpan w:val="2"/>
            <w:vAlign w:val="center"/>
          </w:tcPr>
          <w:p w14:paraId="08FB6EFE" w14:textId="4246FBD0" w:rsidR="00AC01C0" w:rsidRPr="00692A71" w:rsidRDefault="001857AC" w:rsidP="007261A1">
            <w:pPr>
              <w:rPr>
                <w:color w:val="000000" w:themeColor="text1"/>
              </w:rPr>
            </w:pPr>
            <w:r>
              <w:rPr>
                <w:rFonts w:hint="eastAsia"/>
                <w:color w:val="000000" w:themeColor="text1"/>
              </w:rPr>
              <w:t>没想出</w:t>
            </w:r>
            <w:r w:rsidR="00AC01C0" w:rsidRPr="00692A71">
              <w:rPr>
                <w:rFonts w:hint="eastAsia"/>
                <w:color w:val="000000" w:themeColor="text1"/>
              </w:rPr>
              <w:t>可行的构造方法。</w:t>
            </w:r>
          </w:p>
        </w:tc>
      </w:tr>
      <w:tr w:rsidR="00AC01C0" w:rsidRPr="00692A71" w14:paraId="311EBCD0" w14:textId="77777777" w:rsidTr="008E18E5">
        <w:trPr>
          <w:trHeight w:val="450"/>
          <w:jc w:val="center"/>
        </w:trPr>
        <w:tc>
          <w:tcPr>
            <w:tcW w:w="1704" w:type="dxa"/>
            <w:shd w:val="clear" w:color="auto" w:fill="CCCCCC"/>
            <w:vAlign w:val="center"/>
          </w:tcPr>
          <w:p w14:paraId="47DACD83"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300B007E" w14:textId="77777777" w:rsidR="00AC01C0" w:rsidRPr="00692A71" w:rsidRDefault="00AC01C0" w:rsidP="007261A1">
            <w:pPr>
              <w:rPr>
                <w:color w:val="000000" w:themeColor="text1"/>
              </w:rPr>
            </w:pPr>
          </w:p>
        </w:tc>
      </w:tr>
      <w:tr w:rsidR="00AC01C0" w:rsidRPr="00692A71" w14:paraId="54233C2B" w14:textId="77777777" w:rsidTr="008E18E5">
        <w:trPr>
          <w:trHeight w:val="756"/>
          <w:jc w:val="center"/>
        </w:trPr>
        <w:tc>
          <w:tcPr>
            <w:tcW w:w="1704" w:type="dxa"/>
            <w:vAlign w:val="center"/>
          </w:tcPr>
          <w:p w14:paraId="033E45A4" w14:textId="77777777" w:rsidR="00AC01C0" w:rsidRPr="00692A71" w:rsidRDefault="00AC01C0" w:rsidP="007261A1">
            <w:pPr>
              <w:rPr>
                <w:color w:val="000000" w:themeColor="text1"/>
              </w:rPr>
            </w:pPr>
            <w:r w:rsidRPr="00692A71">
              <w:rPr>
                <w:rFonts w:hint="eastAsia"/>
                <w:color w:val="000000" w:themeColor="text1"/>
              </w:rPr>
              <w:t>ZOJ2697 ASC9</w:t>
            </w:r>
          </w:p>
        </w:tc>
        <w:tc>
          <w:tcPr>
            <w:tcW w:w="2183" w:type="dxa"/>
            <w:vAlign w:val="center"/>
          </w:tcPr>
          <w:p w14:paraId="07026266" w14:textId="77777777" w:rsidR="00AC01C0" w:rsidRPr="00692A71" w:rsidRDefault="00AC01C0" w:rsidP="007261A1">
            <w:pPr>
              <w:rPr>
                <w:color w:val="000000" w:themeColor="text1"/>
              </w:rPr>
            </w:pPr>
            <w:r w:rsidRPr="00692A71">
              <w:rPr>
                <w:rFonts w:hint="eastAsia"/>
                <w:color w:val="000000" w:themeColor="text1"/>
              </w:rPr>
              <w:t>Electricity</w:t>
            </w:r>
          </w:p>
        </w:tc>
        <w:tc>
          <w:tcPr>
            <w:tcW w:w="4635" w:type="dxa"/>
            <w:vAlign w:val="center"/>
          </w:tcPr>
          <w:p w14:paraId="7C1531C5" w14:textId="0B852CF1" w:rsidR="00AC01C0" w:rsidRPr="00692A71" w:rsidRDefault="00AC01C0" w:rsidP="007261A1">
            <w:pPr>
              <w:rPr>
                <w:color w:val="000000" w:themeColor="text1"/>
              </w:rPr>
            </w:pPr>
            <w:r w:rsidRPr="00692A71">
              <w:rPr>
                <w:color w:val="000000" w:themeColor="text1"/>
              </w:rPr>
              <w:t>给定一个有向无环图，要求每</w:t>
            </w:r>
            <w:r w:rsidRPr="00692A71">
              <w:rPr>
                <w:rFonts w:hint="eastAsia"/>
                <w:color w:val="000000" w:themeColor="text1"/>
              </w:rPr>
              <w:t>次</w:t>
            </w:r>
            <w:r w:rsidRPr="00692A71">
              <w:rPr>
                <w:color w:val="000000" w:themeColor="text1"/>
              </w:rPr>
              <w:t>改变一条边的方向，使得最后一些边的方向恰好与原来相反，要求中间过程始终没有环。</w:t>
            </w:r>
          </w:p>
        </w:tc>
      </w:tr>
      <w:tr w:rsidR="00AC01C0" w:rsidRPr="00692A71" w14:paraId="05230E99" w14:textId="77777777" w:rsidTr="008E18E5">
        <w:trPr>
          <w:trHeight w:val="1265"/>
          <w:jc w:val="center"/>
        </w:trPr>
        <w:tc>
          <w:tcPr>
            <w:tcW w:w="1704" w:type="dxa"/>
            <w:shd w:val="clear" w:color="auto" w:fill="CCCCCC"/>
            <w:vAlign w:val="center"/>
          </w:tcPr>
          <w:p w14:paraId="66C827CB" w14:textId="77777777" w:rsidR="00AC01C0" w:rsidRPr="00692A71" w:rsidRDefault="00AC01C0" w:rsidP="007261A1">
            <w:pPr>
              <w:rPr>
                <w:color w:val="000000" w:themeColor="text1"/>
              </w:rPr>
            </w:pPr>
            <w:r w:rsidRPr="00692A71">
              <w:rPr>
                <w:rFonts w:hint="eastAsia"/>
                <w:color w:val="000000" w:themeColor="text1"/>
              </w:rPr>
              <w:t>算</w:t>
            </w:r>
          </w:p>
          <w:p w14:paraId="27AB7F59" w14:textId="77777777" w:rsidR="00AC01C0" w:rsidRPr="00692A71" w:rsidRDefault="00AC01C0" w:rsidP="007261A1">
            <w:pPr>
              <w:rPr>
                <w:color w:val="000000" w:themeColor="text1"/>
              </w:rPr>
            </w:pPr>
            <w:r w:rsidRPr="00692A71">
              <w:rPr>
                <w:rFonts w:hint="eastAsia"/>
                <w:color w:val="000000" w:themeColor="text1"/>
              </w:rPr>
              <w:t>法</w:t>
            </w:r>
          </w:p>
          <w:p w14:paraId="794142AF" w14:textId="77777777" w:rsidR="00AC01C0" w:rsidRPr="00692A71" w:rsidRDefault="00AC01C0" w:rsidP="007261A1">
            <w:pPr>
              <w:rPr>
                <w:color w:val="000000" w:themeColor="text1"/>
              </w:rPr>
            </w:pPr>
            <w:r w:rsidRPr="00692A71">
              <w:rPr>
                <w:rFonts w:hint="eastAsia"/>
                <w:color w:val="000000" w:themeColor="text1"/>
              </w:rPr>
              <w:t>讨</w:t>
            </w:r>
          </w:p>
          <w:p w14:paraId="57A82D1B"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69D7569F" w14:textId="1965AB8A" w:rsidR="00AC01C0" w:rsidRPr="00692A71" w:rsidRDefault="00AC01C0" w:rsidP="007261A1">
            <w:pPr>
              <w:rPr>
                <w:color w:val="000000" w:themeColor="text1"/>
              </w:rPr>
            </w:pPr>
            <w:r w:rsidRPr="00692A71">
              <w:rPr>
                <w:color w:val="000000" w:themeColor="text1"/>
              </w:rPr>
              <w:t>对于一个</w:t>
            </w:r>
            <w:r w:rsidRPr="00692A71">
              <w:rPr>
                <w:rFonts w:hint="eastAsia"/>
                <w:color w:val="000000" w:themeColor="text1"/>
              </w:rPr>
              <w:t>DAG</w:t>
            </w:r>
            <w:r w:rsidRPr="00692A71">
              <w:rPr>
                <w:color w:val="000000" w:themeColor="text1"/>
              </w:rPr>
              <w:t>，它可以</w:t>
            </w:r>
            <w:r w:rsidRPr="00692A71">
              <w:rPr>
                <w:rFonts w:hint="eastAsia"/>
                <w:color w:val="000000" w:themeColor="text1"/>
              </w:rPr>
              <w:t>进行</w:t>
            </w:r>
            <w:r w:rsidRPr="00692A71">
              <w:rPr>
                <w:color w:val="000000" w:themeColor="text1"/>
              </w:rPr>
              <w:t>拓扑排序</w:t>
            </w:r>
            <w:r w:rsidRPr="00692A71">
              <w:rPr>
                <w:rFonts w:hint="eastAsia"/>
                <w:color w:val="000000" w:themeColor="text1"/>
              </w:rPr>
              <w:t>。</w:t>
            </w:r>
            <w:r w:rsidRPr="00692A71">
              <w:rPr>
                <w:color w:val="000000" w:themeColor="text1"/>
              </w:rPr>
              <w:t>假设拓扑排序</w:t>
            </w:r>
            <w:r w:rsidRPr="00692A71">
              <w:rPr>
                <w:rFonts w:hint="eastAsia"/>
                <w:color w:val="000000" w:themeColor="text1"/>
              </w:rPr>
              <w:t>结果中</w:t>
            </w:r>
            <w:r w:rsidRPr="00692A71">
              <w:rPr>
                <w:color w:val="000000" w:themeColor="text1"/>
              </w:rPr>
              <w:t>有相邻的两个点</w:t>
            </w:r>
            <w:r w:rsidRPr="00692A71">
              <w:rPr>
                <w:color w:val="000000" w:themeColor="text1"/>
              </w:rPr>
              <w:t>a</w:t>
            </w:r>
            <w:r w:rsidRPr="00692A71">
              <w:rPr>
                <w:color w:val="000000" w:themeColor="text1"/>
              </w:rPr>
              <w:t>在</w:t>
            </w:r>
            <w:r w:rsidRPr="00692A71">
              <w:rPr>
                <w:color w:val="000000" w:themeColor="text1"/>
              </w:rPr>
              <w:t>b</w:t>
            </w:r>
            <w:r w:rsidRPr="00692A71">
              <w:rPr>
                <w:color w:val="000000" w:themeColor="text1"/>
              </w:rPr>
              <w:t>的前面，</w:t>
            </w:r>
            <w:r w:rsidR="00C91B34">
              <w:rPr>
                <w:color w:val="000000" w:themeColor="text1"/>
              </w:rPr>
              <w:t>若</w:t>
            </w:r>
            <w:r w:rsidRPr="00692A71">
              <w:rPr>
                <w:color w:val="000000" w:themeColor="text1"/>
              </w:rPr>
              <w:t>ab</w:t>
            </w:r>
            <w:r w:rsidRPr="00692A71">
              <w:rPr>
                <w:color w:val="000000" w:themeColor="text1"/>
              </w:rPr>
              <w:t>间没有边，那么交换它们的位置后，</w:t>
            </w:r>
            <w:r w:rsidRPr="00692A71">
              <w:rPr>
                <w:color w:val="000000" w:themeColor="text1"/>
              </w:rPr>
              <w:t>DAG</w:t>
            </w:r>
            <w:r w:rsidRPr="00692A71">
              <w:rPr>
                <w:color w:val="000000" w:themeColor="text1"/>
              </w:rPr>
              <w:t>还是原来的</w:t>
            </w:r>
            <w:r w:rsidRPr="00692A71">
              <w:rPr>
                <w:color w:val="000000" w:themeColor="text1"/>
              </w:rPr>
              <w:t>DAG</w:t>
            </w:r>
            <w:r w:rsidRPr="00692A71">
              <w:rPr>
                <w:color w:val="000000" w:themeColor="text1"/>
              </w:rPr>
              <w:t>；否则一定是有</w:t>
            </w:r>
            <w:r w:rsidRPr="00692A71">
              <w:rPr>
                <w:color w:val="000000" w:themeColor="text1"/>
              </w:rPr>
              <w:t>a</w:t>
            </w:r>
            <w:r w:rsidRPr="00692A71">
              <w:rPr>
                <w:color w:val="000000" w:themeColor="text1"/>
              </w:rPr>
              <w:t>到</w:t>
            </w:r>
            <w:r w:rsidRPr="00692A71">
              <w:rPr>
                <w:color w:val="000000" w:themeColor="text1"/>
              </w:rPr>
              <w:t>b</w:t>
            </w:r>
            <w:r w:rsidRPr="00692A71">
              <w:rPr>
                <w:color w:val="000000" w:themeColor="text1"/>
              </w:rPr>
              <w:t>的边，那么交换位置后，</w:t>
            </w:r>
            <w:r w:rsidRPr="00692A71">
              <w:rPr>
                <w:color w:val="000000" w:themeColor="text1"/>
              </w:rPr>
              <w:t>DAG</w:t>
            </w:r>
            <w:r w:rsidRPr="00692A71">
              <w:rPr>
                <w:color w:val="000000" w:themeColor="text1"/>
              </w:rPr>
              <w:t>里</w:t>
            </w:r>
            <w:r w:rsidRPr="00692A71">
              <w:rPr>
                <w:color w:val="000000" w:themeColor="text1"/>
              </w:rPr>
              <w:t>a-&gt;b</w:t>
            </w:r>
            <w:r w:rsidRPr="00692A71">
              <w:rPr>
                <w:color w:val="000000" w:themeColor="text1"/>
              </w:rPr>
              <w:t>的边变成了</w:t>
            </w:r>
            <w:r w:rsidRPr="00692A71">
              <w:rPr>
                <w:color w:val="000000" w:themeColor="text1"/>
              </w:rPr>
              <w:t>b-&gt;a</w:t>
            </w:r>
            <w:r w:rsidRPr="00692A71">
              <w:rPr>
                <w:color w:val="000000" w:themeColor="text1"/>
              </w:rPr>
              <w:t>的边，而其他的边</w:t>
            </w:r>
            <w:r w:rsidRPr="00692A71">
              <w:rPr>
                <w:rFonts w:hint="eastAsia"/>
                <w:color w:val="000000" w:themeColor="text1"/>
              </w:rPr>
              <w:t>不受影响</w:t>
            </w:r>
            <w:r w:rsidRPr="00692A71">
              <w:rPr>
                <w:color w:val="000000" w:themeColor="text1"/>
              </w:rPr>
              <w:t>。</w:t>
            </w:r>
            <w:r w:rsidRPr="00692A71">
              <w:rPr>
                <w:rFonts w:hint="eastAsia"/>
                <w:color w:val="000000" w:themeColor="text1"/>
              </w:rPr>
              <w:t>所以方案便是不断</w:t>
            </w:r>
            <w:r w:rsidRPr="00692A71">
              <w:rPr>
                <w:color w:val="000000" w:themeColor="text1"/>
              </w:rPr>
              <w:t>交换拓扑序中相邻元素，</w:t>
            </w:r>
            <w:r w:rsidRPr="00692A71">
              <w:rPr>
                <w:rFonts w:hint="eastAsia"/>
                <w:color w:val="000000" w:themeColor="text1"/>
              </w:rPr>
              <w:t>使</w:t>
            </w:r>
            <w:r w:rsidRPr="00692A71">
              <w:rPr>
                <w:color w:val="000000" w:themeColor="text1"/>
              </w:rPr>
              <w:t>原始</w:t>
            </w:r>
            <w:r w:rsidRPr="00692A71">
              <w:rPr>
                <w:rFonts w:hint="eastAsia"/>
                <w:color w:val="000000" w:themeColor="text1"/>
              </w:rPr>
              <w:t>拓扑序</w:t>
            </w:r>
            <w:r w:rsidRPr="00692A71">
              <w:rPr>
                <w:color w:val="000000" w:themeColor="text1"/>
              </w:rPr>
              <w:t>变成目标</w:t>
            </w:r>
            <w:r w:rsidRPr="00692A71">
              <w:rPr>
                <w:rFonts w:hint="eastAsia"/>
                <w:color w:val="000000" w:themeColor="text1"/>
              </w:rPr>
              <w:t>拓扑序</w:t>
            </w:r>
            <w:r w:rsidRPr="00692A71">
              <w:rPr>
                <w:color w:val="000000" w:themeColor="text1"/>
              </w:rPr>
              <w:t>。</w:t>
            </w:r>
            <w:r w:rsidRPr="00692A71">
              <w:rPr>
                <w:rFonts w:hint="eastAsia"/>
                <w:color w:val="000000" w:themeColor="text1"/>
              </w:rPr>
              <w:t>当且仅当</w:t>
            </w:r>
            <w:r w:rsidRPr="00692A71">
              <w:rPr>
                <w:color w:val="000000" w:themeColor="text1"/>
              </w:rPr>
              <w:t>ab</w:t>
            </w:r>
            <w:r w:rsidRPr="00692A71">
              <w:rPr>
                <w:color w:val="000000" w:themeColor="text1"/>
              </w:rPr>
              <w:t>间有重边</w:t>
            </w:r>
            <w:r w:rsidRPr="00692A71">
              <w:rPr>
                <w:rFonts w:hint="eastAsia"/>
                <w:color w:val="000000" w:themeColor="text1"/>
              </w:rPr>
              <w:t>且</w:t>
            </w:r>
            <w:r w:rsidRPr="00692A71">
              <w:rPr>
                <w:color w:val="000000" w:themeColor="text1"/>
              </w:rPr>
              <w:t>要交换这些边的方向</w:t>
            </w:r>
            <w:r w:rsidRPr="00692A71">
              <w:rPr>
                <w:rFonts w:hint="eastAsia"/>
                <w:color w:val="000000" w:themeColor="text1"/>
              </w:rPr>
              <w:t>时，无解。</w:t>
            </w:r>
          </w:p>
        </w:tc>
      </w:tr>
      <w:tr w:rsidR="00AC01C0" w:rsidRPr="00692A71" w14:paraId="2410744D" w14:textId="77777777" w:rsidTr="008E18E5">
        <w:trPr>
          <w:trHeight w:val="450"/>
          <w:jc w:val="center"/>
        </w:trPr>
        <w:tc>
          <w:tcPr>
            <w:tcW w:w="1704" w:type="dxa"/>
            <w:shd w:val="clear" w:color="auto" w:fill="CCCCCC"/>
            <w:vAlign w:val="center"/>
          </w:tcPr>
          <w:p w14:paraId="2CF3A839"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1A8965BB" w14:textId="77777777" w:rsidR="00AC01C0" w:rsidRPr="00692A71" w:rsidRDefault="00AC01C0" w:rsidP="007261A1">
            <w:pPr>
              <w:rPr>
                <w:color w:val="000000" w:themeColor="text1"/>
              </w:rPr>
            </w:pPr>
          </w:p>
        </w:tc>
      </w:tr>
      <w:tr w:rsidR="00AC01C0" w:rsidRPr="00692A71" w14:paraId="1FCC13DD" w14:textId="77777777" w:rsidTr="008E18E5">
        <w:trPr>
          <w:trHeight w:val="756"/>
          <w:jc w:val="center"/>
        </w:trPr>
        <w:tc>
          <w:tcPr>
            <w:tcW w:w="1704" w:type="dxa"/>
            <w:vAlign w:val="center"/>
          </w:tcPr>
          <w:p w14:paraId="264A7EBF" w14:textId="77777777" w:rsidR="00AC01C0" w:rsidRPr="00692A71" w:rsidRDefault="00AC01C0" w:rsidP="007261A1">
            <w:pPr>
              <w:rPr>
                <w:color w:val="000000" w:themeColor="text1"/>
              </w:rPr>
            </w:pPr>
            <w:r w:rsidRPr="00692A71">
              <w:rPr>
                <w:rFonts w:hint="eastAsia"/>
                <w:color w:val="000000" w:themeColor="text1"/>
              </w:rPr>
              <w:t>ZOJ2698 ASC9</w:t>
            </w:r>
          </w:p>
        </w:tc>
        <w:tc>
          <w:tcPr>
            <w:tcW w:w="2183" w:type="dxa"/>
            <w:vAlign w:val="center"/>
          </w:tcPr>
          <w:p w14:paraId="12ED37E3" w14:textId="77777777" w:rsidR="00AC01C0" w:rsidRPr="00692A71" w:rsidRDefault="00AB361A" w:rsidP="007261A1">
            <w:pPr>
              <w:rPr>
                <w:color w:val="000000" w:themeColor="text1"/>
              </w:rPr>
            </w:pPr>
            <w:hyperlink r:id="rId23" w:history="1">
              <w:r w:rsidR="00AC01C0" w:rsidRPr="00692A71">
                <w:rPr>
                  <w:rFonts w:hint="eastAsia"/>
                  <w:color w:val="000000" w:themeColor="text1"/>
                </w:rPr>
                <w:t>Numbers to Numbers</w:t>
              </w:r>
            </w:hyperlink>
          </w:p>
        </w:tc>
        <w:tc>
          <w:tcPr>
            <w:tcW w:w="4635" w:type="dxa"/>
            <w:vAlign w:val="center"/>
          </w:tcPr>
          <w:p w14:paraId="711A7A20" w14:textId="0F19D280" w:rsidR="00AC01C0" w:rsidRPr="00692A71" w:rsidRDefault="00AC01C0" w:rsidP="007261A1">
            <w:pPr>
              <w:rPr>
                <w:color w:val="000000" w:themeColor="text1"/>
              </w:rPr>
            </w:pPr>
            <w:r w:rsidRPr="00692A71">
              <w:rPr>
                <w:color w:val="000000" w:themeColor="text1"/>
              </w:rPr>
              <w:t>把一篇文章中英语描述的数字全部转为阿拉伯数字（小自然），要求转化的单词数尽量多，若相同，则要求前面的数尽量大。</w:t>
            </w:r>
          </w:p>
        </w:tc>
      </w:tr>
      <w:tr w:rsidR="00AC01C0" w:rsidRPr="00692A71" w14:paraId="33BF83A0" w14:textId="77777777" w:rsidTr="008E18E5">
        <w:trPr>
          <w:trHeight w:val="1265"/>
          <w:jc w:val="center"/>
        </w:trPr>
        <w:tc>
          <w:tcPr>
            <w:tcW w:w="1704" w:type="dxa"/>
            <w:shd w:val="clear" w:color="auto" w:fill="CCCCCC"/>
            <w:vAlign w:val="center"/>
          </w:tcPr>
          <w:p w14:paraId="7322D109" w14:textId="77777777" w:rsidR="00AC01C0" w:rsidRPr="00692A71" w:rsidRDefault="00AC01C0" w:rsidP="007261A1">
            <w:pPr>
              <w:rPr>
                <w:color w:val="000000" w:themeColor="text1"/>
              </w:rPr>
            </w:pPr>
            <w:r w:rsidRPr="00692A71">
              <w:rPr>
                <w:rFonts w:hint="eastAsia"/>
                <w:color w:val="000000" w:themeColor="text1"/>
              </w:rPr>
              <w:t>算</w:t>
            </w:r>
          </w:p>
          <w:p w14:paraId="19BA389D" w14:textId="77777777" w:rsidR="00AC01C0" w:rsidRPr="00692A71" w:rsidRDefault="00AC01C0" w:rsidP="007261A1">
            <w:pPr>
              <w:rPr>
                <w:color w:val="000000" w:themeColor="text1"/>
              </w:rPr>
            </w:pPr>
            <w:r w:rsidRPr="00692A71">
              <w:rPr>
                <w:rFonts w:hint="eastAsia"/>
                <w:color w:val="000000" w:themeColor="text1"/>
              </w:rPr>
              <w:t>法</w:t>
            </w:r>
          </w:p>
          <w:p w14:paraId="181A99B5" w14:textId="77777777" w:rsidR="00AC01C0" w:rsidRPr="00692A71" w:rsidRDefault="00AC01C0" w:rsidP="007261A1">
            <w:pPr>
              <w:rPr>
                <w:color w:val="000000" w:themeColor="text1"/>
              </w:rPr>
            </w:pPr>
            <w:r w:rsidRPr="00692A71">
              <w:rPr>
                <w:rFonts w:hint="eastAsia"/>
                <w:color w:val="000000" w:themeColor="text1"/>
              </w:rPr>
              <w:t>讨</w:t>
            </w:r>
          </w:p>
          <w:p w14:paraId="4F8770D9"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A01023C" w14:textId="5E2031AA" w:rsidR="00AC01C0" w:rsidRPr="00692A71" w:rsidRDefault="007F6B01" w:rsidP="007261A1">
            <w:pPr>
              <w:rPr>
                <w:color w:val="000000" w:themeColor="text1"/>
              </w:rPr>
            </w:pPr>
            <w:r>
              <w:rPr>
                <w:rFonts w:hint="eastAsia"/>
                <w:color w:val="000000" w:themeColor="text1"/>
              </w:rPr>
              <w:t>码农题，没有写出来</w:t>
            </w:r>
            <w:r w:rsidR="00AC01C0" w:rsidRPr="00692A71">
              <w:rPr>
                <w:rFonts w:hint="eastAsia"/>
                <w:color w:val="000000" w:themeColor="text1"/>
              </w:rPr>
              <w:t>。</w:t>
            </w:r>
          </w:p>
        </w:tc>
      </w:tr>
      <w:tr w:rsidR="00AC01C0" w:rsidRPr="00692A71" w14:paraId="474CD5DE" w14:textId="77777777" w:rsidTr="008E18E5">
        <w:trPr>
          <w:trHeight w:val="450"/>
          <w:jc w:val="center"/>
        </w:trPr>
        <w:tc>
          <w:tcPr>
            <w:tcW w:w="1704" w:type="dxa"/>
            <w:shd w:val="clear" w:color="auto" w:fill="CCCCCC"/>
            <w:vAlign w:val="center"/>
          </w:tcPr>
          <w:p w14:paraId="55296412"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2FF0E34D" w14:textId="77777777" w:rsidR="00AC01C0" w:rsidRPr="00692A71" w:rsidRDefault="00AC01C0" w:rsidP="007261A1">
            <w:pPr>
              <w:rPr>
                <w:color w:val="000000" w:themeColor="text1"/>
              </w:rPr>
            </w:pPr>
          </w:p>
        </w:tc>
      </w:tr>
      <w:tr w:rsidR="00AC01C0" w:rsidRPr="00692A71" w14:paraId="4EA51C4E" w14:textId="77777777" w:rsidTr="008E18E5">
        <w:trPr>
          <w:trHeight w:val="756"/>
          <w:jc w:val="center"/>
        </w:trPr>
        <w:tc>
          <w:tcPr>
            <w:tcW w:w="1704" w:type="dxa"/>
            <w:vAlign w:val="center"/>
          </w:tcPr>
          <w:p w14:paraId="69B577C5" w14:textId="77777777" w:rsidR="00AC01C0" w:rsidRPr="00692A71" w:rsidRDefault="00AC01C0" w:rsidP="007261A1">
            <w:pPr>
              <w:rPr>
                <w:color w:val="000000" w:themeColor="text1"/>
              </w:rPr>
            </w:pPr>
            <w:r w:rsidRPr="00692A71">
              <w:rPr>
                <w:rFonts w:hint="eastAsia"/>
                <w:color w:val="000000" w:themeColor="text1"/>
              </w:rPr>
              <w:t>ZOJ2699 ASC9</w:t>
            </w:r>
          </w:p>
        </w:tc>
        <w:tc>
          <w:tcPr>
            <w:tcW w:w="2183" w:type="dxa"/>
            <w:vAlign w:val="center"/>
          </w:tcPr>
          <w:p w14:paraId="71C09D66" w14:textId="77777777" w:rsidR="00AC01C0" w:rsidRPr="00692A71" w:rsidRDefault="00AC01C0" w:rsidP="007261A1">
            <w:pPr>
              <w:rPr>
                <w:color w:val="000000" w:themeColor="text1"/>
              </w:rPr>
            </w:pPr>
            <w:r w:rsidRPr="00692A71">
              <w:rPr>
                <w:rFonts w:hint="eastAsia"/>
                <w:color w:val="000000" w:themeColor="text1"/>
              </w:rPr>
              <w:t>Police Cities</w:t>
            </w:r>
          </w:p>
        </w:tc>
        <w:tc>
          <w:tcPr>
            <w:tcW w:w="4635" w:type="dxa"/>
            <w:vAlign w:val="center"/>
          </w:tcPr>
          <w:p w14:paraId="05635449" w14:textId="77777777" w:rsidR="00AC01C0" w:rsidRPr="00692A71" w:rsidRDefault="00AC01C0" w:rsidP="007261A1">
            <w:pPr>
              <w:rPr>
                <w:color w:val="000000" w:themeColor="text1"/>
              </w:rPr>
            </w:pPr>
            <w:r w:rsidRPr="00692A71">
              <w:rPr>
                <w:color w:val="000000" w:themeColor="text1"/>
              </w:rPr>
              <w:t>n</w:t>
            </w:r>
            <w:r w:rsidRPr="00692A71">
              <w:rPr>
                <w:color w:val="000000" w:themeColor="text1"/>
              </w:rPr>
              <w:t>个城市由有向的道路连接，要选出</w:t>
            </w:r>
            <w:r w:rsidRPr="00692A71">
              <w:rPr>
                <w:color w:val="000000" w:themeColor="text1"/>
              </w:rPr>
              <w:t>k</w:t>
            </w:r>
            <w:r w:rsidRPr="00692A71">
              <w:rPr>
                <w:color w:val="000000" w:themeColor="text1"/>
              </w:rPr>
              <w:t>个城市设立警察局，要求每个城市都能走到某个警察局，也能被某个警察局走到。</w:t>
            </w:r>
            <w:r w:rsidRPr="00692A71">
              <w:rPr>
                <w:rFonts w:hint="eastAsia"/>
                <w:color w:val="000000" w:themeColor="text1"/>
              </w:rPr>
              <w:t>求方案数。</w:t>
            </w:r>
          </w:p>
        </w:tc>
      </w:tr>
      <w:tr w:rsidR="00AC01C0" w:rsidRPr="00692A71" w14:paraId="2DB30B56" w14:textId="77777777" w:rsidTr="008E18E5">
        <w:trPr>
          <w:trHeight w:val="1265"/>
          <w:jc w:val="center"/>
        </w:trPr>
        <w:tc>
          <w:tcPr>
            <w:tcW w:w="1704" w:type="dxa"/>
            <w:shd w:val="clear" w:color="auto" w:fill="CCCCCC"/>
            <w:vAlign w:val="center"/>
          </w:tcPr>
          <w:p w14:paraId="2F3BC77C" w14:textId="77777777" w:rsidR="00AC01C0" w:rsidRPr="00692A71" w:rsidRDefault="00AC01C0" w:rsidP="007261A1">
            <w:pPr>
              <w:rPr>
                <w:color w:val="000000" w:themeColor="text1"/>
              </w:rPr>
            </w:pPr>
            <w:r w:rsidRPr="00692A71">
              <w:rPr>
                <w:rFonts w:hint="eastAsia"/>
                <w:color w:val="000000" w:themeColor="text1"/>
              </w:rPr>
              <w:t>算</w:t>
            </w:r>
          </w:p>
          <w:p w14:paraId="2360B026" w14:textId="77777777" w:rsidR="00AC01C0" w:rsidRPr="00692A71" w:rsidRDefault="00AC01C0" w:rsidP="007261A1">
            <w:pPr>
              <w:rPr>
                <w:color w:val="000000" w:themeColor="text1"/>
              </w:rPr>
            </w:pPr>
            <w:r w:rsidRPr="00692A71">
              <w:rPr>
                <w:rFonts w:hint="eastAsia"/>
                <w:color w:val="000000" w:themeColor="text1"/>
              </w:rPr>
              <w:t>法</w:t>
            </w:r>
          </w:p>
          <w:p w14:paraId="4F525BF3" w14:textId="77777777" w:rsidR="00AC01C0" w:rsidRPr="00692A71" w:rsidRDefault="00AC01C0" w:rsidP="007261A1">
            <w:pPr>
              <w:rPr>
                <w:color w:val="000000" w:themeColor="text1"/>
              </w:rPr>
            </w:pPr>
            <w:r w:rsidRPr="00692A71">
              <w:rPr>
                <w:rFonts w:hint="eastAsia"/>
                <w:color w:val="000000" w:themeColor="text1"/>
              </w:rPr>
              <w:t>讨</w:t>
            </w:r>
          </w:p>
          <w:p w14:paraId="259E5152"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5DC6C651" w14:textId="742B3D73" w:rsidR="00AC01C0" w:rsidRPr="00692A71" w:rsidRDefault="00AC01C0" w:rsidP="007261A1">
            <w:pPr>
              <w:rPr>
                <w:color w:val="000000" w:themeColor="text1"/>
              </w:rPr>
            </w:pPr>
            <w:r w:rsidRPr="00692A71">
              <w:rPr>
                <w:color w:val="000000" w:themeColor="text1"/>
              </w:rPr>
              <w:t>先求强联通分量得到的一个</w:t>
            </w:r>
            <w:r w:rsidRPr="00692A71">
              <w:rPr>
                <w:color w:val="000000" w:themeColor="text1"/>
              </w:rPr>
              <w:t>DAG</w:t>
            </w:r>
            <w:r w:rsidRPr="00692A71">
              <w:rPr>
                <w:rFonts w:hint="eastAsia"/>
                <w:color w:val="000000" w:themeColor="text1"/>
              </w:rPr>
              <w:t>。</w:t>
            </w:r>
            <w:r w:rsidRPr="00692A71">
              <w:rPr>
                <w:color w:val="000000" w:themeColor="text1"/>
              </w:rPr>
              <w:t>每个缩点后入度或出度为</w:t>
            </w:r>
            <w:r w:rsidRPr="00692A71">
              <w:rPr>
                <w:color w:val="000000" w:themeColor="text1"/>
              </w:rPr>
              <w:t>0</w:t>
            </w:r>
            <w:r w:rsidRPr="00692A71">
              <w:rPr>
                <w:color w:val="000000" w:themeColor="text1"/>
              </w:rPr>
              <w:t>的联通分量都应该至少有个警察局</w:t>
            </w:r>
            <w:r w:rsidRPr="00692A71">
              <w:rPr>
                <w:rFonts w:hint="eastAsia"/>
                <w:color w:val="000000" w:themeColor="text1"/>
              </w:rPr>
              <w:t>。接着</w:t>
            </w:r>
            <w:r w:rsidRPr="00692A71">
              <w:rPr>
                <w:color w:val="000000" w:themeColor="text1"/>
              </w:rPr>
              <w:t>动态规划求解</w:t>
            </w:r>
            <w:r w:rsidRPr="00692A71">
              <w:rPr>
                <w:rFonts w:hint="eastAsia"/>
                <w:color w:val="000000" w:themeColor="text1"/>
              </w:rPr>
              <w:t>f</w:t>
            </w:r>
            <w:r w:rsidRPr="00692A71">
              <w:rPr>
                <w:color w:val="000000" w:themeColor="text1"/>
              </w:rPr>
              <w:t>[i][j]</w:t>
            </w:r>
            <w:r w:rsidRPr="00692A71">
              <w:rPr>
                <w:color w:val="000000" w:themeColor="text1"/>
              </w:rPr>
              <w:t>表示在前</w:t>
            </w:r>
            <w:r w:rsidRPr="00692A71">
              <w:rPr>
                <w:color w:val="000000" w:themeColor="text1"/>
              </w:rPr>
              <w:t>i</w:t>
            </w:r>
            <w:r w:rsidRPr="00692A71">
              <w:rPr>
                <w:color w:val="000000" w:themeColor="text1"/>
              </w:rPr>
              <w:t>个入或出度为</w:t>
            </w:r>
            <w:r w:rsidRPr="00692A71">
              <w:rPr>
                <w:color w:val="000000" w:themeColor="text1"/>
              </w:rPr>
              <w:t>0</w:t>
            </w:r>
            <w:r w:rsidRPr="00692A71">
              <w:rPr>
                <w:color w:val="000000" w:themeColor="text1"/>
              </w:rPr>
              <w:t>的联通分量里安排了</w:t>
            </w:r>
            <w:r w:rsidRPr="00692A71">
              <w:rPr>
                <w:color w:val="000000" w:themeColor="text1"/>
              </w:rPr>
              <w:t>j</w:t>
            </w:r>
            <w:r w:rsidRPr="00692A71">
              <w:rPr>
                <w:color w:val="000000" w:themeColor="text1"/>
              </w:rPr>
              <w:t>个警察</w:t>
            </w:r>
            <w:r w:rsidRPr="00692A71">
              <w:rPr>
                <w:rFonts w:hint="eastAsia"/>
                <w:color w:val="000000" w:themeColor="text1"/>
              </w:rPr>
              <w:t>的方案数</w:t>
            </w:r>
            <w:r w:rsidRPr="00692A71">
              <w:rPr>
                <w:color w:val="000000" w:themeColor="text1"/>
              </w:rPr>
              <w:t>，那么</w:t>
            </w:r>
            <w:r w:rsidRPr="00692A71">
              <w:rPr>
                <w:rFonts w:hint="eastAsia"/>
                <w:color w:val="000000" w:themeColor="text1"/>
              </w:rPr>
              <w:t>f</w:t>
            </w:r>
            <w:r w:rsidRPr="00692A71">
              <w:rPr>
                <w:color w:val="000000" w:themeColor="text1"/>
              </w:rPr>
              <w:t>[i+1][j]=sum{</w:t>
            </w:r>
            <w:r w:rsidRPr="00692A71">
              <w:rPr>
                <w:rFonts w:hint="eastAsia"/>
                <w:color w:val="000000" w:themeColor="text1"/>
              </w:rPr>
              <w:t>f</w:t>
            </w:r>
            <w:r w:rsidRPr="00692A71">
              <w:rPr>
                <w:color w:val="000000" w:themeColor="text1"/>
              </w:rPr>
              <w:t>[i][j-y]*c[x][y] }</w:t>
            </w:r>
            <w:r w:rsidRPr="00692A71">
              <w:rPr>
                <w:color w:val="000000" w:themeColor="text1"/>
              </w:rPr>
              <w:t>，</w:t>
            </w:r>
            <w:r w:rsidRPr="00692A71">
              <w:rPr>
                <w:color w:val="000000" w:themeColor="text1"/>
              </w:rPr>
              <w:t>x</w:t>
            </w:r>
            <w:r w:rsidRPr="00692A71">
              <w:rPr>
                <w:color w:val="000000" w:themeColor="text1"/>
              </w:rPr>
              <w:t>是这个联通分量里城市的个数。最后答案是</w:t>
            </w:r>
            <w:r w:rsidRPr="00692A71">
              <w:rPr>
                <w:color w:val="000000" w:themeColor="text1"/>
              </w:rPr>
              <w:t>sum{</w:t>
            </w:r>
            <w:r w:rsidR="007358F2">
              <w:rPr>
                <w:color w:val="000000" w:themeColor="text1"/>
              </w:rPr>
              <w:t>f</w:t>
            </w:r>
            <w:r w:rsidRPr="00692A71">
              <w:rPr>
                <w:color w:val="000000" w:themeColor="text1"/>
              </w:rPr>
              <w:t>[m][k-y]*c[z][y]}</w:t>
            </w:r>
            <w:r w:rsidRPr="00692A71">
              <w:rPr>
                <w:color w:val="000000" w:themeColor="text1"/>
              </w:rPr>
              <w:t>，</w:t>
            </w:r>
            <w:r w:rsidRPr="00692A71">
              <w:rPr>
                <w:color w:val="000000" w:themeColor="text1"/>
              </w:rPr>
              <w:t>z</w:t>
            </w:r>
            <w:r w:rsidRPr="00692A71">
              <w:rPr>
                <w:color w:val="000000" w:themeColor="text1"/>
              </w:rPr>
              <w:t>是所有入出度大于</w:t>
            </w:r>
            <w:r w:rsidRPr="00692A71">
              <w:rPr>
                <w:color w:val="000000" w:themeColor="text1"/>
              </w:rPr>
              <w:t>0</w:t>
            </w:r>
            <w:r w:rsidRPr="00692A71">
              <w:rPr>
                <w:color w:val="000000" w:themeColor="text1"/>
              </w:rPr>
              <w:t>的联通分量里城市的个数之和</w:t>
            </w:r>
            <w:r w:rsidRPr="00692A71">
              <w:rPr>
                <w:rFonts w:hint="eastAsia"/>
                <w:color w:val="000000" w:themeColor="text1"/>
              </w:rPr>
              <w:t>。需要使用大数。</w:t>
            </w:r>
          </w:p>
        </w:tc>
      </w:tr>
      <w:tr w:rsidR="00AC01C0" w:rsidRPr="00692A71" w14:paraId="1F1B0AB7" w14:textId="77777777" w:rsidTr="008E18E5">
        <w:trPr>
          <w:trHeight w:val="450"/>
          <w:jc w:val="center"/>
        </w:trPr>
        <w:tc>
          <w:tcPr>
            <w:tcW w:w="1704" w:type="dxa"/>
            <w:shd w:val="clear" w:color="auto" w:fill="CCCCCC"/>
            <w:vAlign w:val="center"/>
          </w:tcPr>
          <w:p w14:paraId="48C6AA06"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08758279" w14:textId="77777777" w:rsidR="00AC01C0" w:rsidRPr="00692A71" w:rsidRDefault="00AC01C0" w:rsidP="007261A1">
            <w:pPr>
              <w:rPr>
                <w:color w:val="000000" w:themeColor="text1"/>
              </w:rPr>
            </w:pPr>
          </w:p>
        </w:tc>
      </w:tr>
      <w:tr w:rsidR="00AC01C0" w:rsidRPr="00692A71" w14:paraId="40931F71" w14:textId="77777777" w:rsidTr="008E18E5">
        <w:trPr>
          <w:trHeight w:val="756"/>
          <w:jc w:val="center"/>
        </w:trPr>
        <w:tc>
          <w:tcPr>
            <w:tcW w:w="1704" w:type="dxa"/>
            <w:vAlign w:val="center"/>
          </w:tcPr>
          <w:p w14:paraId="6B76CF24" w14:textId="77777777" w:rsidR="00AC01C0" w:rsidRPr="00692A71" w:rsidRDefault="00AC01C0" w:rsidP="007261A1">
            <w:pPr>
              <w:rPr>
                <w:color w:val="000000" w:themeColor="text1"/>
              </w:rPr>
            </w:pPr>
            <w:r w:rsidRPr="00692A71">
              <w:rPr>
                <w:rFonts w:hint="eastAsia"/>
                <w:color w:val="000000" w:themeColor="text1"/>
              </w:rPr>
              <w:t>ZOJ2700 ASC9</w:t>
            </w:r>
          </w:p>
        </w:tc>
        <w:tc>
          <w:tcPr>
            <w:tcW w:w="2183" w:type="dxa"/>
            <w:vAlign w:val="center"/>
          </w:tcPr>
          <w:p w14:paraId="47F58EEA" w14:textId="77777777" w:rsidR="00AC01C0" w:rsidRPr="00692A71" w:rsidRDefault="00AC01C0" w:rsidP="007261A1">
            <w:pPr>
              <w:rPr>
                <w:color w:val="000000" w:themeColor="text1"/>
              </w:rPr>
            </w:pPr>
            <w:r w:rsidRPr="00692A71">
              <w:rPr>
                <w:rFonts w:hint="eastAsia"/>
                <w:color w:val="000000" w:themeColor="text1"/>
              </w:rPr>
              <w:t>Quadratic Equation</w:t>
            </w:r>
          </w:p>
        </w:tc>
        <w:tc>
          <w:tcPr>
            <w:tcW w:w="4635" w:type="dxa"/>
            <w:vAlign w:val="center"/>
          </w:tcPr>
          <w:p w14:paraId="547250D0" w14:textId="1A33C1D2" w:rsidR="00AC01C0" w:rsidRPr="00692A71" w:rsidRDefault="00AC01C0" w:rsidP="007261A1">
            <w:pPr>
              <w:rPr>
                <w:color w:val="000000" w:themeColor="text1"/>
              </w:rPr>
            </w:pPr>
            <w:r w:rsidRPr="00692A71">
              <w:rPr>
                <w:color w:val="000000" w:themeColor="text1"/>
              </w:rPr>
              <w:t>求系数</w:t>
            </w:r>
            <w:r w:rsidRPr="00692A71">
              <w:rPr>
                <w:rFonts w:hint="eastAsia"/>
                <w:color w:val="000000" w:themeColor="text1"/>
              </w:rPr>
              <w:t>只能为</w:t>
            </w:r>
            <w:r w:rsidRPr="00692A71">
              <w:rPr>
                <w:color w:val="000000" w:themeColor="text1"/>
              </w:rPr>
              <w:t>0</w:t>
            </w:r>
            <w:r w:rsidRPr="00692A71">
              <w:rPr>
                <w:color w:val="000000" w:themeColor="text1"/>
              </w:rPr>
              <w:t>或</w:t>
            </w:r>
            <w:r w:rsidRPr="00692A71">
              <w:rPr>
                <w:color w:val="000000" w:themeColor="text1"/>
              </w:rPr>
              <w:t>1</w:t>
            </w:r>
            <w:r w:rsidRPr="00692A71">
              <w:rPr>
                <w:color w:val="000000" w:themeColor="text1"/>
              </w:rPr>
              <w:t>的多项式二次方程</w:t>
            </w:r>
            <w:r w:rsidR="00E1485D">
              <w:rPr>
                <w:color w:val="000000" w:themeColor="text1"/>
              </w:rPr>
              <w:t>a(t)x^2</w:t>
            </w:r>
            <w:r w:rsidRPr="00692A71">
              <w:rPr>
                <w:color w:val="000000" w:themeColor="text1"/>
              </w:rPr>
              <w:t>(t)+b(t)x(t)+c(t)=0</w:t>
            </w:r>
            <w:r w:rsidRPr="00692A71">
              <w:rPr>
                <w:color w:val="000000" w:themeColor="text1"/>
              </w:rPr>
              <w:t>的任意一个解，或判断无解。</w:t>
            </w:r>
          </w:p>
        </w:tc>
      </w:tr>
      <w:tr w:rsidR="00AC01C0" w:rsidRPr="00692A71" w14:paraId="06503B8E" w14:textId="77777777" w:rsidTr="008E18E5">
        <w:trPr>
          <w:trHeight w:val="1265"/>
          <w:jc w:val="center"/>
        </w:trPr>
        <w:tc>
          <w:tcPr>
            <w:tcW w:w="1704" w:type="dxa"/>
            <w:shd w:val="clear" w:color="auto" w:fill="CCCCCC"/>
            <w:vAlign w:val="center"/>
          </w:tcPr>
          <w:p w14:paraId="672A10C2" w14:textId="77777777" w:rsidR="00AC01C0" w:rsidRPr="00692A71" w:rsidRDefault="00AC01C0" w:rsidP="007261A1">
            <w:pPr>
              <w:rPr>
                <w:color w:val="000000" w:themeColor="text1"/>
              </w:rPr>
            </w:pPr>
            <w:r w:rsidRPr="00692A71">
              <w:rPr>
                <w:rFonts w:hint="eastAsia"/>
                <w:color w:val="000000" w:themeColor="text1"/>
              </w:rPr>
              <w:t>算</w:t>
            </w:r>
          </w:p>
          <w:p w14:paraId="53D1D318" w14:textId="77777777" w:rsidR="00AC01C0" w:rsidRPr="00692A71" w:rsidRDefault="00AC01C0" w:rsidP="007261A1">
            <w:pPr>
              <w:rPr>
                <w:color w:val="000000" w:themeColor="text1"/>
              </w:rPr>
            </w:pPr>
            <w:r w:rsidRPr="00692A71">
              <w:rPr>
                <w:rFonts w:hint="eastAsia"/>
                <w:color w:val="000000" w:themeColor="text1"/>
              </w:rPr>
              <w:t>法</w:t>
            </w:r>
          </w:p>
          <w:p w14:paraId="339C19C9" w14:textId="77777777" w:rsidR="00AC01C0" w:rsidRPr="00692A71" w:rsidRDefault="00AC01C0" w:rsidP="007261A1">
            <w:pPr>
              <w:rPr>
                <w:color w:val="000000" w:themeColor="text1"/>
              </w:rPr>
            </w:pPr>
            <w:r w:rsidRPr="00692A71">
              <w:rPr>
                <w:rFonts w:hint="eastAsia"/>
                <w:color w:val="000000" w:themeColor="text1"/>
              </w:rPr>
              <w:t>讨</w:t>
            </w:r>
          </w:p>
          <w:p w14:paraId="0695F43D"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AF36401" w14:textId="3DCE4933" w:rsidR="00AC01C0" w:rsidRPr="00692A71" w:rsidRDefault="00AC01C0" w:rsidP="007261A1">
            <w:pPr>
              <w:rPr>
                <w:color w:val="000000" w:themeColor="text1"/>
              </w:rPr>
            </w:pPr>
            <w:r w:rsidRPr="00692A71">
              <w:rPr>
                <w:color w:val="000000" w:themeColor="text1"/>
              </w:rPr>
              <w:t>注意</w:t>
            </w:r>
            <w:r w:rsidRPr="00692A71">
              <w:rPr>
                <w:rFonts w:hint="eastAsia"/>
                <w:color w:val="000000" w:themeColor="text1"/>
              </w:rPr>
              <w:t>到</w:t>
            </w:r>
            <w:r w:rsidRPr="00692A71">
              <w:rPr>
                <w:color w:val="000000" w:themeColor="text1"/>
              </w:rPr>
              <w:t>x(t)=sum{xiti}</w:t>
            </w:r>
            <w:r w:rsidRPr="00692A71">
              <w:rPr>
                <w:color w:val="000000" w:themeColor="text1"/>
              </w:rPr>
              <w:t>，那么</w:t>
            </w:r>
            <w:r w:rsidRPr="00692A71">
              <w:rPr>
                <w:color w:val="000000" w:themeColor="text1"/>
              </w:rPr>
              <w:t>x</w:t>
            </w:r>
            <w:r w:rsidR="000E23C3">
              <w:rPr>
                <w:color w:val="000000" w:themeColor="text1"/>
              </w:rPr>
              <w:t>^</w:t>
            </w:r>
            <w:r w:rsidRPr="00692A71">
              <w:rPr>
                <w:color w:val="000000" w:themeColor="text1"/>
              </w:rPr>
              <w:t>2</w:t>
            </w:r>
            <w:r w:rsidR="00BE4AB7">
              <w:rPr>
                <w:color w:val="000000" w:themeColor="text1"/>
              </w:rPr>
              <w:t>(t)</w:t>
            </w:r>
            <w:r w:rsidRPr="00692A71">
              <w:rPr>
                <w:color w:val="000000" w:themeColor="text1"/>
              </w:rPr>
              <w:t>=sum{xit</w:t>
            </w:r>
            <w:r w:rsidR="00AD057E">
              <w:rPr>
                <w:color w:val="000000" w:themeColor="text1"/>
              </w:rPr>
              <w:t>^(</w:t>
            </w:r>
            <w:r w:rsidRPr="00692A71">
              <w:rPr>
                <w:color w:val="000000" w:themeColor="text1"/>
              </w:rPr>
              <w:t>2i</w:t>
            </w:r>
            <w:r w:rsidR="00AD057E">
              <w:rPr>
                <w:color w:val="000000" w:themeColor="text1"/>
              </w:rPr>
              <w:t>)</w:t>
            </w:r>
            <w:r w:rsidRPr="00692A71">
              <w:rPr>
                <w:color w:val="000000" w:themeColor="text1"/>
              </w:rPr>
              <w:t>}</w:t>
            </w:r>
            <w:r w:rsidRPr="00692A71">
              <w:rPr>
                <w:rFonts w:hint="eastAsia"/>
                <w:color w:val="000000" w:themeColor="text1"/>
              </w:rPr>
              <w:t>，因为系数全部对</w:t>
            </w:r>
            <w:r w:rsidRPr="00692A71">
              <w:rPr>
                <w:rFonts w:hint="eastAsia"/>
                <w:color w:val="000000" w:themeColor="text1"/>
              </w:rPr>
              <w:t>2</w:t>
            </w:r>
            <w:r w:rsidRPr="00692A71">
              <w:rPr>
                <w:rFonts w:hint="eastAsia"/>
                <w:color w:val="000000" w:themeColor="text1"/>
              </w:rPr>
              <w:t>取模，且</w:t>
            </w:r>
            <w:r w:rsidRPr="00692A71">
              <w:rPr>
                <w:rFonts w:hint="eastAsia"/>
                <w:color w:val="000000" w:themeColor="text1"/>
              </w:rPr>
              <w:t>Xi^2 = Xi</w:t>
            </w:r>
            <w:r w:rsidRPr="00692A71">
              <w:rPr>
                <w:rFonts w:hint="eastAsia"/>
                <w:color w:val="000000" w:themeColor="text1"/>
              </w:rPr>
              <w:t>。待定</w:t>
            </w:r>
            <w:r w:rsidRPr="00692A71">
              <w:rPr>
                <w:color w:val="000000" w:themeColor="text1"/>
              </w:rPr>
              <w:t>x(t)</w:t>
            </w:r>
            <w:r w:rsidRPr="00692A71">
              <w:rPr>
                <w:color w:val="000000" w:themeColor="text1"/>
              </w:rPr>
              <w:t>的系数，令</w:t>
            </w:r>
            <w:r w:rsidRPr="00692A71">
              <w:rPr>
                <w:color w:val="000000" w:themeColor="text1"/>
              </w:rPr>
              <w:t>a(t)x</w:t>
            </w:r>
            <w:r w:rsidR="001219FC">
              <w:rPr>
                <w:color w:val="000000" w:themeColor="text1"/>
              </w:rPr>
              <w:t>^</w:t>
            </w:r>
            <w:r w:rsidRPr="00692A71">
              <w:rPr>
                <w:color w:val="000000" w:themeColor="text1"/>
              </w:rPr>
              <w:t>2(t)+b(t)x(t)+c(t)</w:t>
            </w:r>
            <w:r w:rsidRPr="00692A71">
              <w:rPr>
                <w:color w:val="000000" w:themeColor="text1"/>
              </w:rPr>
              <w:t>的系数全为</w:t>
            </w:r>
            <w:r w:rsidRPr="00692A71">
              <w:rPr>
                <w:color w:val="000000" w:themeColor="text1"/>
              </w:rPr>
              <w:t>0</w:t>
            </w:r>
            <w:r w:rsidRPr="00692A71">
              <w:rPr>
                <w:color w:val="000000" w:themeColor="text1"/>
              </w:rPr>
              <w:t>，得到一个</w:t>
            </w:r>
            <w:r w:rsidRPr="00692A71">
              <w:rPr>
                <w:rFonts w:hint="eastAsia"/>
                <w:color w:val="000000" w:themeColor="text1"/>
              </w:rPr>
              <w:t>异或</w:t>
            </w:r>
            <w:r w:rsidRPr="00692A71">
              <w:rPr>
                <w:color w:val="000000" w:themeColor="text1"/>
              </w:rPr>
              <w:t>线性方程组，用高斯消元法解之。</w:t>
            </w:r>
          </w:p>
        </w:tc>
      </w:tr>
      <w:tr w:rsidR="00AC01C0" w:rsidRPr="00692A71" w14:paraId="51506DE8" w14:textId="77777777" w:rsidTr="008E18E5">
        <w:trPr>
          <w:trHeight w:val="450"/>
          <w:jc w:val="center"/>
        </w:trPr>
        <w:tc>
          <w:tcPr>
            <w:tcW w:w="1704" w:type="dxa"/>
            <w:shd w:val="clear" w:color="auto" w:fill="CCCCCC"/>
            <w:vAlign w:val="center"/>
          </w:tcPr>
          <w:p w14:paraId="4F096B1C"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375EF7AD" w14:textId="77777777" w:rsidR="00AC01C0" w:rsidRPr="00692A71" w:rsidRDefault="00AC01C0" w:rsidP="007261A1">
            <w:pPr>
              <w:rPr>
                <w:color w:val="000000" w:themeColor="text1"/>
              </w:rPr>
            </w:pPr>
          </w:p>
        </w:tc>
      </w:tr>
      <w:tr w:rsidR="00AC01C0" w:rsidRPr="00692A71" w14:paraId="704C45A4" w14:textId="77777777" w:rsidTr="008E18E5">
        <w:trPr>
          <w:trHeight w:val="756"/>
          <w:jc w:val="center"/>
        </w:trPr>
        <w:tc>
          <w:tcPr>
            <w:tcW w:w="1704" w:type="dxa"/>
            <w:shd w:val="clear" w:color="auto" w:fill="FFCC99"/>
            <w:vAlign w:val="center"/>
          </w:tcPr>
          <w:p w14:paraId="159530C1" w14:textId="77777777" w:rsidR="00AC01C0" w:rsidRPr="00692A71" w:rsidRDefault="00AC01C0" w:rsidP="007261A1">
            <w:pPr>
              <w:rPr>
                <w:color w:val="000000" w:themeColor="text1"/>
              </w:rPr>
            </w:pPr>
            <w:r w:rsidRPr="00692A71">
              <w:rPr>
                <w:rFonts w:hint="eastAsia"/>
                <w:color w:val="000000" w:themeColor="text1"/>
              </w:rPr>
              <w:t>ZOJ2701 ASC9</w:t>
            </w:r>
          </w:p>
        </w:tc>
        <w:tc>
          <w:tcPr>
            <w:tcW w:w="2183" w:type="dxa"/>
            <w:vAlign w:val="center"/>
          </w:tcPr>
          <w:p w14:paraId="177C1CEE" w14:textId="77777777" w:rsidR="00AC01C0" w:rsidRPr="00692A71" w:rsidRDefault="00AC01C0" w:rsidP="007261A1">
            <w:pPr>
              <w:rPr>
                <w:color w:val="000000" w:themeColor="text1"/>
              </w:rPr>
            </w:pPr>
            <w:r w:rsidRPr="00692A71">
              <w:rPr>
                <w:rFonts w:hint="eastAsia"/>
                <w:color w:val="000000" w:themeColor="text1"/>
              </w:rPr>
              <w:t>Restore the Tree</w:t>
            </w:r>
          </w:p>
        </w:tc>
        <w:tc>
          <w:tcPr>
            <w:tcW w:w="4635" w:type="dxa"/>
            <w:vAlign w:val="center"/>
          </w:tcPr>
          <w:p w14:paraId="1F5DE5F9" w14:textId="0B6393B1" w:rsidR="00AC01C0" w:rsidRPr="00692A71" w:rsidRDefault="00AC01C0" w:rsidP="007261A1">
            <w:pPr>
              <w:rPr>
                <w:color w:val="000000" w:themeColor="text1"/>
              </w:rPr>
            </w:pPr>
            <w:r w:rsidRPr="00692A71">
              <w:rPr>
                <w:color w:val="000000" w:themeColor="text1"/>
              </w:rPr>
              <w:t>要求构造一棵树，满足树的所有叶子之间的距离恰好为输入</w:t>
            </w:r>
            <w:r w:rsidRPr="00692A71">
              <w:rPr>
                <w:rFonts w:hint="eastAsia"/>
                <w:color w:val="000000" w:themeColor="text1"/>
              </w:rPr>
              <w:t>的。</w:t>
            </w:r>
          </w:p>
        </w:tc>
      </w:tr>
      <w:tr w:rsidR="00AC01C0" w:rsidRPr="00692A71" w14:paraId="7E142AC4" w14:textId="77777777" w:rsidTr="008E18E5">
        <w:trPr>
          <w:trHeight w:val="1265"/>
          <w:jc w:val="center"/>
        </w:trPr>
        <w:tc>
          <w:tcPr>
            <w:tcW w:w="1704" w:type="dxa"/>
            <w:shd w:val="clear" w:color="auto" w:fill="CCCCCC"/>
            <w:vAlign w:val="center"/>
          </w:tcPr>
          <w:p w14:paraId="391889A8" w14:textId="77777777" w:rsidR="00AC01C0" w:rsidRPr="00692A71" w:rsidRDefault="00AC01C0" w:rsidP="007261A1">
            <w:pPr>
              <w:rPr>
                <w:color w:val="000000" w:themeColor="text1"/>
              </w:rPr>
            </w:pPr>
            <w:r w:rsidRPr="00692A71">
              <w:rPr>
                <w:rFonts w:hint="eastAsia"/>
                <w:color w:val="000000" w:themeColor="text1"/>
              </w:rPr>
              <w:t>算</w:t>
            </w:r>
          </w:p>
          <w:p w14:paraId="7D65CD37" w14:textId="77777777" w:rsidR="00AC01C0" w:rsidRPr="00692A71" w:rsidRDefault="00AC01C0" w:rsidP="007261A1">
            <w:pPr>
              <w:rPr>
                <w:color w:val="000000" w:themeColor="text1"/>
              </w:rPr>
            </w:pPr>
            <w:r w:rsidRPr="00692A71">
              <w:rPr>
                <w:rFonts w:hint="eastAsia"/>
                <w:color w:val="000000" w:themeColor="text1"/>
              </w:rPr>
              <w:t>法</w:t>
            </w:r>
          </w:p>
          <w:p w14:paraId="457EB95B" w14:textId="77777777" w:rsidR="00AC01C0" w:rsidRPr="00692A71" w:rsidRDefault="00AC01C0" w:rsidP="007261A1">
            <w:pPr>
              <w:rPr>
                <w:color w:val="000000" w:themeColor="text1"/>
              </w:rPr>
            </w:pPr>
            <w:r w:rsidRPr="00692A71">
              <w:rPr>
                <w:rFonts w:hint="eastAsia"/>
                <w:color w:val="000000" w:themeColor="text1"/>
              </w:rPr>
              <w:t>讨</w:t>
            </w:r>
          </w:p>
          <w:p w14:paraId="2999B3FF"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40259D66" w14:textId="0154DFFC" w:rsidR="00AC01C0" w:rsidRPr="00692A71" w:rsidRDefault="00AC01C0" w:rsidP="007261A1">
            <w:pPr>
              <w:rPr>
                <w:color w:val="000000" w:themeColor="text1"/>
              </w:rPr>
            </w:pPr>
            <w:r w:rsidRPr="00692A71">
              <w:rPr>
                <w:color w:val="000000" w:themeColor="text1"/>
              </w:rPr>
              <w:t>只考虑那些</w:t>
            </w:r>
            <w:r w:rsidRPr="00692A71">
              <w:rPr>
                <w:rFonts w:hint="eastAsia"/>
                <w:color w:val="000000" w:themeColor="text1"/>
              </w:rPr>
              <w:t>叶子</w:t>
            </w:r>
            <w:r w:rsidRPr="00692A71">
              <w:rPr>
                <w:color w:val="000000" w:themeColor="text1"/>
              </w:rPr>
              <w:t>节点，而认为</w:t>
            </w:r>
            <w:r w:rsidRPr="00692A71">
              <w:rPr>
                <w:rFonts w:hint="eastAsia"/>
                <w:color w:val="000000" w:themeColor="text1"/>
              </w:rPr>
              <w:t>叶子</w:t>
            </w:r>
            <w:r w:rsidRPr="00692A71">
              <w:rPr>
                <w:color w:val="000000" w:themeColor="text1"/>
              </w:rPr>
              <w:t>间的边是带权的。我们先求出解，再检验解，从而判断是否无解。求解方法：首先任意取一个叶子节点</w:t>
            </w:r>
            <w:r w:rsidRPr="00692A71">
              <w:rPr>
                <w:color w:val="000000" w:themeColor="text1"/>
              </w:rPr>
              <w:t>C</w:t>
            </w:r>
            <w:r w:rsidRPr="00692A71">
              <w:rPr>
                <w:color w:val="000000" w:themeColor="text1"/>
              </w:rPr>
              <w:t>，这个叶子节点一定连到了一个父亲节点</w:t>
            </w:r>
            <w:r w:rsidRPr="00692A71">
              <w:rPr>
                <w:color w:val="000000" w:themeColor="text1"/>
              </w:rPr>
              <w:t>D</w:t>
            </w:r>
            <w:r w:rsidRPr="00692A71">
              <w:rPr>
                <w:color w:val="000000" w:themeColor="text1"/>
              </w:rPr>
              <w:t>，而</w:t>
            </w:r>
            <w:r w:rsidRPr="00692A71">
              <w:rPr>
                <w:color w:val="000000" w:themeColor="text1"/>
              </w:rPr>
              <w:t>CD</w:t>
            </w:r>
            <w:r w:rsidRPr="00692A71">
              <w:rPr>
                <w:color w:val="000000" w:themeColor="text1"/>
              </w:rPr>
              <w:t>间的距离</w:t>
            </w:r>
            <w:r w:rsidRPr="00692A71">
              <w:rPr>
                <w:color w:val="000000" w:themeColor="text1"/>
              </w:rPr>
              <w:t>|CD|</w:t>
            </w:r>
            <w:r w:rsidRPr="00692A71">
              <w:rPr>
                <w:color w:val="000000" w:themeColor="text1"/>
              </w:rPr>
              <w:t>就等于</w:t>
            </w:r>
            <w:r w:rsidRPr="00692A71">
              <w:rPr>
                <w:color w:val="000000" w:themeColor="text1"/>
              </w:rPr>
              <w:t>min{|AC|+|BC|-|AB|}/2</w:t>
            </w:r>
            <w:r w:rsidRPr="00692A71">
              <w:rPr>
                <w:color w:val="000000" w:themeColor="text1"/>
              </w:rPr>
              <w:t>。</w:t>
            </w:r>
            <w:r w:rsidR="00C91B34">
              <w:rPr>
                <w:color w:val="000000" w:themeColor="text1"/>
              </w:rPr>
              <w:t>若</w:t>
            </w:r>
            <w:r w:rsidRPr="00692A71">
              <w:rPr>
                <w:color w:val="000000" w:themeColor="text1"/>
              </w:rPr>
              <w:t>已有点</w:t>
            </w:r>
            <w:r w:rsidRPr="00692A71">
              <w:rPr>
                <w:color w:val="000000" w:themeColor="text1"/>
              </w:rPr>
              <w:t>A</w:t>
            </w:r>
            <w:r w:rsidRPr="00692A71">
              <w:rPr>
                <w:color w:val="000000" w:themeColor="text1"/>
              </w:rPr>
              <w:t>使得</w:t>
            </w:r>
            <w:r w:rsidRPr="00692A71">
              <w:rPr>
                <w:color w:val="000000" w:themeColor="text1"/>
              </w:rPr>
              <w:t>|AC|=|CD|</w:t>
            </w:r>
            <w:r w:rsidRPr="00692A71">
              <w:rPr>
                <w:color w:val="000000" w:themeColor="text1"/>
              </w:rPr>
              <w:t>，那么</w:t>
            </w:r>
            <w:r w:rsidRPr="00692A71">
              <w:rPr>
                <w:color w:val="000000" w:themeColor="text1"/>
              </w:rPr>
              <w:t>AC</w:t>
            </w:r>
            <w:r w:rsidRPr="00692A71">
              <w:rPr>
                <w:color w:val="000000" w:themeColor="text1"/>
              </w:rPr>
              <w:t>连边，边长</w:t>
            </w:r>
            <w:r w:rsidRPr="00692A71">
              <w:rPr>
                <w:color w:val="000000" w:themeColor="text1"/>
              </w:rPr>
              <w:t>|CD|</w:t>
            </w:r>
            <w:r w:rsidRPr="00692A71">
              <w:rPr>
                <w:color w:val="000000" w:themeColor="text1"/>
              </w:rPr>
              <w:t>，删去点</w:t>
            </w:r>
            <w:r w:rsidRPr="00692A71">
              <w:rPr>
                <w:color w:val="000000" w:themeColor="text1"/>
              </w:rPr>
              <w:t>C</w:t>
            </w:r>
            <w:r w:rsidRPr="00692A71">
              <w:rPr>
                <w:color w:val="000000" w:themeColor="text1"/>
              </w:rPr>
              <w:t>；否则新增点</w:t>
            </w:r>
            <w:r w:rsidRPr="00692A71">
              <w:rPr>
                <w:color w:val="000000" w:themeColor="text1"/>
              </w:rPr>
              <w:t>D</w:t>
            </w:r>
            <w:r w:rsidRPr="00692A71">
              <w:rPr>
                <w:color w:val="000000" w:themeColor="text1"/>
              </w:rPr>
              <w:t>，（注意</w:t>
            </w:r>
            <w:r w:rsidRPr="00692A71">
              <w:rPr>
                <w:color w:val="000000" w:themeColor="text1"/>
              </w:rPr>
              <w:t>D</w:t>
            </w:r>
            <w:r w:rsidRPr="00692A71">
              <w:rPr>
                <w:color w:val="000000" w:themeColor="text1"/>
              </w:rPr>
              <w:t>不一定是叶子）连边</w:t>
            </w:r>
            <w:r w:rsidRPr="00692A71">
              <w:rPr>
                <w:color w:val="000000" w:themeColor="text1"/>
              </w:rPr>
              <w:t>CD</w:t>
            </w:r>
            <w:r w:rsidRPr="00692A71">
              <w:rPr>
                <w:color w:val="000000" w:themeColor="text1"/>
              </w:rPr>
              <w:t>，边长</w:t>
            </w:r>
            <w:r w:rsidRPr="00692A71">
              <w:rPr>
                <w:color w:val="000000" w:themeColor="text1"/>
              </w:rPr>
              <w:t>|CD|</w:t>
            </w:r>
            <w:r w:rsidRPr="00692A71">
              <w:rPr>
                <w:color w:val="000000" w:themeColor="text1"/>
              </w:rPr>
              <w:t>，删去点</w:t>
            </w:r>
            <w:r w:rsidRPr="00692A71">
              <w:rPr>
                <w:color w:val="000000" w:themeColor="text1"/>
              </w:rPr>
              <w:t>C</w:t>
            </w:r>
            <w:r w:rsidRPr="00692A71">
              <w:rPr>
                <w:color w:val="000000" w:themeColor="text1"/>
              </w:rPr>
              <w:t>，而</w:t>
            </w:r>
            <w:r w:rsidRPr="00692A71">
              <w:rPr>
                <w:color w:val="000000" w:themeColor="text1"/>
              </w:rPr>
              <w:t>D</w:t>
            </w:r>
            <w:r w:rsidRPr="00692A71">
              <w:rPr>
                <w:color w:val="000000" w:themeColor="text1"/>
              </w:rPr>
              <w:t>到各点的距离为</w:t>
            </w:r>
            <w:r w:rsidRPr="00692A71">
              <w:rPr>
                <w:color w:val="000000" w:themeColor="text1"/>
              </w:rPr>
              <w:t>|AD|=|AC|-|CD|</w:t>
            </w:r>
            <w:r w:rsidRPr="00692A71">
              <w:rPr>
                <w:color w:val="000000" w:themeColor="text1"/>
              </w:rPr>
              <w:t>。这样最后生成一棵树，树的节点数不超过</w:t>
            </w:r>
            <w:r w:rsidRPr="00692A71">
              <w:rPr>
                <w:color w:val="000000" w:themeColor="text1"/>
              </w:rPr>
              <w:t>2*n-1</w:t>
            </w:r>
            <w:r w:rsidRPr="00692A71">
              <w:rPr>
                <w:color w:val="000000" w:themeColor="text1"/>
              </w:rPr>
              <w:t>。</w:t>
            </w:r>
          </w:p>
        </w:tc>
      </w:tr>
      <w:tr w:rsidR="00AC01C0" w:rsidRPr="00692A71" w14:paraId="47262BE7" w14:textId="77777777" w:rsidTr="008E18E5">
        <w:trPr>
          <w:trHeight w:val="450"/>
          <w:jc w:val="center"/>
        </w:trPr>
        <w:tc>
          <w:tcPr>
            <w:tcW w:w="1704" w:type="dxa"/>
            <w:shd w:val="clear" w:color="auto" w:fill="CCCCCC"/>
            <w:vAlign w:val="center"/>
          </w:tcPr>
          <w:p w14:paraId="66B9A3CD"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ACDE063" w14:textId="77777777" w:rsidR="00AC01C0" w:rsidRPr="00692A71" w:rsidRDefault="00AC01C0" w:rsidP="007261A1">
            <w:pPr>
              <w:rPr>
                <w:color w:val="000000" w:themeColor="text1"/>
              </w:rPr>
            </w:pPr>
          </w:p>
        </w:tc>
      </w:tr>
      <w:tr w:rsidR="00AC01C0" w:rsidRPr="00692A71" w14:paraId="56458F5E" w14:textId="77777777" w:rsidTr="008E18E5">
        <w:trPr>
          <w:trHeight w:val="756"/>
          <w:jc w:val="center"/>
        </w:trPr>
        <w:tc>
          <w:tcPr>
            <w:tcW w:w="1704" w:type="dxa"/>
            <w:vAlign w:val="center"/>
          </w:tcPr>
          <w:p w14:paraId="1E6F132A" w14:textId="77777777" w:rsidR="00AC01C0" w:rsidRPr="00692A71" w:rsidRDefault="00AB361A" w:rsidP="007261A1">
            <w:pPr>
              <w:rPr>
                <w:color w:val="000000" w:themeColor="text1"/>
              </w:rPr>
            </w:pPr>
            <w:hyperlink r:id="rId24" w:history="1">
              <w:r w:rsidR="00AC01C0" w:rsidRPr="00692A71">
                <w:rPr>
                  <w:rFonts w:hint="eastAsia"/>
                  <w:color w:val="000000" w:themeColor="text1"/>
                </w:rPr>
                <w:t>ZOJ2702 ASC9</w:t>
              </w:r>
            </w:hyperlink>
          </w:p>
        </w:tc>
        <w:tc>
          <w:tcPr>
            <w:tcW w:w="2183" w:type="dxa"/>
            <w:vAlign w:val="center"/>
          </w:tcPr>
          <w:p w14:paraId="263EE85C" w14:textId="77777777" w:rsidR="00AC01C0" w:rsidRPr="00692A71" w:rsidRDefault="00AC01C0" w:rsidP="007261A1">
            <w:pPr>
              <w:rPr>
                <w:color w:val="000000" w:themeColor="text1"/>
              </w:rPr>
            </w:pPr>
            <w:r w:rsidRPr="00692A71">
              <w:rPr>
                <w:rFonts w:hint="eastAsia"/>
                <w:color w:val="000000" w:themeColor="text1"/>
              </w:rPr>
              <w:t>Unrhymable Rhymes</w:t>
            </w:r>
          </w:p>
        </w:tc>
        <w:tc>
          <w:tcPr>
            <w:tcW w:w="4635" w:type="dxa"/>
            <w:vAlign w:val="center"/>
          </w:tcPr>
          <w:p w14:paraId="73B733A7" w14:textId="6E47D06F" w:rsidR="00AC01C0" w:rsidRPr="00692A71" w:rsidRDefault="00AC01C0" w:rsidP="007261A1">
            <w:pPr>
              <w:rPr>
                <w:color w:val="000000" w:themeColor="text1"/>
              </w:rPr>
            </w:pPr>
            <w:r w:rsidRPr="00692A71">
              <w:rPr>
                <w:color w:val="000000" w:themeColor="text1"/>
              </w:rPr>
              <w:t>有一些诗句，现在要求选取一个子序列构成最长的诗歌，诗歌应该由</w:t>
            </w:r>
            <w:r w:rsidRPr="00692A71">
              <w:rPr>
                <w:color w:val="000000" w:themeColor="text1"/>
              </w:rPr>
              <w:t>AABB, ABAB, ABBA</w:t>
            </w:r>
            <w:r w:rsidRPr="00692A71">
              <w:rPr>
                <w:color w:val="000000" w:themeColor="text1"/>
              </w:rPr>
              <w:t>或</w:t>
            </w:r>
            <w:r w:rsidRPr="00692A71">
              <w:rPr>
                <w:color w:val="000000" w:themeColor="text1"/>
              </w:rPr>
              <w:t>AAAA</w:t>
            </w:r>
            <w:r w:rsidRPr="00692A71">
              <w:rPr>
                <w:color w:val="000000" w:themeColor="text1"/>
              </w:rPr>
              <w:t>这四种形式的小节组成。</w:t>
            </w:r>
          </w:p>
        </w:tc>
      </w:tr>
      <w:tr w:rsidR="00AC01C0" w:rsidRPr="00692A71" w14:paraId="6AC35904" w14:textId="77777777" w:rsidTr="008E18E5">
        <w:trPr>
          <w:trHeight w:val="1265"/>
          <w:jc w:val="center"/>
        </w:trPr>
        <w:tc>
          <w:tcPr>
            <w:tcW w:w="1704" w:type="dxa"/>
            <w:shd w:val="clear" w:color="auto" w:fill="CCCCCC"/>
            <w:vAlign w:val="center"/>
          </w:tcPr>
          <w:p w14:paraId="4599F32C" w14:textId="77777777" w:rsidR="00AC01C0" w:rsidRPr="00692A71" w:rsidRDefault="00AC01C0" w:rsidP="007261A1">
            <w:pPr>
              <w:rPr>
                <w:color w:val="000000" w:themeColor="text1"/>
              </w:rPr>
            </w:pPr>
            <w:r w:rsidRPr="00692A71">
              <w:rPr>
                <w:rFonts w:hint="eastAsia"/>
                <w:color w:val="000000" w:themeColor="text1"/>
              </w:rPr>
              <w:t>算</w:t>
            </w:r>
          </w:p>
          <w:p w14:paraId="3E12B9A6" w14:textId="77777777" w:rsidR="00AC01C0" w:rsidRPr="00692A71" w:rsidRDefault="00AC01C0" w:rsidP="007261A1">
            <w:pPr>
              <w:rPr>
                <w:color w:val="000000" w:themeColor="text1"/>
              </w:rPr>
            </w:pPr>
            <w:r w:rsidRPr="00692A71">
              <w:rPr>
                <w:rFonts w:hint="eastAsia"/>
                <w:color w:val="000000" w:themeColor="text1"/>
              </w:rPr>
              <w:t>法</w:t>
            </w:r>
          </w:p>
          <w:p w14:paraId="6F68E6E6" w14:textId="77777777" w:rsidR="00AC01C0" w:rsidRPr="00692A71" w:rsidRDefault="00AC01C0" w:rsidP="007261A1">
            <w:pPr>
              <w:rPr>
                <w:color w:val="000000" w:themeColor="text1"/>
              </w:rPr>
            </w:pPr>
            <w:r w:rsidRPr="00692A71">
              <w:rPr>
                <w:rFonts w:hint="eastAsia"/>
                <w:color w:val="000000" w:themeColor="text1"/>
              </w:rPr>
              <w:t>讨</w:t>
            </w:r>
          </w:p>
          <w:p w14:paraId="266EFE57"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0B2021F5" w14:textId="77777777" w:rsidR="00AC01C0" w:rsidRPr="00692A71" w:rsidRDefault="00AC01C0" w:rsidP="007261A1">
            <w:pPr>
              <w:rPr>
                <w:color w:val="000000" w:themeColor="text1"/>
              </w:rPr>
            </w:pPr>
            <w:r w:rsidRPr="00692A71">
              <w:rPr>
                <w:color w:val="000000" w:themeColor="text1"/>
              </w:rPr>
              <w:t>实际上合法小节的充要条件就是由两组两句相同的诗句组成。那么假设处理完了前</w:t>
            </w:r>
            <w:r w:rsidRPr="00692A71">
              <w:rPr>
                <w:color w:val="000000" w:themeColor="text1"/>
              </w:rPr>
              <w:t>i</w:t>
            </w:r>
            <w:r w:rsidRPr="00692A71">
              <w:rPr>
                <w:color w:val="000000" w:themeColor="text1"/>
              </w:rPr>
              <w:t>句，我们就会找最小的满足存在</w:t>
            </w:r>
            <w:r w:rsidRPr="00692A71">
              <w:rPr>
                <w:color w:val="000000" w:themeColor="text1"/>
              </w:rPr>
              <w:t>i&lt;j’&lt;j&amp;&amp;a[j']==a[j]</w:t>
            </w:r>
            <w:r w:rsidRPr="00692A71">
              <w:rPr>
                <w:color w:val="000000" w:themeColor="text1"/>
              </w:rPr>
              <w:t>的</w:t>
            </w:r>
            <w:r w:rsidRPr="00692A71">
              <w:rPr>
                <w:color w:val="000000" w:themeColor="text1"/>
              </w:rPr>
              <w:t>j</w:t>
            </w:r>
            <w:r w:rsidRPr="00692A71">
              <w:rPr>
                <w:color w:val="000000" w:themeColor="text1"/>
              </w:rPr>
              <w:t>，再找最小的满足存在</w:t>
            </w:r>
            <w:r w:rsidRPr="00692A71">
              <w:rPr>
                <w:color w:val="000000" w:themeColor="text1"/>
              </w:rPr>
              <w:t>i&lt;k’&lt;k&amp;&amp;k’!=</w:t>
            </w:r>
            <w:proofErr w:type="gramStart"/>
            <w:r w:rsidRPr="00692A71">
              <w:rPr>
                <w:color w:val="000000" w:themeColor="text1"/>
              </w:rPr>
              <w:t>j</w:t>
            </w:r>
            <w:proofErr w:type="gramEnd"/>
            <w:r w:rsidRPr="00692A71">
              <w:rPr>
                <w:color w:val="000000" w:themeColor="text1"/>
              </w:rPr>
              <w:t>’&amp;&amp;k’!=j&amp;&amp;a[k']=a[k]</w:t>
            </w:r>
            <w:r w:rsidRPr="00692A71">
              <w:rPr>
                <w:color w:val="000000" w:themeColor="text1"/>
              </w:rPr>
              <w:t>的</w:t>
            </w:r>
            <w:r w:rsidRPr="00692A71">
              <w:rPr>
                <w:color w:val="000000" w:themeColor="text1"/>
              </w:rPr>
              <w:t>k</w:t>
            </w:r>
            <w:r w:rsidRPr="00692A71">
              <w:rPr>
                <w:color w:val="000000" w:themeColor="text1"/>
              </w:rPr>
              <w:t>，这样</w:t>
            </w:r>
            <w:r w:rsidRPr="00692A71">
              <w:rPr>
                <w:color w:val="000000" w:themeColor="text1"/>
              </w:rPr>
              <w:t>j’, j, k’, k</w:t>
            </w:r>
            <w:r w:rsidRPr="00692A71">
              <w:rPr>
                <w:color w:val="000000" w:themeColor="text1"/>
              </w:rPr>
              <w:t>排序后可组成一个小节，而且这种贪心是最优的。通过预处理和维护一个数组</w:t>
            </w:r>
            <w:r w:rsidRPr="00692A71">
              <w:rPr>
                <w:color w:val="000000" w:themeColor="text1"/>
              </w:rPr>
              <w:t>c</w:t>
            </w:r>
            <w:r w:rsidRPr="00692A71">
              <w:rPr>
                <w:color w:val="000000" w:themeColor="text1"/>
              </w:rPr>
              <w:t>，</w:t>
            </w:r>
            <w:r w:rsidRPr="00692A71">
              <w:rPr>
                <w:color w:val="000000" w:themeColor="text1"/>
              </w:rPr>
              <w:t>c[i]</w:t>
            </w:r>
            <w:r w:rsidRPr="00692A71">
              <w:rPr>
                <w:color w:val="000000" w:themeColor="text1"/>
              </w:rPr>
              <w:t>表示在可选诗句里，</w:t>
            </w:r>
            <w:r w:rsidRPr="00692A71">
              <w:rPr>
                <w:color w:val="000000" w:themeColor="text1"/>
              </w:rPr>
              <w:t>i</w:t>
            </w:r>
            <w:r w:rsidRPr="00692A71">
              <w:rPr>
                <w:color w:val="000000" w:themeColor="text1"/>
              </w:rPr>
              <w:t>之前的最后一句与</w:t>
            </w:r>
            <w:r w:rsidRPr="00692A71">
              <w:rPr>
                <w:color w:val="000000" w:themeColor="text1"/>
              </w:rPr>
              <w:t>i</w:t>
            </w:r>
            <w:r w:rsidRPr="00692A71">
              <w:rPr>
                <w:color w:val="000000" w:themeColor="text1"/>
              </w:rPr>
              <w:t>相同的诗句的序号，扫描一遍可得解。</w:t>
            </w:r>
          </w:p>
        </w:tc>
      </w:tr>
      <w:tr w:rsidR="00AC01C0" w:rsidRPr="00692A71" w14:paraId="26AEE1DF" w14:textId="77777777" w:rsidTr="008E18E5">
        <w:trPr>
          <w:trHeight w:val="450"/>
          <w:jc w:val="center"/>
        </w:trPr>
        <w:tc>
          <w:tcPr>
            <w:tcW w:w="1704" w:type="dxa"/>
            <w:shd w:val="clear" w:color="auto" w:fill="CCCCCC"/>
            <w:vAlign w:val="center"/>
          </w:tcPr>
          <w:p w14:paraId="633AE450"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555C68C" w14:textId="77777777" w:rsidR="00AC01C0" w:rsidRPr="00692A71" w:rsidRDefault="00AC01C0" w:rsidP="007261A1">
            <w:pPr>
              <w:rPr>
                <w:color w:val="000000" w:themeColor="text1"/>
              </w:rPr>
            </w:pPr>
          </w:p>
        </w:tc>
      </w:tr>
      <w:tr w:rsidR="00AC01C0" w:rsidRPr="00692A71" w14:paraId="72F861CC" w14:textId="77777777" w:rsidTr="008E18E5">
        <w:trPr>
          <w:trHeight w:val="756"/>
          <w:jc w:val="center"/>
        </w:trPr>
        <w:tc>
          <w:tcPr>
            <w:tcW w:w="1704" w:type="dxa"/>
            <w:vAlign w:val="center"/>
          </w:tcPr>
          <w:p w14:paraId="1E1BE8E7" w14:textId="77777777" w:rsidR="00AC01C0" w:rsidRPr="00692A71" w:rsidRDefault="00AB361A" w:rsidP="007261A1">
            <w:pPr>
              <w:rPr>
                <w:color w:val="000000" w:themeColor="text1"/>
              </w:rPr>
            </w:pPr>
            <w:hyperlink r:id="rId25" w:history="1">
              <w:r w:rsidR="00AC01C0" w:rsidRPr="00692A71">
                <w:rPr>
                  <w:rFonts w:hint="eastAsia"/>
                  <w:color w:val="000000" w:themeColor="text1"/>
                </w:rPr>
                <w:t>ZOJ2703 ASC9</w:t>
              </w:r>
            </w:hyperlink>
          </w:p>
        </w:tc>
        <w:tc>
          <w:tcPr>
            <w:tcW w:w="2183" w:type="dxa"/>
            <w:vAlign w:val="center"/>
          </w:tcPr>
          <w:p w14:paraId="2FC2A4EF" w14:textId="77777777" w:rsidR="00AC01C0" w:rsidRPr="00692A71" w:rsidRDefault="00AC01C0" w:rsidP="007261A1">
            <w:pPr>
              <w:rPr>
                <w:color w:val="000000" w:themeColor="text1"/>
              </w:rPr>
            </w:pPr>
            <w:r w:rsidRPr="00692A71">
              <w:rPr>
                <w:rFonts w:hint="eastAsia"/>
                <w:color w:val="000000" w:themeColor="text1"/>
              </w:rPr>
              <w:t>Selling Tickets</w:t>
            </w:r>
          </w:p>
        </w:tc>
        <w:tc>
          <w:tcPr>
            <w:tcW w:w="4635" w:type="dxa"/>
            <w:vAlign w:val="center"/>
          </w:tcPr>
          <w:p w14:paraId="42954156" w14:textId="0DCC1B72" w:rsidR="00AC01C0" w:rsidRPr="00692A71" w:rsidRDefault="00AC01C0" w:rsidP="007261A1">
            <w:pPr>
              <w:rPr>
                <w:color w:val="000000" w:themeColor="text1"/>
              </w:rPr>
            </w:pPr>
            <w:r w:rsidRPr="00692A71">
              <w:rPr>
                <w:color w:val="000000" w:themeColor="text1"/>
              </w:rPr>
              <w:t>一辆车有</w:t>
            </w:r>
            <w:r w:rsidRPr="00692A71">
              <w:rPr>
                <w:color w:val="000000" w:themeColor="text1"/>
              </w:rPr>
              <w:t>9</w:t>
            </w:r>
            <w:r w:rsidRPr="00692A71">
              <w:rPr>
                <w:color w:val="000000" w:themeColor="text1"/>
              </w:rPr>
              <w:t>个</w:t>
            </w:r>
            <w:r w:rsidRPr="00692A71">
              <w:rPr>
                <w:color w:val="000000" w:themeColor="text1"/>
              </w:rPr>
              <w:t>4</w:t>
            </w:r>
            <w:r w:rsidRPr="00692A71">
              <w:rPr>
                <w:color w:val="000000" w:themeColor="text1"/>
              </w:rPr>
              <w:t>人座的隔间，现在要安排座位，使得总满意度最大。乘客分成了不相交的</w:t>
            </w:r>
            <w:r w:rsidRPr="00692A71">
              <w:rPr>
                <w:color w:val="000000" w:themeColor="text1"/>
              </w:rPr>
              <w:t>1~4</w:t>
            </w:r>
            <w:r w:rsidRPr="00692A71">
              <w:rPr>
                <w:color w:val="000000" w:themeColor="text1"/>
              </w:rPr>
              <w:t>人小组，</w:t>
            </w:r>
            <w:r w:rsidR="00C91B34">
              <w:rPr>
                <w:color w:val="000000" w:themeColor="text1"/>
              </w:rPr>
              <w:t>若</w:t>
            </w:r>
            <w:r w:rsidRPr="00692A71">
              <w:rPr>
                <w:color w:val="000000" w:themeColor="text1"/>
              </w:rPr>
              <w:t>有</w:t>
            </w:r>
            <w:r w:rsidRPr="00692A71">
              <w:rPr>
                <w:color w:val="000000" w:themeColor="text1"/>
              </w:rPr>
              <w:t>i</w:t>
            </w:r>
            <w:r w:rsidRPr="00692A71">
              <w:rPr>
                <w:color w:val="000000" w:themeColor="text1"/>
              </w:rPr>
              <w:t>个来自同一小组的人分在同一个隔间，他们的满意度为</w:t>
            </w:r>
            <w:r w:rsidRPr="00692A71">
              <w:rPr>
                <w:color w:val="000000" w:themeColor="text1"/>
              </w:rPr>
              <w:t>i*(i-1)*c</w:t>
            </w:r>
            <w:r w:rsidRPr="00692A71">
              <w:rPr>
                <w:color w:val="000000" w:themeColor="text1"/>
              </w:rPr>
              <w:t>，</w:t>
            </w:r>
            <w:r w:rsidRPr="00692A71">
              <w:rPr>
                <w:color w:val="000000" w:themeColor="text1"/>
              </w:rPr>
              <w:t>c</w:t>
            </w:r>
            <w:r w:rsidRPr="00692A71">
              <w:rPr>
                <w:color w:val="000000" w:themeColor="text1"/>
              </w:rPr>
              <w:t>是一个小组相关的系数。</w:t>
            </w:r>
            <w:r w:rsidRPr="00692A71">
              <w:rPr>
                <w:rFonts w:hint="eastAsia"/>
                <w:color w:val="000000" w:themeColor="text1"/>
              </w:rPr>
              <w:t>求最大满意度。</w:t>
            </w:r>
          </w:p>
        </w:tc>
      </w:tr>
      <w:tr w:rsidR="00AC01C0" w:rsidRPr="00692A71" w14:paraId="4F50E21D" w14:textId="77777777" w:rsidTr="008E18E5">
        <w:trPr>
          <w:trHeight w:val="1265"/>
          <w:jc w:val="center"/>
        </w:trPr>
        <w:tc>
          <w:tcPr>
            <w:tcW w:w="1704" w:type="dxa"/>
            <w:shd w:val="clear" w:color="auto" w:fill="CCCCCC"/>
            <w:vAlign w:val="center"/>
          </w:tcPr>
          <w:p w14:paraId="3DCCBBFB" w14:textId="77777777" w:rsidR="00AC01C0" w:rsidRPr="00692A71" w:rsidRDefault="00AC01C0" w:rsidP="007261A1">
            <w:pPr>
              <w:rPr>
                <w:color w:val="000000" w:themeColor="text1"/>
              </w:rPr>
            </w:pPr>
            <w:r w:rsidRPr="00692A71">
              <w:rPr>
                <w:rFonts w:hint="eastAsia"/>
                <w:color w:val="000000" w:themeColor="text1"/>
              </w:rPr>
              <w:t>算</w:t>
            </w:r>
          </w:p>
          <w:p w14:paraId="7254632C" w14:textId="77777777" w:rsidR="00AC01C0" w:rsidRPr="00692A71" w:rsidRDefault="00AC01C0" w:rsidP="007261A1">
            <w:pPr>
              <w:rPr>
                <w:color w:val="000000" w:themeColor="text1"/>
              </w:rPr>
            </w:pPr>
            <w:r w:rsidRPr="00692A71">
              <w:rPr>
                <w:rFonts w:hint="eastAsia"/>
                <w:color w:val="000000" w:themeColor="text1"/>
              </w:rPr>
              <w:t>法</w:t>
            </w:r>
          </w:p>
          <w:p w14:paraId="2A6D8AC4" w14:textId="77777777" w:rsidR="00AC01C0" w:rsidRPr="00692A71" w:rsidRDefault="00AC01C0" w:rsidP="007261A1">
            <w:pPr>
              <w:rPr>
                <w:color w:val="000000" w:themeColor="text1"/>
              </w:rPr>
            </w:pPr>
            <w:r w:rsidRPr="00692A71">
              <w:rPr>
                <w:rFonts w:hint="eastAsia"/>
                <w:color w:val="000000" w:themeColor="text1"/>
              </w:rPr>
              <w:t>讨</w:t>
            </w:r>
          </w:p>
          <w:p w14:paraId="47715DBD"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44280B93" w14:textId="248D261B" w:rsidR="00AC01C0" w:rsidRPr="00692A71" w:rsidRDefault="00AC01C0" w:rsidP="007261A1">
            <w:pPr>
              <w:rPr>
                <w:color w:val="000000" w:themeColor="text1"/>
              </w:rPr>
            </w:pPr>
            <w:r w:rsidRPr="00692A71">
              <w:rPr>
                <w:color w:val="000000" w:themeColor="text1"/>
              </w:rPr>
              <w:t>1</w:t>
            </w:r>
            <w:r w:rsidRPr="00692A71">
              <w:rPr>
                <w:color w:val="000000" w:themeColor="text1"/>
              </w:rPr>
              <w:t>个人的满意度总是</w:t>
            </w:r>
            <w:r w:rsidRPr="00692A71">
              <w:rPr>
                <w:color w:val="000000" w:themeColor="text1"/>
              </w:rPr>
              <w:t>0</w:t>
            </w:r>
            <w:r w:rsidRPr="00692A71">
              <w:rPr>
                <w:color w:val="000000" w:themeColor="text1"/>
              </w:rPr>
              <w:t>的，所以别人都安排好后，最后随便塞就好了。</w:t>
            </w:r>
            <w:r w:rsidRPr="00692A71">
              <w:rPr>
                <w:color w:val="000000" w:themeColor="text1"/>
              </w:rPr>
              <w:t>4</w:t>
            </w:r>
            <w:r w:rsidRPr="00692A71">
              <w:rPr>
                <w:color w:val="000000" w:themeColor="text1"/>
              </w:rPr>
              <w:t>个人的隔间有价值的安排方案无非是</w:t>
            </w:r>
            <w:r w:rsidRPr="00692A71">
              <w:rPr>
                <w:color w:val="000000" w:themeColor="text1"/>
              </w:rPr>
              <w:t>2+2</w:t>
            </w:r>
            <w:r w:rsidRPr="00692A71">
              <w:rPr>
                <w:rFonts w:hint="eastAsia"/>
                <w:color w:val="000000" w:themeColor="text1"/>
              </w:rPr>
              <w:t>/</w:t>
            </w:r>
            <w:r w:rsidRPr="00692A71">
              <w:rPr>
                <w:color w:val="000000" w:themeColor="text1"/>
              </w:rPr>
              <w:t>3</w:t>
            </w:r>
            <w:r w:rsidRPr="00692A71">
              <w:rPr>
                <w:rFonts w:hint="eastAsia"/>
                <w:color w:val="000000" w:themeColor="text1"/>
              </w:rPr>
              <w:t>/</w:t>
            </w:r>
            <w:r w:rsidRPr="00692A71">
              <w:rPr>
                <w:color w:val="000000" w:themeColor="text1"/>
              </w:rPr>
              <w:t>4</w:t>
            </w:r>
            <w:r w:rsidRPr="00692A71">
              <w:rPr>
                <w:color w:val="000000" w:themeColor="text1"/>
              </w:rPr>
              <w:t>。</w:t>
            </w:r>
            <w:r w:rsidRPr="00692A71">
              <w:rPr>
                <w:color w:val="000000" w:themeColor="text1"/>
              </w:rPr>
              <w:t>3</w:t>
            </w:r>
            <w:r w:rsidRPr="00692A71">
              <w:rPr>
                <w:color w:val="000000" w:themeColor="text1"/>
              </w:rPr>
              <w:t>个人的小组要么在一起，要么拆成</w:t>
            </w:r>
            <w:r w:rsidRPr="00692A71">
              <w:rPr>
                <w:color w:val="000000" w:themeColor="text1"/>
              </w:rPr>
              <w:t>2+1</w:t>
            </w:r>
            <w:r w:rsidRPr="00692A71">
              <w:rPr>
                <w:color w:val="000000" w:themeColor="text1"/>
              </w:rPr>
              <w:t>或</w:t>
            </w:r>
            <w:r w:rsidRPr="00692A71">
              <w:rPr>
                <w:color w:val="000000" w:themeColor="text1"/>
              </w:rPr>
              <w:t>1+1+1</w:t>
            </w:r>
            <w:r w:rsidRPr="00692A71">
              <w:rPr>
                <w:color w:val="000000" w:themeColor="text1"/>
              </w:rPr>
              <w:t>；</w:t>
            </w:r>
            <w:r w:rsidRPr="00692A71">
              <w:rPr>
                <w:color w:val="000000" w:themeColor="text1"/>
              </w:rPr>
              <w:t>4</w:t>
            </w:r>
            <w:r w:rsidRPr="00692A71">
              <w:rPr>
                <w:color w:val="000000" w:themeColor="text1"/>
              </w:rPr>
              <w:t>个人的小组要么在一起，要么拆成</w:t>
            </w:r>
            <w:r w:rsidRPr="00692A71">
              <w:rPr>
                <w:color w:val="000000" w:themeColor="text1"/>
              </w:rPr>
              <w:t>2+1+1</w:t>
            </w:r>
            <w:r w:rsidRPr="00692A71">
              <w:rPr>
                <w:color w:val="000000" w:themeColor="text1"/>
              </w:rPr>
              <w:t>或</w:t>
            </w:r>
            <w:r w:rsidRPr="00692A71">
              <w:rPr>
                <w:color w:val="000000" w:themeColor="text1"/>
              </w:rPr>
              <w:t>1+1+1+1</w:t>
            </w:r>
            <w:r w:rsidRPr="00692A71">
              <w:rPr>
                <w:color w:val="000000" w:themeColor="text1"/>
              </w:rPr>
              <w:t>，</w:t>
            </w:r>
            <w:r w:rsidRPr="00692A71">
              <w:rPr>
                <w:color w:val="000000" w:themeColor="text1"/>
              </w:rPr>
              <w:t>3+1</w:t>
            </w:r>
            <w:r w:rsidRPr="00692A71">
              <w:rPr>
                <w:color w:val="000000" w:themeColor="text1"/>
              </w:rPr>
              <w:t>和</w:t>
            </w:r>
            <w:r w:rsidRPr="00692A71">
              <w:rPr>
                <w:color w:val="000000" w:themeColor="text1"/>
              </w:rPr>
              <w:t>2+2</w:t>
            </w:r>
            <w:r w:rsidRPr="00692A71">
              <w:rPr>
                <w:color w:val="000000" w:themeColor="text1"/>
              </w:rPr>
              <w:t>都不会是最优解；且</w:t>
            </w:r>
            <w:r w:rsidRPr="00692A71">
              <w:rPr>
                <w:color w:val="000000" w:themeColor="text1"/>
              </w:rPr>
              <w:t>3/4</w:t>
            </w:r>
            <w:r w:rsidRPr="00692A71">
              <w:rPr>
                <w:color w:val="000000" w:themeColor="text1"/>
              </w:rPr>
              <w:t>个人的小组里都最多只有一个拆出了</w:t>
            </w:r>
            <w:r w:rsidRPr="00692A71">
              <w:rPr>
                <w:color w:val="000000" w:themeColor="text1"/>
              </w:rPr>
              <w:t>2</w:t>
            </w:r>
            <w:r w:rsidRPr="00692A71">
              <w:rPr>
                <w:color w:val="000000" w:themeColor="text1"/>
              </w:rPr>
              <w:t>；而且把系数高的安排在一起，系数低的拆开，满意度更大。所以只要枚举</w:t>
            </w:r>
            <w:r w:rsidRPr="00692A71">
              <w:rPr>
                <w:color w:val="000000" w:themeColor="text1"/>
              </w:rPr>
              <w:t>3</w:t>
            </w:r>
            <w:r w:rsidRPr="00692A71">
              <w:rPr>
                <w:color w:val="000000" w:themeColor="text1"/>
              </w:rPr>
              <w:t>和</w:t>
            </w:r>
            <w:r w:rsidRPr="00692A71">
              <w:rPr>
                <w:color w:val="000000" w:themeColor="text1"/>
              </w:rPr>
              <w:t>4</w:t>
            </w:r>
            <w:r w:rsidRPr="00692A71">
              <w:rPr>
                <w:color w:val="000000" w:themeColor="text1"/>
              </w:rPr>
              <w:t>有多少组在一起，然后贪心就可以了。</w:t>
            </w:r>
          </w:p>
        </w:tc>
      </w:tr>
      <w:tr w:rsidR="00AC01C0" w:rsidRPr="00692A71" w14:paraId="1F7FE208" w14:textId="77777777" w:rsidTr="008E18E5">
        <w:trPr>
          <w:trHeight w:val="450"/>
          <w:jc w:val="center"/>
        </w:trPr>
        <w:tc>
          <w:tcPr>
            <w:tcW w:w="1704" w:type="dxa"/>
            <w:shd w:val="clear" w:color="auto" w:fill="CCCCCC"/>
            <w:vAlign w:val="center"/>
          </w:tcPr>
          <w:p w14:paraId="6CFF58F6"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1B04BAD3" w14:textId="77777777" w:rsidR="00AC01C0" w:rsidRPr="00692A71" w:rsidRDefault="00AC01C0" w:rsidP="007261A1">
            <w:pPr>
              <w:rPr>
                <w:color w:val="000000" w:themeColor="text1"/>
              </w:rPr>
            </w:pPr>
          </w:p>
        </w:tc>
      </w:tr>
    </w:tbl>
    <w:p w14:paraId="080F1B49" w14:textId="77777777" w:rsidR="00AC01C0" w:rsidRPr="00692A71" w:rsidRDefault="00AC01C0" w:rsidP="007261A1">
      <w:pPr>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2183"/>
        <w:gridCol w:w="4635"/>
      </w:tblGrid>
      <w:tr w:rsidR="00AC01C0" w:rsidRPr="00692A71" w14:paraId="7689122C" w14:textId="77777777" w:rsidTr="008E18E5">
        <w:trPr>
          <w:trHeight w:val="387"/>
          <w:jc w:val="center"/>
        </w:trPr>
        <w:tc>
          <w:tcPr>
            <w:tcW w:w="1704" w:type="dxa"/>
            <w:shd w:val="clear" w:color="auto" w:fill="CCCCCC"/>
            <w:vAlign w:val="center"/>
          </w:tcPr>
          <w:p w14:paraId="469672D8" w14:textId="77777777" w:rsidR="00AC01C0" w:rsidRPr="00692A71" w:rsidRDefault="00AC01C0" w:rsidP="007261A1">
            <w:pPr>
              <w:rPr>
                <w:color w:val="000000" w:themeColor="text1"/>
              </w:rPr>
            </w:pPr>
            <w:r w:rsidRPr="00692A71">
              <w:rPr>
                <w:rFonts w:hint="eastAsia"/>
                <w:color w:val="000000" w:themeColor="text1"/>
              </w:rPr>
              <w:t>题目来源</w:t>
            </w:r>
          </w:p>
        </w:tc>
        <w:tc>
          <w:tcPr>
            <w:tcW w:w="2183" w:type="dxa"/>
            <w:shd w:val="clear" w:color="auto" w:fill="CCCCCC"/>
            <w:vAlign w:val="center"/>
          </w:tcPr>
          <w:p w14:paraId="14C0B292" w14:textId="77777777" w:rsidR="00AC01C0" w:rsidRPr="00692A71" w:rsidRDefault="00AC01C0" w:rsidP="007261A1">
            <w:pPr>
              <w:rPr>
                <w:color w:val="000000" w:themeColor="text1"/>
              </w:rPr>
            </w:pPr>
            <w:r w:rsidRPr="00692A71">
              <w:rPr>
                <w:rFonts w:hint="eastAsia"/>
                <w:color w:val="000000" w:themeColor="text1"/>
              </w:rPr>
              <w:t>题目名称</w:t>
            </w:r>
          </w:p>
        </w:tc>
        <w:tc>
          <w:tcPr>
            <w:tcW w:w="4635" w:type="dxa"/>
            <w:shd w:val="clear" w:color="auto" w:fill="CCCCCC"/>
            <w:vAlign w:val="center"/>
          </w:tcPr>
          <w:p w14:paraId="3F8F464F" w14:textId="77777777" w:rsidR="00AC01C0" w:rsidRPr="00692A71" w:rsidRDefault="00AC01C0" w:rsidP="007261A1">
            <w:pPr>
              <w:rPr>
                <w:color w:val="000000" w:themeColor="text1"/>
              </w:rPr>
            </w:pPr>
            <w:r w:rsidRPr="00692A71">
              <w:rPr>
                <w:rFonts w:hint="eastAsia"/>
                <w:color w:val="000000" w:themeColor="text1"/>
              </w:rPr>
              <w:t>题目大意</w:t>
            </w:r>
          </w:p>
        </w:tc>
      </w:tr>
      <w:tr w:rsidR="00AC01C0" w:rsidRPr="00692A71" w14:paraId="71E9C366" w14:textId="77777777" w:rsidTr="008E18E5">
        <w:trPr>
          <w:trHeight w:val="756"/>
          <w:jc w:val="center"/>
        </w:trPr>
        <w:tc>
          <w:tcPr>
            <w:tcW w:w="1704" w:type="dxa"/>
            <w:vAlign w:val="center"/>
          </w:tcPr>
          <w:p w14:paraId="038B1B26" w14:textId="77777777" w:rsidR="00AC01C0" w:rsidRPr="00692A71" w:rsidRDefault="00AC01C0" w:rsidP="007261A1">
            <w:pPr>
              <w:rPr>
                <w:color w:val="000000" w:themeColor="text1"/>
              </w:rPr>
            </w:pPr>
            <w:r w:rsidRPr="00692A71">
              <w:rPr>
                <w:rFonts w:hint="eastAsia"/>
                <w:color w:val="000000" w:themeColor="text1"/>
              </w:rPr>
              <w:t>ZOJ2704 ASC10</w:t>
            </w:r>
          </w:p>
        </w:tc>
        <w:tc>
          <w:tcPr>
            <w:tcW w:w="2183" w:type="dxa"/>
            <w:vAlign w:val="center"/>
          </w:tcPr>
          <w:p w14:paraId="0A9D2958" w14:textId="77777777" w:rsidR="00AC01C0" w:rsidRPr="00692A71" w:rsidRDefault="00AC01C0" w:rsidP="007261A1">
            <w:pPr>
              <w:rPr>
                <w:color w:val="000000" w:themeColor="text1"/>
              </w:rPr>
            </w:pPr>
            <w:r w:rsidRPr="00692A71">
              <w:rPr>
                <w:rFonts w:hint="eastAsia"/>
                <w:color w:val="000000" w:themeColor="text1"/>
              </w:rPr>
              <w:t>Brackets</w:t>
            </w:r>
          </w:p>
        </w:tc>
        <w:tc>
          <w:tcPr>
            <w:tcW w:w="4635" w:type="dxa"/>
            <w:vAlign w:val="center"/>
          </w:tcPr>
          <w:p w14:paraId="406B5D5E" w14:textId="55FBAAE1" w:rsidR="00AC01C0" w:rsidRPr="00692A71" w:rsidRDefault="00AC01C0" w:rsidP="007261A1">
            <w:pPr>
              <w:rPr>
                <w:color w:val="000000" w:themeColor="text1"/>
              </w:rPr>
            </w:pPr>
            <w:r w:rsidRPr="00692A71">
              <w:rPr>
                <w:color w:val="000000" w:themeColor="text1"/>
              </w:rPr>
              <w:t>给定一个只含</w:t>
            </w:r>
            <w:r w:rsidRPr="00692A71">
              <w:rPr>
                <w:color w:val="000000" w:themeColor="text1"/>
              </w:rPr>
              <w:t>()[]</w:t>
            </w:r>
            <w:r w:rsidRPr="00692A71">
              <w:rPr>
                <w:color w:val="000000" w:themeColor="text1"/>
              </w:rPr>
              <w:t>的字符串，问其中最长的合法字串是什么。</w:t>
            </w:r>
          </w:p>
        </w:tc>
      </w:tr>
      <w:tr w:rsidR="00AC01C0" w:rsidRPr="00692A71" w14:paraId="5F9B9460" w14:textId="77777777" w:rsidTr="008E18E5">
        <w:trPr>
          <w:trHeight w:val="1265"/>
          <w:jc w:val="center"/>
        </w:trPr>
        <w:tc>
          <w:tcPr>
            <w:tcW w:w="1704" w:type="dxa"/>
            <w:shd w:val="clear" w:color="auto" w:fill="CCCCCC"/>
            <w:vAlign w:val="center"/>
          </w:tcPr>
          <w:p w14:paraId="2FFA219B" w14:textId="77777777" w:rsidR="00AC01C0" w:rsidRPr="00692A71" w:rsidRDefault="00AC01C0" w:rsidP="007261A1">
            <w:pPr>
              <w:rPr>
                <w:color w:val="000000" w:themeColor="text1"/>
              </w:rPr>
            </w:pPr>
            <w:r w:rsidRPr="00692A71">
              <w:rPr>
                <w:rFonts w:hint="eastAsia"/>
                <w:color w:val="000000" w:themeColor="text1"/>
              </w:rPr>
              <w:t>算</w:t>
            </w:r>
          </w:p>
          <w:p w14:paraId="29E81366" w14:textId="77777777" w:rsidR="00AC01C0" w:rsidRPr="00692A71" w:rsidRDefault="00AC01C0" w:rsidP="007261A1">
            <w:pPr>
              <w:rPr>
                <w:color w:val="000000" w:themeColor="text1"/>
              </w:rPr>
            </w:pPr>
            <w:r w:rsidRPr="00692A71">
              <w:rPr>
                <w:rFonts w:hint="eastAsia"/>
                <w:color w:val="000000" w:themeColor="text1"/>
              </w:rPr>
              <w:t>法</w:t>
            </w:r>
          </w:p>
          <w:p w14:paraId="473CEC99" w14:textId="77777777" w:rsidR="00AC01C0" w:rsidRPr="00692A71" w:rsidRDefault="00AC01C0" w:rsidP="007261A1">
            <w:pPr>
              <w:rPr>
                <w:color w:val="000000" w:themeColor="text1"/>
              </w:rPr>
            </w:pPr>
            <w:r w:rsidRPr="00692A71">
              <w:rPr>
                <w:rFonts w:hint="eastAsia"/>
                <w:color w:val="000000" w:themeColor="text1"/>
              </w:rPr>
              <w:t>讨</w:t>
            </w:r>
          </w:p>
          <w:p w14:paraId="074D7A6F"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4449D5CB" w14:textId="32D7681C" w:rsidR="00AC01C0" w:rsidRPr="00692A71" w:rsidRDefault="00AC01C0" w:rsidP="007261A1">
            <w:pPr>
              <w:rPr>
                <w:color w:val="000000" w:themeColor="text1"/>
              </w:rPr>
            </w:pPr>
            <w:r w:rsidRPr="00692A71">
              <w:rPr>
                <w:color w:val="000000" w:themeColor="text1"/>
              </w:rPr>
              <w:t>用一个</w:t>
            </w:r>
            <w:r w:rsidRPr="00692A71">
              <w:rPr>
                <w:color w:val="000000" w:themeColor="text1"/>
              </w:rPr>
              <w:t>sub[]</w:t>
            </w:r>
            <w:r w:rsidRPr="00692A71">
              <w:rPr>
                <w:color w:val="000000" w:themeColor="text1"/>
              </w:rPr>
              <w:t>记录匹配成功的序列</w:t>
            </w:r>
            <w:r w:rsidRPr="00692A71">
              <w:rPr>
                <w:rFonts w:hint="eastAsia"/>
                <w:color w:val="000000" w:themeColor="text1"/>
              </w:rPr>
              <w:t>，</w:t>
            </w:r>
            <w:r w:rsidRPr="00692A71">
              <w:rPr>
                <w:color w:val="000000" w:themeColor="text1"/>
              </w:rPr>
              <w:t>从中查找最长的序列</w:t>
            </w:r>
            <w:r w:rsidRPr="00692A71">
              <w:rPr>
                <w:rFonts w:hint="eastAsia"/>
                <w:color w:val="000000" w:themeColor="text1"/>
              </w:rPr>
              <w:t>，然</w:t>
            </w:r>
            <w:r w:rsidRPr="00692A71">
              <w:rPr>
                <w:color w:val="000000" w:themeColor="text1"/>
              </w:rPr>
              <w:t>后输出对应的字符串序列即可</w:t>
            </w:r>
            <w:r w:rsidRPr="00692A71">
              <w:rPr>
                <w:color w:val="000000" w:themeColor="text1"/>
              </w:rPr>
              <w:t> </w:t>
            </w:r>
            <w:r w:rsidRPr="00692A71">
              <w:rPr>
                <w:rFonts w:hint="eastAsia"/>
                <w:color w:val="000000" w:themeColor="text1"/>
              </w:rPr>
              <w:t>。这样</w:t>
            </w:r>
            <w:r w:rsidRPr="00692A71">
              <w:rPr>
                <w:color w:val="000000" w:themeColor="text1"/>
              </w:rPr>
              <w:t>可以</w:t>
            </w:r>
            <w:r w:rsidRPr="00692A71">
              <w:rPr>
                <w:rFonts w:hint="eastAsia"/>
                <w:color w:val="000000" w:themeColor="text1"/>
              </w:rPr>
              <w:t>较</w:t>
            </w:r>
            <w:r w:rsidRPr="00692A71">
              <w:rPr>
                <w:color w:val="000000" w:themeColor="text1"/>
              </w:rPr>
              <w:t>好的处理形如</w:t>
            </w:r>
            <w:r w:rsidRPr="00692A71">
              <w:rPr>
                <w:color w:val="000000" w:themeColor="text1"/>
              </w:rPr>
              <w:t>[()()][]</w:t>
            </w:r>
            <w:r w:rsidRPr="00692A71">
              <w:rPr>
                <w:color w:val="000000" w:themeColor="text1"/>
              </w:rPr>
              <w:t>的序列</w:t>
            </w:r>
            <w:r w:rsidRPr="00692A71">
              <w:rPr>
                <w:rFonts w:hint="eastAsia"/>
                <w:color w:val="000000" w:themeColor="text1"/>
              </w:rPr>
              <w:t>。</w:t>
            </w:r>
          </w:p>
        </w:tc>
      </w:tr>
      <w:tr w:rsidR="00AC01C0" w:rsidRPr="00692A71" w14:paraId="028E8B69" w14:textId="77777777" w:rsidTr="008E18E5">
        <w:trPr>
          <w:trHeight w:val="450"/>
          <w:jc w:val="center"/>
        </w:trPr>
        <w:tc>
          <w:tcPr>
            <w:tcW w:w="1704" w:type="dxa"/>
            <w:shd w:val="clear" w:color="auto" w:fill="CCCCCC"/>
            <w:vAlign w:val="center"/>
          </w:tcPr>
          <w:p w14:paraId="6E981996"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5C1A9337" w14:textId="77777777" w:rsidR="00AC01C0" w:rsidRPr="00692A71" w:rsidRDefault="00AC01C0" w:rsidP="007261A1">
            <w:pPr>
              <w:rPr>
                <w:color w:val="000000" w:themeColor="text1"/>
              </w:rPr>
            </w:pPr>
          </w:p>
        </w:tc>
      </w:tr>
      <w:tr w:rsidR="00AC01C0" w:rsidRPr="00692A71" w14:paraId="26B27A23" w14:textId="77777777" w:rsidTr="008E18E5">
        <w:trPr>
          <w:trHeight w:val="756"/>
          <w:jc w:val="center"/>
        </w:trPr>
        <w:tc>
          <w:tcPr>
            <w:tcW w:w="1704" w:type="dxa"/>
            <w:vAlign w:val="center"/>
          </w:tcPr>
          <w:p w14:paraId="3186FA3C" w14:textId="77777777" w:rsidR="00AC01C0" w:rsidRPr="00692A71" w:rsidRDefault="00AC01C0" w:rsidP="007261A1">
            <w:pPr>
              <w:rPr>
                <w:color w:val="000000" w:themeColor="text1"/>
              </w:rPr>
            </w:pPr>
            <w:r w:rsidRPr="00692A71">
              <w:rPr>
                <w:rFonts w:hint="eastAsia"/>
                <w:color w:val="000000" w:themeColor="text1"/>
              </w:rPr>
              <w:t>ZOJ2705 ASC10</w:t>
            </w:r>
          </w:p>
        </w:tc>
        <w:tc>
          <w:tcPr>
            <w:tcW w:w="2183" w:type="dxa"/>
            <w:vAlign w:val="center"/>
          </w:tcPr>
          <w:p w14:paraId="223AA764" w14:textId="77777777" w:rsidR="00AC01C0" w:rsidRPr="00692A71" w:rsidRDefault="00AC01C0" w:rsidP="007261A1">
            <w:pPr>
              <w:rPr>
                <w:color w:val="000000" w:themeColor="text1"/>
              </w:rPr>
            </w:pPr>
            <w:r w:rsidRPr="00692A71">
              <w:rPr>
                <w:rFonts w:hint="eastAsia"/>
                <w:color w:val="000000" w:themeColor="text1"/>
              </w:rPr>
              <w:t>Dividing a Chocolate</w:t>
            </w:r>
          </w:p>
        </w:tc>
        <w:tc>
          <w:tcPr>
            <w:tcW w:w="4635" w:type="dxa"/>
            <w:vAlign w:val="center"/>
          </w:tcPr>
          <w:p w14:paraId="5BF0246E" w14:textId="0CC1C301" w:rsidR="00AC01C0" w:rsidRPr="00692A71" w:rsidRDefault="00AC01C0" w:rsidP="007261A1">
            <w:pPr>
              <w:rPr>
                <w:color w:val="000000" w:themeColor="text1"/>
              </w:rPr>
            </w:pPr>
            <w:r w:rsidRPr="00692A71">
              <w:rPr>
                <w:color w:val="000000" w:themeColor="text1"/>
              </w:rPr>
              <w:t>给定一个</w:t>
            </w:r>
            <w:r w:rsidRPr="00692A71">
              <w:rPr>
                <w:color w:val="000000" w:themeColor="text1"/>
              </w:rPr>
              <w:t>m*n</w:t>
            </w:r>
            <w:r w:rsidRPr="00692A71">
              <w:rPr>
                <w:color w:val="000000" w:themeColor="text1"/>
              </w:rPr>
              <w:t>的矩形，初始可以沿任意的整数位置分成两个矩形。然后始终让大矩形减小矩形，直到两个矩形相等，目标是最后的矩形面积最小。中间不能出现一个矩形大面积大于另一个的两倍的情况。</w:t>
            </w:r>
            <w:r w:rsidRPr="00692A71">
              <w:rPr>
                <w:rFonts w:hint="eastAsia"/>
                <w:color w:val="000000" w:themeColor="text1"/>
              </w:rPr>
              <w:t>m,n &lt; 1e9</w:t>
            </w:r>
          </w:p>
        </w:tc>
      </w:tr>
      <w:tr w:rsidR="00AC01C0" w:rsidRPr="00692A71" w14:paraId="0C628EF1" w14:textId="77777777" w:rsidTr="008E18E5">
        <w:trPr>
          <w:trHeight w:val="1265"/>
          <w:jc w:val="center"/>
        </w:trPr>
        <w:tc>
          <w:tcPr>
            <w:tcW w:w="1704" w:type="dxa"/>
            <w:shd w:val="clear" w:color="auto" w:fill="CCCCCC"/>
            <w:vAlign w:val="center"/>
          </w:tcPr>
          <w:p w14:paraId="280452F4" w14:textId="77777777" w:rsidR="00AC01C0" w:rsidRPr="00692A71" w:rsidRDefault="00AC01C0" w:rsidP="007261A1">
            <w:pPr>
              <w:rPr>
                <w:color w:val="000000" w:themeColor="text1"/>
              </w:rPr>
            </w:pPr>
            <w:r w:rsidRPr="00692A71">
              <w:rPr>
                <w:rFonts w:hint="eastAsia"/>
                <w:color w:val="000000" w:themeColor="text1"/>
              </w:rPr>
              <w:t>算</w:t>
            </w:r>
          </w:p>
          <w:p w14:paraId="48EF23FF" w14:textId="77777777" w:rsidR="00AC01C0" w:rsidRPr="00692A71" w:rsidRDefault="00AC01C0" w:rsidP="007261A1">
            <w:pPr>
              <w:rPr>
                <w:color w:val="000000" w:themeColor="text1"/>
              </w:rPr>
            </w:pPr>
            <w:r w:rsidRPr="00692A71">
              <w:rPr>
                <w:rFonts w:hint="eastAsia"/>
                <w:color w:val="000000" w:themeColor="text1"/>
              </w:rPr>
              <w:t>法</w:t>
            </w:r>
          </w:p>
          <w:p w14:paraId="1944C0CF" w14:textId="77777777" w:rsidR="00AC01C0" w:rsidRPr="00692A71" w:rsidRDefault="00AC01C0" w:rsidP="007261A1">
            <w:pPr>
              <w:rPr>
                <w:color w:val="000000" w:themeColor="text1"/>
              </w:rPr>
            </w:pPr>
            <w:r w:rsidRPr="00692A71">
              <w:rPr>
                <w:rFonts w:hint="eastAsia"/>
                <w:color w:val="000000" w:themeColor="text1"/>
              </w:rPr>
              <w:t>讨</w:t>
            </w:r>
          </w:p>
          <w:p w14:paraId="7DA59080"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53A56D65" w14:textId="2F0A914A" w:rsidR="00AC01C0" w:rsidRPr="00692A71" w:rsidRDefault="00AC01C0" w:rsidP="007261A1">
            <w:pPr>
              <w:rPr>
                <w:color w:val="000000" w:themeColor="text1"/>
              </w:rPr>
            </w:pPr>
            <w:r w:rsidRPr="00692A71">
              <w:rPr>
                <w:rFonts w:hint="eastAsia"/>
                <w:color w:val="000000" w:themeColor="text1"/>
              </w:rPr>
              <w:t>若</w:t>
            </w:r>
            <w:r w:rsidRPr="00692A71">
              <w:rPr>
                <w:color w:val="000000" w:themeColor="text1"/>
              </w:rPr>
              <w:t>最后是两个</w:t>
            </w:r>
            <w:r w:rsidRPr="00692A71">
              <w:rPr>
                <w:color w:val="000000" w:themeColor="text1"/>
              </w:rPr>
              <w:t>a*b</w:t>
            </w:r>
            <w:r w:rsidRPr="00692A71">
              <w:rPr>
                <w:color w:val="000000" w:themeColor="text1"/>
              </w:rPr>
              <w:t>的矩形，那么我们也可以反过来推出之前较大的那个矩形依次是</w:t>
            </w:r>
            <w:r w:rsidRPr="00692A71">
              <w:rPr>
                <w:color w:val="000000" w:themeColor="text1"/>
              </w:rPr>
              <w:t>2a*b,3a*b,5a*b,8a*b …</w:t>
            </w:r>
            <w:r w:rsidRPr="00692A71">
              <w:rPr>
                <w:color w:val="000000" w:themeColor="text1"/>
              </w:rPr>
              <w:t>系数为</w:t>
            </w:r>
            <w:r w:rsidRPr="00692A71">
              <w:rPr>
                <w:color w:val="000000" w:themeColor="text1"/>
              </w:rPr>
              <w:t>Fibonacci</w:t>
            </w:r>
            <w:r w:rsidRPr="00692A71">
              <w:rPr>
                <w:color w:val="000000" w:themeColor="text1"/>
              </w:rPr>
              <w:t>数列</w:t>
            </w:r>
            <w:r w:rsidRPr="00692A71">
              <w:rPr>
                <w:rFonts w:hint="eastAsia"/>
                <w:color w:val="000000" w:themeColor="text1"/>
              </w:rPr>
              <w:t>。则我们</w:t>
            </w:r>
            <w:r w:rsidRPr="00692A71">
              <w:rPr>
                <w:color w:val="000000" w:themeColor="text1"/>
              </w:rPr>
              <w:t>要找最大的</w:t>
            </w:r>
            <w:r w:rsidRPr="00692A71">
              <w:rPr>
                <w:color w:val="000000" w:themeColor="text1"/>
              </w:rPr>
              <w:t>Fibonacci</w:t>
            </w:r>
            <w:r w:rsidRPr="00692A71">
              <w:rPr>
                <w:color w:val="000000" w:themeColor="text1"/>
              </w:rPr>
              <w:t>数</w:t>
            </w:r>
            <w:r w:rsidRPr="00692A71">
              <w:rPr>
                <w:color w:val="000000" w:themeColor="text1"/>
              </w:rPr>
              <w:t>f</w:t>
            </w:r>
            <w:r w:rsidRPr="00692A71">
              <w:rPr>
                <w:color w:val="000000" w:themeColor="text1"/>
              </w:rPr>
              <w:t>，使得</w:t>
            </w:r>
            <w:r w:rsidRPr="00692A71">
              <w:rPr>
                <w:color w:val="000000" w:themeColor="text1"/>
              </w:rPr>
              <w:t>m%f==0||n%f==0</w:t>
            </w:r>
            <w:r w:rsidRPr="00692A71">
              <w:rPr>
                <w:rFonts w:hint="eastAsia"/>
                <w:color w:val="000000" w:themeColor="text1"/>
              </w:rPr>
              <w:t>，</w:t>
            </w:r>
            <w:r w:rsidRPr="00692A71">
              <w:rPr>
                <w:color w:val="000000" w:themeColor="text1"/>
              </w:rPr>
              <w:t>枚举</w:t>
            </w:r>
            <w:r w:rsidR="00CF3D40">
              <w:rPr>
                <w:color w:val="000000" w:themeColor="text1"/>
              </w:rPr>
              <w:t>f</w:t>
            </w:r>
            <w:r w:rsidRPr="00692A71">
              <w:rPr>
                <w:color w:val="000000" w:themeColor="text1"/>
              </w:rPr>
              <w:t>就可以了，答案</w:t>
            </w:r>
            <w:r w:rsidRPr="00692A71">
              <w:rPr>
                <w:rFonts w:hint="eastAsia"/>
                <w:color w:val="000000" w:themeColor="text1"/>
              </w:rPr>
              <w:t>为</w:t>
            </w:r>
            <w:r w:rsidRPr="00692A71">
              <w:rPr>
                <w:color w:val="000000" w:themeColor="text1"/>
              </w:rPr>
              <w:t>m*n-m*n/f</w:t>
            </w:r>
            <w:r w:rsidRPr="00692A71">
              <w:rPr>
                <w:color w:val="000000" w:themeColor="text1"/>
              </w:rPr>
              <w:t>。</w:t>
            </w:r>
          </w:p>
        </w:tc>
      </w:tr>
      <w:tr w:rsidR="00AC01C0" w:rsidRPr="00692A71" w14:paraId="15C8D56A" w14:textId="77777777" w:rsidTr="008E18E5">
        <w:trPr>
          <w:trHeight w:val="450"/>
          <w:jc w:val="center"/>
        </w:trPr>
        <w:tc>
          <w:tcPr>
            <w:tcW w:w="1704" w:type="dxa"/>
            <w:shd w:val="clear" w:color="auto" w:fill="CCCCCC"/>
            <w:vAlign w:val="center"/>
          </w:tcPr>
          <w:p w14:paraId="3C125F76" w14:textId="25D9C941"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27E4F647" w14:textId="77777777" w:rsidR="00AC01C0" w:rsidRPr="00692A71" w:rsidRDefault="00AC01C0" w:rsidP="007261A1">
            <w:pPr>
              <w:rPr>
                <w:color w:val="000000" w:themeColor="text1"/>
              </w:rPr>
            </w:pPr>
          </w:p>
        </w:tc>
      </w:tr>
      <w:tr w:rsidR="00AC01C0" w:rsidRPr="00692A71" w14:paraId="7A8EA7BF" w14:textId="77777777" w:rsidTr="008E18E5">
        <w:trPr>
          <w:trHeight w:val="756"/>
          <w:jc w:val="center"/>
        </w:trPr>
        <w:tc>
          <w:tcPr>
            <w:tcW w:w="1704" w:type="dxa"/>
            <w:vAlign w:val="center"/>
          </w:tcPr>
          <w:p w14:paraId="54B01242" w14:textId="77777777" w:rsidR="00AC01C0" w:rsidRPr="00692A71" w:rsidRDefault="00AC01C0" w:rsidP="007261A1">
            <w:pPr>
              <w:rPr>
                <w:color w:val="000000" w:themeColor="text1"/>
              </w:rPr>
            </w:pPr>
            <w:r w:rsidRPr="00692A71">
              <w:rPr>
                <w:rFonts w:hint="eastAsia"/>
                <w:color w:val="000000" w:themeColor="text1"/>
              </w:rPr>
              <w:t>ZOJ2706 ASC10</w:t>
            </w:r>
          </w:p>
        </w:tc>
        <w:tc>
          <w:tcPr>
            <w:tcW w:w="2183" w:type="dxa"/>
            <w:vAlign w:val="center"/>
          </w:tcPr>
          <w:p w14:paraId="01B94426" w14:textId="77777777" w:rsidR="00AC01C0" w:rsidRPr="00692A71" w:rsidRDefault="00AC01C0" w:rsidP="007261A1">
            <w:pPr>
              <w:rPr>
                <w:color w:val="000000" w:themeColor="text1"/>
              </w:rPr>
            </w:pPr>
            <w:r w:rsidRPr="00692A71">
              <w:rPr>
                <w:rFonts w:hint="eastAsia"/>
                <w:color w:val="000000" w:themeColor="text1"/>
              </w:rPr>
              <w:t>Thermal Death of the Universe</w:t>
            </w:r>
          </w:p>
        </w:tc>
        <w:tc>
          <w:tcPr>
            <w:tcW w:w="4635" w:type="dxa"/>
            <w:vAlign w:val="center"/>
          </w:tcPr>
          <w:p w14:paraId="08C7F856" w14:textId="0062C61F" w:rsidR="00AC01C0" w:rsidRPr="00692A71" w:rsidRDefault="00AC01C0" w:rsidP="007261A1">
            <w:pPr>
              <w:rPr>
                <w:color w:val="000000" w:themeColor="text1"/>
              </w:rPr>
            </w:pPr>
            <w:r w:rsidRPr="00692A71">
              <w:rPr>
                <w:color w:val="000000" w:themeColor="text1"/>
              </w:rPr>
              <w:t>给定一个长度为</w:t>
            </w:r>
            <w:r w:rsidRPr="00692A71">
              <w:rPr>
                <w:color w:val="000000" w:themeColor="text1"/>
              </w:rPr>
              <w:t>n</w:t>
            </w:r>
            <w:r w:rsidRPr="00692A71">
              <w:rPr>
                <w:color w:val="000000" w:themeColor="text1"/>
              </w:rPr>
              <w:t>的整数序列，进行</w:t>
            </w:r>
            <w:r w:rsidRPr="00692A71">
              <w:rPr>
                <w:color w:val="000000" w:themeColor="text1"/>
              </w:rPr>
              <w:t>m</w:t>
            </w:r>
            <w:r w:rsidRPr="00692A71">
              <w:rPr>
                <w:color w:val="000000" w:themeColor="text1"/>
              </w:rPr>
              <w:t>次区间操作，每次操作就是使得区间内的数等于它们的平均数取整，</w:t>
            </w:r>
            <w:r w:rsidRPr="00692A71">
              <w:rPr>
                <w:rFonts w:hint="eastAsia"/>
                <w:color w:val="000000" w:themeColor="text1"/>
              </w:rPr>
              <w:t>上</w:t>
            </w:r>
            <w:r w:rsidRPr="00692A71">
              <w:rPr>
                <w:rFonts w:hint="eastAsia"/>
                <w:color w:val="000000" w:themeColor="text1"/>
              </w:rPr>
              <w:t>/</w:t>
            </w:r>
            <w:r w:rsidRPr="00692A71">
              <w:rPr>
                <w:rFonts w:hint="eastAsia"/>
                <w:color w:val="000000" w:themeColor="text1"/>
              </w:rPr>
              <w:t>下</w:t>
            </w:r>
            <w:r w:rsidRPr="00692A71">
              <w:rPr>
                <w:color w:val="000000" w:themeColor="text1"/>
              </w:rPr>
              <w:t>取整根据当前总和与初始总和的关系</w:t>
            </w:r>
            <w:r w:rsidRPr="00692A71">
              <w:rPr>
                <w:rFonts w:hint="eastAsia"/>
                <w:color w:val="000000" w:themeColor="text1"/>
              </w:rPr>
              <w:t>。</w:t>
            </w:r>
          </w:p>
        </w:tc>
      </w:tr>
      <w:tr w:rsidR="00AC01C0" w:rsidRPr="00692A71" w14:paraId="4766A138" w14:textId="77777777" w:rsidTr="008E18E5">
        <w:trPr>
          <w:trHeight w:val="1265"/>
          <w:jc w:val="center"/>
        </w:trPr>
        <w:tc>
          <w:tcPr>
            <w:tcW w:w="1704" w:type="dxa"/>
            <w:shd w:val="clear" w:color="auto" w:fill="CCCCCC"/>
            <w:vAlign w:val="center"/>
          </w:tcPr>
          <w:p w14:paraId="4DC6468B" w14:textId="77777777" w:rsidR="00AC01C0" w:rsidRPr="00692A71" w:rsidRDefault="00AC01C0" w:rsidP="007261A1">
            <w:pPr>
              <w:rPr>
                <w:color w:val="000000" w:themeColor="text1"/>
              </w:rPr>
            </w:pPr>
            <w:r w:rsidRPr="00692A71">
              <w:rPr>
                <w:rFonts w:hint="eastAsia"/>
                <w:color w:val="000000" w:themeColor="text1"/>
              </w:rPr>
              <w:t>算</w:t>
            </w:r>
          </w:p>
          <w:p w14:paraId="4A8D1B96" w14:textId="77777777" w:rsidR="00AC01C0" w:rsidRPr="00692A71" w:rsidRDefault="00AC01C0" w:rsidP="007261A1">
            <w:pPr>
              <w:rPr>
                <w:color w:val="000000" w:themeColor="text1"/>
              </w:rPr>
            </w:pPr>
            <w:r w:rsidRPr="00692A71">
              <w:rPr>
                <w:rFonts w:hint="eastAsia"/>
                <w:color w:val="000000" w:themeColor="text1"/>
              </w:rPr>
              <w:t>法</w:t>
            </w:r>
          </w:p>
          <w:p w14:paraId="22682236" w14:textId="77777777" w:rsidR="00AC01C0" w:rsidRPr="00692A71" w:rsidRDefault="00AC01C0" w:rsidP="007261A1">
            <w:pPr>
              <w:rPr>
                <w:color w:val="000000" w:themeColor="text1"/>
              </w:rPr>
            </w:pPr>
            <w:r w:rsidRPr="00692A71">
              <w:rPr>
                <w:rFonts w:hint="eastAsia"/>
                <w:color w:val="000000" w:themeColor="text1"/>
              </w:rPr>
              <w:t>讨</w:t>
            </w:r>
          </w:p>
          <w:p w14:paraId="0FF5277E"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4AF8D740" w14:textId="77777777" w:rsidR="00AC01C0" w:rsidRPr="00692A71" w:rsidRDefault="00AC01C0" w:rsidP="007261A1">
            <w:pPr>
              <w:rPr>
                <w:color w:val="000000" w:themeColor="text1"/>
              </w:rPr>
            </w:pPr>
            <w:r w:rsidRPr="00692A71">
              <w:rPr>
                <w:rFonts w:hint="eastAsia"/>
                <w:color w:val="000000" w:themeColor="text1"/>
              </w:rPr>
              <w:t>线段树。</w:t>
            </w:r>
          </w:p>
        </w:tc>
      </w:tr>
      <w:tr w:rsidR="00AC01C0" w:rsidRPr="00692A71" w14:paraId="05A5493C" w14:textId="77777777" w:rsidTr="008E18E5">
        <w:trPr>
          <w:trHeight w:val="450"/>
          <w:jc w:val="center"/>
        </w:trPr>
        <w:tc>
          <w:tcPr>
            <w:tcW w:w="1704" w:type="dxa"/>
            <w:shd w:val="clear" w:color="auto" w:fill="CCCCCC"/>
            <w:vAlign w:val="center"/>
          </w:tcPr>
          <w:p w14:paraId="4743BB8F"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0C7F2B1A" w14:textId="77777777" w:rsidR="00AC01C0" w:rsidRPr="00692A71" w:rsidRDefault="00AC01C0" w:rsidP="007261A1">
            <w:pPr>
              <w:rPr>
                <w:color w:val="000000" w:themeColor="text1"/>
              </w:rPr>
            </w:pPr>
          </w:p>
        </w:tc>
      </w:tr>
      <w:tr w:rsidR="00AC01C0" w:rsidRPr="00692A71" w14:paraId="2F1069E1" w14:textId="77777777" w:rsidTr="008E18E5">
        <w:trPr>
          <w:trHeight w:val="756"/>
          <w:jc w:val="center"/>
        </w:trPr>
        <w:tc>
          <w:tcPr>
            <w:tcW w:w="1704" w:type="dxa"/>
            <w:vAlign w:val="center"/>
          </w:tcPr>
          <w:p w14:paraId="30F72C88" w14:textId="77777777" w:rsidR="00AC01C0" w:rsidRPr="00692A71" w:rsidRDefault="00AB361A" w:rsidP="007261A1">
            <w:pPr>
              <w:rPr>
                <w:color w:val="000000" w:themeColor="text1"/>
              </w:rPr>
            </w:pPr>
            <w:hyperlink r:id="rId26" w:history="1">
              <w:r w:rsidR="00AC01C0" w:rsidRPr="00692A71">
                <w:rPr>
                  <w:rFonts w:hint="eastAsia"/>
                  <w:color w:val="000000" w:themeColor="text1"/>
                </w:rPr>
                <w:t>ZOJ2707 ASC10</w:t>
              </w:r>
            </w:hyperlink>
          </w:p>
        </w:tc>
        <w:tc>
          <w:tcPr>
            <w:tcW w:w="2183" w:type="dxa"/>
            <w:vAlign w:val="center"/>
          </w:tcPr>
          <w:p w14:paraId="15743DEB" w14:textId="77777777" w:rsidR="00AC01C0" w:rsidRPr="00692A71" w:rsidRDefault="00AC01C0" w:rsidP="007261A1">
            <w:pPr>
              <w:rPr>
                <w:color w:val="000000" w:themeColor="text1"/>
              </w:rPr>
            </w:pPr>
            <w:r w:rsidRPr="00692A71">
              <w:rPr>
                <w:rFonts w:hint="eastAsia"/>
                <w:color w:val="000000" w:themeColor="text1"/>
              </w:rPr>
              <w:t>Equation System</w:t>
            </w:r>
          </w:p>
        </w:tc>
        <w:tc>
          <w:tcPr>
            <w:tcW w:w="4635" w:type="dxa"/>
            <w:vAlign w:val="center"/>
          </w:tcPr>
          <w:p w14:paraId="4459409C" w14:textId="6857550C" w:rsidR="00AC01C0" w:rsidRPr="00692A71" w:rsidRDefault="00AC01C0" w:rsidP="007261A1">
            <w:pPr>
              <w:rPr>
                <w:color w:val="000000" w:themeColor="text1"/>
              </w:rPr>
            </w:pPr>
            <w:r w:rsidRPr="00692A71">
              <w:rPr>
                <w:color w:val="000000" w:themeColor="text1"/>
              </w:rPr>
              <w:t>给你一个系数</w:t>
            </w:r>
            <w:r w:rsidRPr="00692A71">
              <w:rPr>
                <w:rFonts w:hint="eastAsia"/>
                <w:color w:val="000000" w:themeColor="text1"/>
              </w:rPr>
              <w:t>在</w:t>
            </w:r>
            <w:r w:rsidRPr="00692A71">
              <w:rPr>
                <w:color w:val="000000" w:themeColor="text1"/>
              </w:rPr>
              <w:t>模</w:t>
            </w:r>
            <w:r w:rsidRPr="00692A71">
              <w:rPr>
                <w:color w:val="000000" w:themeColor="text1"/>
              </w:rPr>
              <w:t>2</w:t>
            </w:r>
            <w:r w:rsidRPr="00692A71">
              <w:rPr>
                <w:color w:val="000000" w:themeColor="text1"/>
              </w:rPr>
              <w:t>运算下的多项式构成的二元一次线性方程组，试求解。</w:t>
            </w:r>
          </w:p>
        </w:tc>
      </w:tr>
      <w:tr w:rsidR="00AC01C0" w:rsidRPr="00692A71" w14:paraId="1B304963" w14:textId="77777777" w:rsidTr="008E18E5">
        <w:trPr>
          <w:trHeight w:val="1265"/>
          <w:jc w:val="center"/>
        </w:trPr>
        <w:tc>
          <w:tcPr>
            <w:tcW w:w="1704" w:type="dxa"/>
            <w:shd w:val="clear" w:color="auto" w:fill="CCCCCC"/>
            <w:vAlign w:val="center"/>
          </w:tcPr>
          <w:p w14:paraId="23BAA1F9" w14:textId="77777777" w:rsidR="00AC01C0" w:rsidRPr="00692A71" w:rsidRDefault="00AC01C0" w:rsidP="007261A1">
            <w:pPr>
              <w:rPr>
                <w:color w:val="000000" w:themeColor="text1"/>
              </w:rPr>
            </w:pPr>
            <w:r w:rsidRPr="00692A71">
              <w:rPr>
                <w:rFonts w:hint="eastAsia"/>
                <w:color w:val="000000" w:themeColor="text1"/>
              </w:rPr>
              <w:t>算</w:t>
            </w:r>
          </w:p>
          <w:p w14:paraId="49E4A100" w14:textId="77777777" w:rsidR="00AC01C0" w:rsidRPr="00692A71" w:rsidRDefault="00AC01C0" w:rsidP="007261A1">
            <w:pPr>
              <w:rPr>
                <w:color w:val="000000" w:themeColor="text1"/>
              </w:rPr>
            </w:pPr>
            <w:r w:rsidRPr="00692A71">
              <w:rPr>
                <w:rFonts w:hint="eastAsia"/>
                <w:color w:val="000000" w:themeColor="text1"/>
              </w:rPr>
              <w:t>法</w:t>
            </w:r>
          </w:p>
          <w:p w14:paraId="63016B25" w14:textId="77777777" w:rsidR="00AC01C0" w:rsidRPr="00692A71" w:rsidRDefault="00AC01C0" w:rsidP="007261A1">
            <w:pPr>
              <w:rPr>
                <w:color w:val="000000" w:themeColor="text1"/>
              </w:rPr>
            </w:pPr>
            <w:r w:rsidRPr="00692A71">
              <w:rPr>
                <w:rFonts w:hint="eastAsia"/>
                <w:color w:val="000000" w:themeColor="text1"/>
              </w:rPr>
              <w:t>讨</w:t>
            </w:r>
          </w:p>
          <w:p w14:paraId="487844BB"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48F18F0D" w14:textId="77777777" w:rsidR="00AC01C0" w:rsidRPr="00692A71" w:rsidRDefault="00AC01C0" w:rsidP="007261A1">
            <w:pPr>
              <w:rPr>
                <w:color w:val="000000" w:themeColor="text1"/>
              </w:rPr>
            </w:pPr>
            <w:r w:rsidRPr="00692A71">
              <w:rPr>
                <w:color w:val="000000" w:themeColor="text1"/>
              </w:rPr>
              <w:t>对于求解</w:t>
            </w:r>
          </w:p>
          <w:tbl>
            <w:tblPr>
              <w:tblW w:w="0" w:type="auto"/>
              <w:jc w:val="center"/>
              <w:tblCellSpacing w:w="15" w:type="dxa"/>
              <w:shd w:val="clear" w:color="auto" w:fill="FAFAFA"/>
              <w:tblLayout w:type="fixed"/>
              <w:tblCellMar>
                <w:left w:w="0" w:type="dxa"/>
                <w:right w:w="0" w:type="dxa"/>
              </w:tblCellMar>
              <w:tblLook w:val="04A0" w:firstRow="1" w:lastRow="0" w:firstColumn="1" w:lastColumn="0" w:noHBand="0" w:noVBand="1"/>
            </w:tblPr>
            <w:tblGrid>
              <w:gridCol w:w="250"/>
              <w:gridCol w:w="2809"/>
            </w:tblGrid>
            <w:tr w:rsidR="00E147CB" w:rsidRPr="00692A71" w14:paraId="42C211D8" w14:textId="77777777" w:rsidTr="00E147CB">
              <w:trPr>
                <w:trHeight w:val="860"/>
                <w:tblCellSpacing w:w="15" w:type="dxa"/>
                <w:jc w:val="center"/>
              </w:trPr>
              <w:tc>
                <w:tcPr>
                  <w:tcW w:w="205" w:type="dxa"/>
                  <w:vMerge w:val="restart"/>
                  <w:shd w:val="clear" w:color="auto" w:fill="FAFAFA"/>
                  <w:vAlign w:val="center"/>
                  <w:hideMark/>
                </w:tcPr>
                <w:p w14:paraId="7609CCBF" w14:textId="77777777" w:rsidR="00AC01C0" w:rsidRPr="00692A71" w:rsidRDefault="00AC01C0" w:rsidP="007261A1">
                  <w:pPr>
                    <w:rPr>
                      <w:color w:val="000000" w:themeColor="text1"/>
                    </w:rPr>
                  </w:pPr>
                  <w:r w:rsidRPr="00692A71">
                    <w:rPr>
                      <w:color w:val="000000" w:themeColor="text1"/>
                    </w:rPr>
                    <w:t>{</w:t>
                  </w:r>
                </w:p>
              </w:tc>
              <w:tc>
                <w:tcPr>
                  <w:tcW w:w="2764" w:type="dxa"/>
                  <w:shd w:val="clear" w:color="auto" w:fill="FAFAFA"/>
                  <w:vAlign w:val="center"/>
                  <w:hideMark/>
                </w:tcPr>
                <w:p w14:paraId="7100B238" w14:textId="77777777" w:rsidR="00AC01C0" w:rsidRPr="00692A71" w:rsidRDefault="00AC01C0" w:rsidP="007261A1">
                  <w:pPr>
                    <w:rPr>
                      <w:color w:val="000000" w:themeColor="text1"/>
                    </w:rPr>
                  </w:pPr>
                  <w:proofErr w:type="gramStart"/>
                  <w:r w:rsidRPr="00692A71">
                    <w:rPr>
                      <w:color w:val="000000" w:themeColor="text1"/>
                    </w:rPr>
                    <w:t>a1</w:t>
                  </w:r>
                  <w:proofErr w:type="gramEnd"/>
                  <w:r w:rsidRPr="00692A71">
                    <w:rPr>
                      <w:color w:val="000000" w:themeColor="text1"/>
                    </w:rPr>
                    <w:t>(t)x(t)+b1(t)y(t) = c1(t)</w:t>
                  </w:r>
                </w:p>
              </w:tc>
            </w:tr>
            <w:tr w:rsidR="00E147CB" w:rsidRPr="00692A71" w14:paraId="4C1D1726" w14:textId="77777777" w:rsidTr="00E147CB">
              <w:trPr>
                <w:trHeight w:val="143"/>
                <w:tblCellSpacing w:w="15" w:type="dxa"/>
                <w:jc w:val="center"/>
              </w:trPr>
              <w:tc>
                <w:tcPr>
                  <w:tcW w:w="205" w:type="dxa"/>
                  <w:vMerge/>
                  <w:shd w:val="clear" w:color="auto" w:fill="FAFAFA"/>
                  <w:vAlign w:val="center"/>
                  <w:hideMark/>
                </w:tcPr>
                <w:p w14:paraId="2A335CEB" w14:textId="77777777" w:rsidR="00AC01C0" w:rsidRPr="00692A71" w:rsidRDefault="00AC01C0" w:rsidP="007261A1">
                  <w:pPr>
                    <w:rPr>
                      <w:color w:val="000000" w:themeColor="text1"/>
                    </w:rPr>
                  </w:pPr>
                </w:p>
              </w:tc>
              <w:tc>
                <w:tcPr>
                  <w:tcW w:w="2764" w:type="dxa"/>
                  <w:shd w:val="clear" w:color="auto" w:fill="FAFAFA"/>
                  <w:vAlign w:val="center"/>
                  <w:hideMark/>
                </w:tcPr>
                <w:p w14:paraId="0F8067DC" w14:textId="31040331" w:rsidR="00AC01C0" w:rsidRPr="00692A71" w:rsidRDefault="00AC01C0" w:rsidP="007261A1">
                  <w:pPr>
                    <w:rPr>
                      <w:color w:val="000000" w:themeColor="text1"/>
                    </w:rPr>
                  </w:pPr>
                  <w:proofErr w:type="gramStart"/>
                  <w:r w:rsidRPr="00692A71">
                    <w:rPr>
                      <w:color w:val="000000" w:themeColor="text1"/>
                    </w:rPr>
                    <w:t>a2</w:t>
                  </w:r>
                  <w:proofErr w:type="gramEnd"/>
                  <w:r w:rsidRPr="00692A71">
                    <w:rPr>
                      <w:color w:val="000000" w:themeColor="text1"/>
                    </w:rPr>
                    <w:t>(t)x(t)+b2</w:t>
                  </w:r>
                  <w:r w:rsidR="00E147CB" w:rsidRPr="00692A71">
                    <w:rPr>
                      <w:color w:val="000000" w:themeColor="text1"/>
                    </w:rPr>
                    <w:t>(t)y(t) =</w:t>
                  </w:r>
                  <w:r w:rsidR="00E147CB" w:rsidRPr="00692A71">
                    <w:rPr>
                      <w:rFonts w:hint="eastAsia"/>
                      <w:color w:val="000000" w:themeColor="text1"/>
                    </w:rPr>
                    <w:t xml:space="preserve"> </w:t>
                  </w:r>
                  <w:r w:rsidRPr="00692A71">
                    <w:rPr>
                      <w:color w:val="000000" w:themeColor="text1"/>
                    </w:rPr>
                    <w:t>c2(t)</w:t>
                  </w:r>
                </w:p>
              </w:tc>
            </w:tr>
          </w:tbl>
          <w:p w14:paraId="130DD770" w14:textId="77777777" w:rsidR="00AC01C0" w:rsidRPr="00692A71" w:rsidRDefault="00AC01C0" w:rsidP="007261A1">
            <w:pPr>
              <w:rPr>
                <w:color w:val="000000" w:themeColor="text1"/>
              </w:rPr>
            </w:pPr>
            <w:r w:rsidRPr="00692A71">
              <w:rPr>
                <w:color w:val="000000" w:themeColor="text1"/>
              </w:rPr>
              <w:t>记</w:t>
            </w:r>
            <w:r w:rsidRPr="00692A71">
              <w:rPr>
                <w:color w:val="000000" w:themeColor="text1"/>
              </w:rPr>
              <w:t>D=a1b2-a2b1, X=a1b2-a2b1, Y=a1b2-a2b1</w:t>
            </w:r>
            <w:r w:rsidRPr="00692A71">
              <w:rPr>
                <w:color w:val="000000" w:themeColor="text1"/>
              </w:rPr>
              <w:t>。</w:t>
            </w:r>
          </w:p>
          <w:p w14:paraId="150E93DF" w14:textId="0A49EE4B" w:rsidR="00AC01C0" w:rsidRPr="00692A71" w:rsidRDefault="00AC01C0" w:rsidP="007261A1">
            <w:pPr>
              <w:rPr>
                <w:color w:val="000000" w:themeColor="text1"/>
              </w:rPr>
            </w:pPr>
            <w:r w:rsidRPr="00692A71">
              <w:rPr>
                <w:color w:val="000000" w:themeColor="text1"/>
              </w:rPr>
              <w:t>D</w:t>
            </w:r>
            <w:r w:rsidRPr="00692A71">
              <w:rPr>
                <w:color w:val="000000" w:themeColor="text1"/>
              </w:rPr>
              <w:t>不是零（多项式），这种情况最简单，答案就是</w:t>
            </w:r>
            <w:r w:rsidRPr="00692A71">
              <w:rPr>
                <w:color w:val="000000" w:themeColor="text1"/>
              </w:rPr>
              <w:t>x(t)=X/D, y(t)=Y/D</w:t>
            </w:r>
            <w:r w:rsidRPr="00692A71">
              <w:rPr>
                <w:color w:val="000000" w:themeColor="text1"/>
              </w:rPr>
              <w:t>，</w:t>
            </w:r>
            <w:r w:rsidR="00C91B34">
              <w:rPr>
                <w:color w:val="000000" w:themeColor="text1"/>
              </w:rPr>
              <w:t>若</w:t>
            </w:r>
            <w:r w:rsidRPr="00692A71">
              <w:rPr>
                <w:color w:val="000000" w:themeColor="text1"/>
              </w:rPr>
              <w:t>不整除，那么无解，其</w:t>
            </w:r>
            <w:r w:rsidRPr="00692A71">
              <w:rPr>
                <w:rFonts w:hint="eastAsia"/>
                <w:color w:val="000000" w:themeColor="text1"/>
              </w:rPr>
              <w:t>他</w:t>
            </w:r>
            <w:r w:rsidRPr="00692A71">
              <w:rPr>
                <w:color w:val="000000" w:themeColor="text1"/>
              </w:rPr>
              <w:t>情况；</w:t>
            </w:r>
          </w:p>
          <w:p w14:paraId="6B4B7D9E" w14:textId="3BF77079" w:rsidR="00AC01C0" w:rsidRPr="00692A71" w:rsidRDefault="00C91B34" w:rsidP="007261A1">
            <w:pPr>
              <w:rPr>
                <w:color w:val="000000" w:themeColor="text1"/>
              </w:rPr>
            </w:pPr>
            <w:r>
              <w:rPr>
                <w:color w:val="000000" w:themeColor="text1"/>
              </w:rPr>
              <w:t>若</w:t>
            </w:r>
            <w:r w:rsidR="00AC01C0" w:rsidRPr="00692A71">
              <w:rPr>
                <w:color w:val="000000" w:themeColor="text1"/>
              </w:rPr>
              <w:t>D</w:t>
            </w:r>
            <w:r w:rsidR="00AC01C0" w:rsidRPr="00692A71">
              <w:rPr>
                <w:color w:val="000000" w:themeColor="text1"/>
              </w:rPr>
              <w:t>为零，但</w:t>
            </w:r>
            <w:r w:rsidR="00AC01C0" w:rsidRPr="00692A71">
              <w:rPr>
                <w:color w:val="000000" w:themeColor="text1"/>
              </w:rPr>
              <w:t>X</w:t>
            </w:r>
            <w:r w:rsidR="00AC01C0" w:rsidRPr="00692A71">
              <w:rPr>
                <w:color w:val="000000" w:themeColor="text1"/>
              </w:rPr>
              <w:t>和</w:t>
            </w:r>
            <w:r w:rsidR="00AC01C0" w:rsidRPr="00692A71">
              <w:rPr>
                <w:color w:val="000000" w:themeColor="text1"/>
              </w:rPr>
              <w:t>Y</w:t>
            </w:r>
            <w:r w:rsidR="00AC01C0" w:rsidRPr="00692A71">
              <w:rPr>
                <w:color w:val="000000" w:themeColor="text1"/>
              </w:rPr>
              <w:t>不全为零，这时候也无解；</w:t>
            </w:r>
          </w:p>
          <w:p w14:paraId="4A1F0BA9" w14:textId="61AE2264" w:rsidR="00AC01C0" w:rsidRPr="00692A71" w:rsidRDefault="00C91B34" w:rsidP="007261A1">
            <w:pPr>
              <w:rPr>
                <w:color w:val="000000" w:themeColor="text1"/>
              </w:rPr>
            </w:pPr>
            <w:r>
              <w:rPr>
                <w:color w:val="000000" w:themeColor="text1"/>
              </w:rPr>
              <w:t>若</w:t>
            </w:r>
            <w:r w:rsidR="00AC01C0" w:rsidRPr="00692A71">
              <w:rPr>
                <w:color w:val="000000" w:themeColor="text1"/>
              </w:rPr>
              <w:t>有</w:t>
            </w:r>
            <w:r w:rsidR="00AC01C0" w:rsidRPr="00692A71">
              <w:rPr>
                <w:color w:val="000000" w:themeColor="text1"/>
              </w:rPr>
              <w:t>0+0=!0</w:t>
            </w:r>
            <w:r w:rsidR="00AC01C0" w:rsidRPr="00692A71">
              <w:rPr>
                <w:color w:val="000000" w:themeColor="text1"/>
              </w:rPr>
              <w:t>的情况显然也是无解的；</w:t>
            </w:r>
          </w:p>
          <w:p w14:paraId="240F3693" w14:textId="389AE732" w:rsidR="00AC01C0" w:rsidRPr="00692A71" w:rsidRDefault="00C91B34" w:rsidP="007261A1">
            <w:pPr>
              <w:rPr>
                <w:color w:val="000000" w:themeColor="text1"/>
              </w:rPr>
            </w:pPr>
            <w:r>
              <w:rPr>
                <w:color w:val="000000" w:themeColor="text1"/>
              </w:rPr>
              <w:t>若</w:t>
            </w:r>
            <w:r w:rsidR="00AC01C0" w:rsidRPr="00692A71">
              <w:rPr>
                <w:color w:val="000000" w:themeColor="text1"/>
              </w:rPr>
              <w:t>都是</w:t>
            </w:r>
            <w:r w:rsidR="00AC01C0" w:rsidRPr="00692A71">
              <w:rPr>
                <w:color w:val="000000" w:themeColor="text1"/>
              </w:rPr>
              <w:t>0+0=0</w:t>
            </w:r>
            <w:r w:rsidR="00AC01C0" w:rsidRPr="00692A71">
              <w:rPr>
                <w:color w:val="000000" w:themeColor="text1"/>
              </w:rPr>
              <w:t>，那么任意</w:t>
            </w:r>
            <w:r w:rsidR="00AC01C0" w:rsidRPr="00692A71">
              <w:rPr>
                <w:color w:val="000000" w:themeColor="text1"/>
              </w:rPr>
              <w:t>x(t), y(t)</w:t>
            </w:r>
            <w:r w:rsidR="00AC01C0" w:rsidRPr="00692A71">
              <w:rPr>
                <w:color w:val="000000" w:themeColor="text1"/>
              </w:rPr>
              <w:t>都是解；</w:t>
            </w:r>
          </w:p>
          <w:p w14:paraId="76AD799E" w14:textId="77777777" w:rsidR="00AC01C0" w:rsidRPr="00692A71" w:rsidRDefault="00AC01C0" w:rsidP="007261A1">
            <w:pPr>
              <w:rPr>
                <w:color w:val="000000" w:themeColor="text1"/>
              </w:rPr>
            </w:pPr>
            <w:r w:rsidRPr="00692A71">
              <w:rPr>
                <w:color w:val="000000" w:themeColor="text1"/>
              </w:rPr>
              <w:t>最后，就是方程组是冗余的</w:t>
            </w:r>
            <w:r w:rsidRPr="00692A71">
              <w:rPr>
                <w:rFonts w:hint="eastAsia"/>
                <w:color w:val="000000" w:themeColor="text1"/>
              </w:rPr>
              <w:t>情况</w:t>
            </w:r>
            <w:r w:rsidRPr="00692A71">
              <w:rPr>
                <w:color w:val="000000" w:themeColor="text1"/>
              </w:rPr>
              <w:t>，问题转为一个方程</w:t>
            </w:r>
            <w:r w:rsidRPr="00692A71">
              <w:rPr>
                <w:color w:val="000000" w:themeColor="text1"/>
              </w:rPr>
              <w:t>a(t)x(t)+b(t)y(t)=c(t)</w:t>
            </w:r>
            <w:r w:rsidRPr="00692A71">
              <w:rPr>
                <w:color w:val="000000" w:themeColor="text1"/>
              </w:rPr>
              <w:t>的情况。和解</w:t>
            </w:r>
            <w:r w:rsidRPr="00692A71">
              <w:rPr>
                <w:color w:val="000000" w:themeColor="text1"/>
              </w:rPr>
              <w:t>ax+bt=c(mod m)</w:t>
            </w:r>
            <w:r w:rsidRPr="00692A71">
              <w:rPr>
                <w:color w:val="000000" w:themeColor="text1"/>
              </w:rPr>
              <w:t>一样，我们用扩展欧几里德算法来求解。利用</w:t>
            </w:r>
            <w:r w:rsidRPr="00692A71">
              <w:rPr>
                <w:color w:val="000000" w:themeColor="text1"/>
              </w:rPr>
              <w:t>extGcd</w:t>
            </w:r>
            <w:r w:rsidRPr="00692A71">
              <w:rPr>
                <w:color w:val="000000" w:themeColor="text1"/>
              </w:rPr>
              <w:t>可以得到</w:t>
            </w:r>
            <w:r w:rsidRPr="00692A71">
              <w:rPr>
                <w:color w:val="000000" w:themeColor="text1"/>
              </w:rPr>
              <w:t>x’(t)a(t)+y’(t)b(t)=gcd(x(t), y(t))=g(t)</w:t>
            </w:r>
            <w:r w:rsidRPr="00692A71">
              <w:rPr>
                <w:color w:val="000000" w:themeColor="text1"/>
              </w:rPr>
              <w:t>：</w:t>
            </w:r>
          </w:p>
          <w:p w14:paraId="2615537A" w14:textId="6D67C8D8" w:rsidR="00AC01C0" w:rsidRPr="00692A71" w:rsidRDefault="00AC01C0" w:rsidP="007261A1">
            <w:pPr>
              <w:rPr>
                <w:color w:val="000000" w:themeColor="text1"/>
              </w:rPr>
            </w:pPr>
            <w:r w:rsidRPr="00692A71">
              <w:rPr>
                <w:color w:val="000000" w:themeColor="text1"/>
              </w:rPr>
              <w:t>c(t)</w:t>
            </w:r>
            <w:r w:rsidRPr="00692A71">
              <w:rPr>
                <w:color w:val="000000" w:themeColor="text1"/>
              </w:rPr>
              <w:t>不整除</w:t>
            </w:r>
            <w:r w:rsidRPr="00692A71">
              <w:rPr>
                <w:color w:val="000000" w:themeColor="text1"/>
              </w:rPr>
              <w:t>g(t)</w:t>
            </w:r>
            <w:r w:rsidRPr="00692A71">
              <w:rPr>
                <w:color w:val="000000" w:themeColor="text1"/>
              </w:rPr>
              <w:t>，那么无解；</w:t>
            </w:r>
            <w:r w:rsidR="00B5351C">
              <w:rPr>
                <w:rFonts w:hint="eastAsia"/>
                <w:color w:val="000000" w:themeColor="text1"/>
              </w:rPr>
              <w:t>反之</w:t>
            </w:r>
            <w:r w:rsidR="00EC232E">
              <w:rPr>
                <w:rFonts w:hint="eastAsia"/>
                <w:color w:val="000000" w:themeColor="text1"/>
              </w:rPr>
              <w:t>有解，</w:t>
            </w:r>
            <w:r w:rsidRPr="00692A71">
              <w:rPr>
                <w:color w:val="000000" w:themeColor="text1"/>
              </w:rPr>
              <w:t>令</w:t>
            </w:r>
            <w:r w:rsidRPr="00692A71">
              <w:rPr>
                <w:color w:val="000000" w:themeColor="text1"/>
              </w:rPr>
              <w:t>c’(t)=c(t)/g(t)</w:t>
            </w:r>
            <w:r w:rsidRPr="00692A71">
              <w:rPr>
                <w:color w:val="000000" w:themeColor="text1"/>
              </w:rPr>
              <w:t>，则</w:t>
            </w:r>
            <w:r w:rsidRPr="00692A71">
              <w:rPr>
                <w:color w:val="000000" w:themeColor="text1"/>
              </w:rPr>
              <w:t>x(t)=x’(t)*c’(t), y(t)=y’(t)*c’(t)</w:t>
            </w:r>
            <w:r w:rsidRPr="00692A71">
              <w:rPr>
                <w:color w:val="000000" w:themeColor="text1"/>
              </w:rPr>
              <w:t>。</w:t>
            </w:r>
          </w:p>
        </w:tc>
      </w:tr>
      <w:tr w:rsidR="00AC01C0" w:rsidRPr="00692A71" w14:paraId="59F6A202" w14:textId="77777777" w:rsidTr="008E18E5">
        <w:trPr>
          <w:trHeight w:val="450"/>
          <w:jc w:val="center"/>
        </w:trPr>
        <w:tc>
          <w:tcPr>
            <w:tcW w:w="1704" w:type="dxa"/>
            <w:shd w:val="clear" w:color="auto" w:fill="CCCCCC"/>
            <w:vAlign w:val="center"/>
          </w:tcPr>
          <w:p w14:paraId="267C1B2E"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022B80BE" w14:textId="77777777" w:rsidR="00AC01C0" w:rsidRPr="00692A71" w:rsidRDefault="00AC01C0" w:rsidP="007261A1">
            <w:pPr>
              <w:rPr>
                <w:color w:val="000000" w:themeColor="text1"/>
              </w:rPr>
            </w:pPr>
          </w:p>
        </w:tc>
      </w:tr>
      <w:tr w:rsidR="00AC01C0" w:rsidRPr="00692A71" w14:paraId="69021EB9" w14:textId="77777777" w:rsidTr="008E18E5">
        <w:trPr>
          <w:trHeight w:val="756"/>
          <w:jc w:val="center"/>
        </w:trPr>
        <w:tc>
          <w:tcPr>
            <w:tcW w:w="1704" w:type="dxa"/>
            <w:shd w:val="clear" w:color="auto" w:fill="FFCC99"/>
            <w:vAlign w:val="center"/>
          </w:tcPr>
          <w:p w14:paraId="65B20E47" w14:textId="77777777" w:rsidR="00AC01C0" w:rsidRPr="00692A71" w:rsidRDefault="00AB361A" w:rsidP="007261A1">
            <w:pPr>
              <w:rPr>
                <w:color w:val="000000" w:themeColor="text1"/>
              </w:rPr>
            </w:pPr>
            <w:hyperlink r:id="rId27" w:history="1">
              <w:r w:rsidR="00AC01C0" w:rsidRPr="00692A71">
                <w:rPr>
                  <w:rFonts w:hint="eastAsia"/>
                  <w:color w:val="000000" w:themeColor="text1"/>
                </w:rPr>
                <w:t>ZOJ2708 ASC10</w:t>
              </w:r>
            </w:hyperlink>
          </w:p>
        </w:tc>
        <w:tc>
          <w:tcPr>
            <w:tcW w:w="2183" w:type="dxa"/>
            <w:vAlign w:val="center"/>
          </w:tcPr>
          <w:p w14:paraId="7ADAABAE" w14:textId="77777777" w:rsidR="00AC01C0" w:rsidRPr="00692A71" w:rsidRDefault="00AC01C0" w:rsidP="007261A1">
            <w:pPr>
              <w:rPr>
                <w:color w:val="000000" w:themeColor="text1"/>
              </w:rPr>
            </w:pPr>
            <w:r w:rsidRPr="00692A71">
              <w:rPr>
                <w:rFonts w:hint="eastAsia"/>
                <w:color w:val="000000" w:themeColor="text1"/>
              </w:rPr>
              <w:t>Fool</w:t>
            </w:r>
            <w:r w:rsidRPr="00692A71">
              <w:rPr>
                <w:color w:val="000000" w:themeColor="text1"/>
              </w:rPr>
              <w:t>’</w:t>
            </w:r>
            <w:r w:rsidRPr="00692A71">
              <w:rPr>
                <w:rFonts w:hint="eastAsia"/>
                <w:color w:val="000000" w:themeColor="text1"/>
              </w:rPr>
              <w:t>s Game</w:t>
            </w:r>
          </w:p>
        </w:tc>
        <w:tc>
          <w:tcPr>
            <w:tcW w:w="4635" w:type="dxa"/>
            <w:vAlign w:val="center"/>
          </w:tcPr>
          <w:p w14:paraId="4099D80C" w14:textId="6855FFC1" w:rsidR="00AC01C0" w:rsidRPr="00692A71" w:rsidRDefault="00AC01C0" w:rsidP="007261A1">
            <w:pPr>
              <w:rPr>
                <w:color w:val="000000" w:themeColor="text1"/>
              </w:rPr>
            </w:pPr>
            <w:r w:rsidRPr="00692A71">
              <w:rPr>
                <w:color w:val="000000" w:themeColor="text1"/>
              </w:rPr>
              <w:t>开始</w:t>
            </w:r>
            <w:r w:rsidRPr="00692A71">
              <w:rPr>
                <w:color w:val="000000" w:themeColor="text1"/>
              </w:rPr>
              <w:t>A</w:t>
            </w:r>
            <w:r w:rsidRPr="00692A71">
              <w:rPr>
                <w:color w:val="000000" w:themeColor="text1"/>
              </w:rPr>
              <w:t>打出数字一样的一些牌，然后</w:t>
            </w:r>
            <w:r w:rsidRPr="00692A71">
              <w:rPr>
                <w:color w:val="000000" w:themeColor="text1"/>
              </w:rPr>
              <w:t>B</w:t>
            </w:r>
            <w:r w:rsidRPr="00692A71">
              <w:rPr>
                <w:color w:val="000000" w:themeColor="text1"/>
              </w:rPr>
              <w:t>总要大过这些牌。牌</w:t>
            </w:r>
            <w:r w:rsidRPr="00692A71">
              <w:rPr>
                <w:color w:val="000000" w:themeColor="text1"/>
              </w:rPr>
              <w:t>x</w:t>
            </w:r>
            <w:r w:rsidRPr="00692A71">
              <w:rPr>
                <w:color w:val="000000" w:themeColor="text1"/>
              </w:rPr>
              <w:t>比牌</w:t>
            </w:r>
            <w:r w:rsidRPr="00692A71">
              <w:rPr>
                <w:color w:val="000000" w:themeColor="text1"/>
              </w:rPr>
              <w:t>y</w:t>
            </w:r>
            <w:r w:rsidRPr="00692A71">
              <w:rPr>
                <w:color w:val="000000" w:themeColor="text1"/>
              </w:rPr>
              <w:t>的大，当且仅当它们花色相同且</w:t>
            </w:r>
            <w:r w:rsidRPr="00692A71">
              <w:rPr>
                <w:color w:val="000000" w:themeColor="text1"/>
              </w:rPr>
              <w:t>x</w:t>
            </w:r>
            <w:r w:rsidRPr="00692A71">
              <w:rPr>
                <w:color w:val="000000" w:themeColor="text1"/>
              </w:rPr>
              <w:t>大，或者</w:t>
            </w:r>
            <w:r w:rsidRPr="00692A71">
              <w:rPr>
                <w:color w:val="000000" w:themeColor="text1"/>
              </w:rPr>
              <w:t>x</w:t>
            </w:r>
            <w:r w:rsidRPr="00692A71">
              <w:rPr>
                <w:color w:val="000000" w:themeColor="text1"/>
              </w:rPr>
              <w:t>是给定的</w:t>
            </w:r>
            <w:r w:rsidRPr="00692A71">
              <w:rPr>
                <w:color w:val="000000" w:themeColor="text1"/>
              </w:rPr>
              <w:t>trump</w:t>
            </w:r>
            <w:r w:rsidRPr="00692A71">
              <w:rPr>
                <w:color w:val="000000" w:themeColor="text1"/>
              </w:rPr>
              <w:t>，而</w:t>
            </w:r>
            <w:r w:rsidRPr="00692A71">
              <w:rPr>
                <w:color w:val="000000" w:themeColor="text1"/>
              </w:rPr>
              <w:t>y</w:t>
            </w:r>
            <w:r w:rsidRPr="00692A71">
              <w:rPr>
                <w:color w:val="000000" w:themeColor="text1"/>
              </w:rPr>
              <w:t>不是。此后</w:t>
            </w:r>
            <w:r w:rsidRPr="00692A71">
              <w:rPr>
                <w:color w:val="000000" w:themeColor="text1"/>
              </w:rPr>
              <w:t>A</w:t>
            </w:r>
            <w:r w:rsidRPr="00692A71">
              <w:rPr>
                <w:color w:val="000000" w:themeColor="text1"/>
              </w:rPr>
              <w:t>继续出牌，但有一个限制，</w:t>
            </w:r>
            <w:r w:rsidRPr="00692A71">
              <w:rPr>
                <w:color w:val="000000" w:themeColor="text1"/>
              </w:rPr>
              <w:t>A</w:t>
            </w:r>
            <w:r w:rsidRPr="00692A71">
              <w:rPr>
                <w:rFonts w:hint="eastAsia"/>
                <w:color w:val="000000" w:themeColor="text1"/>
              </w:rPr>
              <w:t>打</w:t>
            </w:r>
            <w:r w:rsidRPr="00692A71">
              <w:rPr>
                <w:color w:val="000000" w:themeColor="text1"/>
              </w:rPr>
              <w:t>出的牌的数字必须已经被打出过。问谁必胜。</w:t>
            </w:r>
          </w:p>
        </w:tc>
      </w:tr>
      <w:tr w:rsidR="00AC01C0" w:rsidRPr="00692A71" w14:paraId="705C1F0C" w14:textId="77777777" w:rsidTr="008E18E5">
        <w:trPr>
          <w:trHeight w:val="1265"/>
          <w:jc w:val="center"/>
        </w:trPr>
        <w:tc>
          <w:tcPr>
            <w:tcW w:w="1704" w:type="dxa"/>
            <w:shd w:val="clear" w:color="auto" w:fill="CCCCCC"/>
            <w:vAlign w:val="center"/>
          </w:tcPr>
          <w:p w14:paraId="11617B4C" w14:textId="77777777" w:rsidR="00AC01C0" w:rsidRPr="00692A71" w:rsidRDefault="00AC01C0" w:rsidP="007261A1">
            <w:pPr>
              <w:rPr>
                <w:color w:val="000000" w:themeColor="text1"/>
              </w:rPr>
            </w:pPr>
            <w:r w:rsidRPr="00692A71">
              <w:rPr>
                <w:rFonts w:hint="eastAsia"/>
                <w:color w:val="000000" w:themeColor="text1"/>
              </w:rPr>
              <w:t>算</w:t>
            </w:r>
          </w:p>
          <w:p w14:paraId="63C3CF26" w14:textId="77777777" w:rsidR="00AC01C0" w:rsidRPr="00692A71" w:rsidRDefault="00AC01C0" w:rsidP="007261A1">
            <w:pPr>
              <w:rPr>
                <w:color w:val="000000" w:themeColor="text1"/>
              </w:rPr>
            </w:pPr>
            <w:r w:rsidRPr="00692A71">
              <w:rPr>
                <w:rFonts w:hint="eastAsia"/>
                <w:color w:val="000000" w:themeColor="text1"/>
              </w:rPr>
              <w:t>法</w:t>
            </w:r>
          </w:p>
          <w:p w14:paraId="69EEDC03" w14:textId="77777777" w:rsidR="00AC01C0" w:rsidRPr="00692A71" w:rsidRDefault="00AC01C0" w:rsidP="007261A1">
            <w:pPr>
              <w:rPr>
                <w:color w:val="000000" w:themeColor="text1"/>
              </w:rPr>
            </w:pPr>
            <w:r w:rsidRPr="00692A71">
              <w:rPr>
                <w:rFonts w:hint="eastAsia"/>
                <w:color w:val="000000" w:themeColor="text1"/>
              </w:rPr>
              <w:t>讨</w:t>
            </w:r>
          </w:p>
          <w:p w14:paraId="0B7B5EEC"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57A1AC4E" w14:textId="06C7901E" w:rsidR="00AC01C0" w:rsidRPr="00692A71" w:rsidRDefault="00AC01C0" w:rsidP="001F76C9">
            <w:pPr>
              <w:rPr>
                <w:color w:val="000000" w:themeColor="text1"/>
              </w:rPr>
            </w:pPr>
            <w:r w:rsidRPr="00692A71">
              <w:rPr>
                <w:color w:val="000000" w:themeColor="text1"/>
              </w:rPr>
              <w:t>假设胜负已分，那么</w:t>
            </w:r>
            <w:r w:rsidRPr="00692A71">
              <w:rPr>
                <w:color w:val="000000" w:themeColor="text1"/>
              </w:rPr>
              <w:t>B</w:t>
            </w:r>
            <w:r w:rsidRPr="00692A71">
              <w:rPr>
                <w:color w:val="000000" w:themeColor="text1"/>
              </w:rPr>
              <w:t>胜的情况就是打出的牌中</w:t>
            </w:r>
            <w:r w:rsidRPr="00692A71">
              <w:rPr>
                <w:color w:val="000000" w:themeColor="text1"/>
              </w:rPr>
              <w:t>B</w:t>
            </w:r>
            <w:r w:rsidRPr="00692A71">
              <w:rPr>
                <w:color w:val="000000" w:themeColor="text1"/>
              </w:rPr>
              <w:t>都大过</w:t>
            </w:r>
            <w:r w:rsidRPr="00692A71">
              <w:rPr>
                <w:color w:val="000000" w:themeColor="text1"/>
              </w:rPr>
              <w:t>A</w:t>
            </w:r>
            <w:r w:rsidR="00CE19D3">
              <w:rPr>
                <w:color w:val="000000" w:themeColor="text1"/>
              </w:rPr>
              <w:t>了，而却无牌可打了</w:t>
            </w:r>
            <w:r w:rsidR="00CE19D3">
              <w:rPr>
                <w:rFonts w:hint="eastAsia"/>
                <w:color w:val="000000" w:themeColor="text1"/>
              </w:rPr>
              <w:t>，即</w:t>
            </w:r>
            <w:r w:rsidRPr="00692A71">
              <w:rPr>
                <w:color w:val="000000" w:themeColor="text1"/>
              </w:rPr>
              <w:t>没有和打出的牌数字相</w:t>
            </w:r>
            <w:r w:rsidR="00CE19D3">
              <w:rPr>
                <w:color w:val="000000" w:themeColor="text1"/>
              </w:rPr>
              <w:t>同的牌</w:t>
            </w:r>
            <w:r w:rsidRPr="00692A71">
              <w:rPr>
                <w:color w:val="000000" w:themeColor="text1"/>
              </w:rPr>
              <w:t>。</w:t>
            </w:r>
            <w:r w:rsidR="00C91B34">
              <w:rPr>
                <w:color w:val="000000" w:themeColor="text1"/>
              </w:rPr>
              <w:t>若</w:t>
            </w:r>
            <w:r w:rsidRPr="00692A71">
              <w:rPr>
                <w:color w:val="000000" w:themeColor="text1"/>
              </w:rPr>
              <w:t>牌局能不可能发展到这样一个状态，那么</w:t>
            </w:r>
            <w:r w:rsidRPr="00692A71">
              <w:rPr>
                <w:color w:val="000000" w:themeColor="text1"/>
              </w:rPr>
              <w:t>B</w:t>
            </w:r>
            <w:r w:rsidRPr="00692A71">
              <w:rPr>
                <w:color w:val="000000" w:themeColor="text1"/>
              </w:rPr>
              <w:t>必败无疑，否则</w:t>
            </w:r>
            <w:r w:rsidRPr="00692A71">
              <w:rPr>
                <w:color w:val="000000" w:themeColor="text1"/>
              </w:rPr>
              <w:t>B</w:t>
            </w:r>
            <w:r w:rsidRPr="00692A71">
              <w:rPr>
                <w:color w:val="000000" w:themeColor="text1"/>
              </w:rPr>
              <w:t>必胜</w:t>
            </w:r>
            <w:r w:rsidRPr="00692A71">
              <w:rPr>
                <w:rFonts w:hint="eastAsia"/>
                <w:color w:val="000000" w:themeColor="text1"/>
              </w:rPr>
              <w:t>。则</w:t>
            </w:r>
            <w:r w:rsidRPr="00692A71">
              <w:rPr>
                <w:color w:val="000000" w:themeColor="text1"/>
              </w:rPr>
              <w:t>必胜策略</w:t>
            </w:r>
            <w:r w:rsidRPr="00692A71">
              <w:rPr>
                <w:rFonts w:hint="eastAsia"/>
                <w:color w:val="000000" w:themeColor="text1"/>
              </w:rPr>
              <w:t>为：首</w:t>
            </w:r>
            <w:r w:rsidRPr="00692A71">
              <w:rPr>
                <w:color w:val="000000" w:themeColor="text1"/>
              </w:rPr>
              <w:t>先</w:t>
            </w:r>
            <w:r w:rsidRPr="00692A71">
              <w:rPr>
                <w:color w:val="000000" w:themeColor="text1"/>
              </w:rPr>
              <w:t>B</w:t>
            </w:r>
            <w:r w:rsidRPr="00692A71">
              <w:rPr>
                <w:color w:val="000000" w:themeColor="text1"/>
              </w:rPr>
              <w:t>确定好最后打出牌的数字的集合，以</w:t>
            </w:r>
            <w:r w:rsidRPr="00692A71">
              <w:rPr>
                <w:color w:val="000000" w:themeColor="text1"/>
              </w:rPr>
              <w:t>A</w:t>
            </w:r>
            <w:r w:rsidRPr="00692A71">
              <w:rPr>
                <w:color w:val="000000" w:themeColor="text1"/>
              </w:rPr>
              <w:t>，</w:t>
            </w:r>
            <w:r w:rsidRPr="00692A71">
              <w:rPr>
                <w:color w:val="000000" w:themeColor="text1"/>
              </w:rPr>
              <w:t>B</w:t>
            </w:r>
            <w:r w:rsidRPr="00692A71">
              <w:rPr>
                <w:color w:val="000000" w:themeColor="text1"/>
              </w:rPr>
              <w:t>牌该数字的子集为二分图的点，</w:t>
            </w:r>
            <w:r w:rsidRPr="00692A71">
              <w:rPr>
                <w:color w:val="000000" w:themeColor="text1"/>
              </w:rPr>
              <w:t>cover</w:t>
            </w:r>
            <w:r w:rsidRPr="00692A71">
              <w:rPr>
                <w:color w:val="000000" w:themeColor="text1"/>
              </w:rPr>
              <w:t>关系为边，</w:t>
            </w:r>
            <w:r w:rsidRPr="00692A71">
              <w:rPr>
                <w:rFonts w:hint="eastAsia"/>
                <w:color w:val="000000" w:themeColor="text1"/>
              </w:rPr>
              <w:t>利用</w:t>
            </w:r>
            <w:r w:rsidRPr="00692A71">
              <w:rPr>
                <w:color w:val="000000" w:themeColor="text1"/>
              </w:rPr>
              <w:t>匈牙利算法</w:t>
            </w:r>
            <w:r w:rsidRPr="00692A71">
              <w:rPr>
                <w:rFonts w:hint="eastAsia"/>
                <w:color w:val="000000" w:themeColor="text1"/>
              </w:rPr>
              <w:t>匹配</w:t>
            </w:r>
            <w:r w:rsidRPr="00692A71">
              <w:rPr>
                <w:color w:val="000000" w:themeColor="text1"/>
              </w:rPr>
              <w:t>，</w:t>
            </w:r>
            <w:r w:rsidR="00C91B34">
              <w:rPr>
                <w:color w:val="000000" w:themeColor="text1"/>
              </w:rPr>
              <w:t>若</w:t>
            </w:r>
            <w:r w:rsidRPr="00692A71">
              <w:rPr>
                <w:color w:val="000000" w:themeColor="text1"/>
              </w:rPr>
              <w:t>A</w:t>
            </w:r>
            <w:r w:rsidRPr="00692A71">
              <w:rPr>
                <w:color w:val="000000" w:themeColor="text1"/>
              </w:rPr>
              <w:t>都被</w:t>
            </w:r>
            <w:r w:rsidR="001F76C9">
              <w:rPr>
                <w:rFonts w:hint="eastAsia"/>
                <w:color w:val="000000" w:themeColor="text1"/>
              </w:rPr>
              <w:t>覆盖</w:t>
            </w:r>
            <w:r w:rsidR="003F240B">
              <w:rPr>
                <w:color w:val="000000" w:themeColor="text1"/>
              </w:rPr>
              <w:t>了，</w:t>
            </w:r>
            <w:r w:rsidR="003F240B">
              <w:rPr>
                <w:rFonts w:hint="eastAsia"/>
                <w:color w:val="000000" w:themeColor="text1"/>
              </w:rPr>
              <w:t>则</w:t>
            </w:r>
            <w:r w:rsidRPr="00692A71">
              <w:rPr>
                <w:color w:val="000000" w:themeColor="text1"/>
              </w:rPr>
              <w:t>B</w:t>
            </w:r>
            <w:r w:rsidRPr="00692A71">
              <w:rPr>
                <w:color w:val="000000" w:themeColor="text1"/>
              </w:rPr>
              <w:t>必胜。</w:t>
            </w:r>
          </w:p>
        </w:tc>
      </w:tr>
      <w:tr w:rsidR="00AC01C0" w:rsidRPr="00692A71" w14:paraId="66E14589" w14:textId="77777777" w:rsidTr="008E18E5">
        <w:trPr>
          <w:trHeight w:val="450"/>
          <w:jc w:val="center"/>
        </w:trPr>
        <w:tc>
          <w:tcPr>
            <w:tcW w:w="1704" w:type="dxa"/>
            <w:shd w:val="clear" w:color="auto" w:fill="CCCCCC"/>
            <w:vAlign w:val="center"/>
          </w:tcPr>
          <w:p w14:paraId="19201316"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E88F30D" w14:textId="77777777" w:rsidR="00AC01C0" w:rsidRPr="00692A71" w:rsidRDefault="00AC01C0" w:rsidP="007261A1">
            <w:pPr>
              <w:rPr>
                <w:color w:val="000000" w:themeColor="text1"/>
              </w:rPr>
            </w:pPr>
          </w:p>
        </w:tc>
      </w:tr>
      <w:tr w:rsidR="00AC01C0" w:rsidRPr="00692A71" w14:paraId="32A3BA88" w14:textId="77777777" w:rsidTr="008E18E5">
        <w:trPr>
          <w:trHeight w:val="756"/>
          <w:jc w:val="center"/>
        </w:trPr>
        <w:tc>
          <w:tcPr>
            <w:tcW w:w="1704" w:type="dxa"/>
            <w:vAlign w:val="center"/>
          </w:tcPr>
          <w:p w14:paraId="6B3596DF" w14:textId="77777777" w:rsidR="00AC01C0" w:rsidRPr="00692A71" w:rsidRDefault="00AC01C0" w:rsidP="007261A1">
            <w:pPr>
              <w:rPr>
                <w:color w:val="000000" w:themeColor="text1"/>
              </w:rPr>
            </w:pPr>
            <w:r w:rsidRPr="00692A71">
              <w:rPr>
                <w:rFonts w:hint="eastAsia"/>
                <w:color w:val="000000" w:themeColor="text1"/>
              </w:rPr>
              <w:t>ZOJ2709 ASC10</w:t>
            </w:r>
          </w:p>
        </w:tc>
        <w:tc>
          <w:tcPr>
            <w:tcW w:w="2183" w:type="dxa"/>
            <w:vAlign w:val="center"/>
          </w:tcPr>
          <w:p w14:paraId="01E9DDC1" w14:textId="77777777" w:rsidR="00AC01C0" w:rsidRPr="00692A71" w:rsidRDefault="00AC01C0" w:rsidP="007261A1">
            <w:pPr>
              <w:rPr>
                <w:color w:val="000000" w:themeColor="text1"/>
              </w:rPr>
            </w:pPr>
            <w:r w:rsidRPr="00692A71">
              <w:rPr>
                <w:rFonts w:hint="eastAsia"/>
                <w:color w:val="000000" w:themeColor="text1"/>
              </w:rPr>
              <w:t>Lottery</w:t>
            </w:r>
          </w:p>
        </w:tc>
        <w:tc>
          <w:tcPr>
            <w:tcW w:w="4635" w:type="dxa"/>
            <w:vAlign w:val="center"/>
          </w:tcPr>
          <w:p w14:paraId="03ECE898" w14:textId="77777777" w:rsidR="00AC01C0" w:rsidRPr="00692A71" w:rsidRDefault="00AC01C0" w:rsidP="007261A1">
            <w:pPr>
              <w:rPr>
                <w:color w:val="000000" w:themeColor="text1"/>
              </w:rPr>
            </w:pPr>
            <w:r w:rsidRPr="00692A71">
              <w:rPr>
                <w:color w:val="000000" w:themeColor="text1"/>
              </w:rPr>
              <w:t>给定一个数字</w:t>
            </w:r>
            <w:r w:rsidRPr="00692A71">
              <w:rPr>
                <w:color w:val="000000" w:themeColor="text1"/>
              </w:rPr>
              <w:t>n</w:t>
            </w:r>
            <w:r w:rsidRPr="00692A71">
              <w:rPr>
                <w:color w:val="000000" w:themeColor="text1"/>
              </w:rPr>
              <w:t>和一个字符串</w:t>
            </w:r>
            <w:r w:rsidRPr="00692A71">
              <w:rPr>
                <w:color w:val="000000" w:themeColor="text1"/>
              </w:rPr>
              <w:t>S</w:t>
            </w:r>
            <w:r w:rsidRPr="00692A71">
              <w:rPr>
                <w:color w:val="000000" w:themeColor="text1"/>
              </w:rPr>
              <w:t>，要求够造一个包含</w:t>
            </w:r>
            <w:r w:rsidRPr="00692A71">
              <w:rPr>
                <w:color w:val="000000" w:themeColor="text1"/>
              </w:rPr>
              <w:t>n</w:t>
            </w:r>
            <w:r w:rsidRPr="00692A71">
              <w:rPr>
                <w:color w:val="000000" w:themeColor="text1"/>
              </w:rPr>
              <w:t>个字符的集合，使得从中选出</w:t>
            </w:r>
            <w:r w:rsidRPr="00692A71">
              <w:rPr>
                <w:color w:val="000000" w:themeColor="text1"/>
              </w:rPr>
              <w:t>S</w:t>
            </w:r>
            <w:r w:rsidRPr="00692A71">
              <w:rPr>
                <w:color w:val="000000" w:themeColor="text1"/>
              </w:rPr>
              <w:t>的概率最大或最</w:t>
            </w:r>
            <w:r w:rsidRPr="00692A71">
              <w:rPr>
                <w:rFonts w:hint="eastAsia"/>
                <w:color w:val="000000" w:themeColor="text1"/>
              </w:rPr>
              <w:t>小</w:t>
            </w:r>
            <w:r w:rsidRPr="00692A71">
              <w:rPr>
                <w:color w:val="000000" w:themeColor="text1"/>
              </w:rPr>
              <w:t>。概率不能为</w:t>
            </w:r>
            <w:r w:rsidRPr="00692A71">
              <w:rPr>
                <w:color w:val="000000" w:themeColor="text1"/>
              </w:rPr>
              <w:t>0</w:t>
            </w:r>
            <w:r w:rsidRPr="00692A71">
              <w:rPr>
                <w:color w:val="000000" w:themeColor="text1"/>
              </w:rPr>
              <w:t>，字符都要来自</w:t>
            </w:r>
            <w:r w:rsidRPr="00692A71">
              <w:rPr>
                <w:color w:val="000000" w:themeColor="text1"/>
              </w:rPr>
              <w:t>S</w:t>
            </w:r>
            <w:r w:rsidRPr="00692A71">
              <w:rPr>
                <w:color w:val="000000" w:themeColor="text1"/>
              </w:rPr>
              <w:t>，无序。</w:t>
            </w:r>
          </w:p>
        </w:tc>
      </w:tr>
      <w:tr w:rsidR="00AC01C0" w:rsidRPr="00692A71" w14:paraId="0B694188" w14:textId="77777777" w:rsidTr="008E18E5">
        <w:trPr>
          <w:trHeight w:val="1265"/>
          <w:jc w:val="center"/>
        </w:trPr>
        <w:tc>
          <w:tcPr>
            <w:tcW w:w="1704" w:type="dxa"/>
            <w:shd w:val="clear" w:color="auto" w:fill="CCCCCC"/>
            <w:vAlign w:val="center"/>
          </w:tcPr>
          <w:p w14:paraId="4E37BD6D" w14:textId="77777777" w:rsidR="00AC01C0" w:rsidRPr="00692A71" w:rsidRDefault="00AC01C0" w:rsidP="007261A1">
            <w:pPr>
              <w:rPr>
                <w:color w:val="000000" w:themeColor="text1"/>
              </w:rPr>
            </w:pPr>
            <w:r w:rsidRPr="00692A71">
              <w:rPr>
                <w:rFonts w:hint="eastAsia"/>
                <w:color w:val="000000" w:themeColor="text1"/>
              </w:rPr>
              <w:t>算</w:t>
            </w:r>
          </w:p>
          <w:p w14:paraId="4B6ADADF" w14:textId="77777777" w:rsidR="00AC01C0" w:rsidRPr="00692A71" w:rsidRDefault="00AC01C0" w:rsidP="007261A1">
            <w:pPr>
              <w:rPr>
                <w:color w:val="000000" w:themeColor="text1"/>
              </w:rPr>
            </w:pPr>
            <w:r w:rsidRPr="00692A71">
              <w:rPr>
                <w:rFonts w:hint="eastAsia"/>
                <w:color w:val="000000" w:themeColor="text1"/>
              </w:rPr>
              <w:t>法</w:t>
            </w:r>
          </w:p>
          <w:p w14:paraId="5D5B7E1E" w14:textId="77777777" w:rsidR="00AC01C0" w:rsidRPr="00692A71" w:rsidRDefault="00AC01C0" w:rsidP="007261A1">
            <w:pPr>
              <w:rPr>
                <w:color w:val="000000" w:themeColor="text1"/>
              </w:rPr>
            </w:pPr>
            <w:r w:rsidRPr="00692A71">
              <w:rPr>
                <w:rFonts w:hint="eastAsia"/>
                <w:color w:val="000000" w:themeColor="text1"/>
              </w:rPr>
              <w:t>讨</w:t>
            </w:r>
          </w:p>
          <w:p w14:paraId="1A022E53"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60B7EF6E" w14:textId="77777777" w:rsidR="00AC01C0" w:rsidRPr="00692A71" w:rsidRDefault="00AC01C0" w:rsidP="007261A1">
            <w:pPr>
              <w:rPr>
                <w:color w:val="000000" w:themeColor="text1"/>
              </w:rPr>
            </w:pPr>
            <w:r w:rsidRPr="00692A71">
              <w:rPr>
                <w:color w:val="000000" w:themeColor="text1"/>
              </w:rPr>
              <w:t>假设字符集大小为</w:t>
            </w:r>
            <w:r w:rsidRPr="00692A71">
              <w:rPr>
                <w:color w:val="000000" w:themeColor="text1"/>
              </w:rPr>
              <w:t>m</w:t>
            </w:r>
            <w:r w:rsidRPr="00692A71">
              <w:rPr>
                <w:color w:val="000000" w:themeColor="text1"/>
              </w:rPr>
              <w:t>，</w:t>
            </w:r>
            <w:r w:rsidRPr="00692A71">
              <w:rPr>
                <w:color w:val="000000" w:themeColor="text1"/>
              </w:rPr>
              <w:t>S</w:t>
            </w:r>
            <w:r w:rsidRPr="00692A71">
              <w:rPr>
                <w:color w:val="000000" w:themeColor="text1"/>
              </w:rPr>
              <w:t>里有</w:t>
            </w:r>
            <w:r w:rsidRPr="00692A71">
              <w:rPr>
                <w:color w:val="000000" w:themeColor="text1"/>
              </w:rPr>
              <w:t>xi</w:t>
            </w:r>
            <w:r w:rsidRPr="00692A71">
              <w:rPr>
                <w:color w:val="000000" w:themeColor="text1"/>
              </w:rPr>
              <w:t>个字符</w:t>
            </w:r>
            <w:r w:rsidRPr="00692A71">
              <w:rPr>
                <w:color w:val="000000" w:themeColor="text1"/>
              </w:rPr>
              <w:t>ci</w:t>
            </w:r>
            <w:r w:rsidRPr="00692A71">
              <w:rPr>
                <w:color w:val="000000" w:themeColor="text1"/>
              </w:rPr>
              <w:t>，集合里有</w:t>
            </w:r>
            <w:r w:rsidRPr="00692A71">
              <w:rPr>
                <w:color w:val="000000" w:themeColor="text1"/>
              </w:rPr>
              <w:t>yi</w:t>
            </w:r>
            <w:r w:rsidRPr="00692A71">
              <w:rPr>
                <w:color w:val="000000" w:themeColor="text1"/>
              </w:rPr>
              <w:t>个字符</w:t>
            </w:r>
            <w:r w:rsidRPr="00692A71">
              <w:rPr>
                <w:color w:val="000000" w:themeColor="text1"/>
              </w:rPr>
              <w:t>i</w:t>
            </w:r>
            <w:r w:rsidRPr="00692A71">
              <w:rPr>
                <w:color w:val="000000" w:themeColor="text1"/>
              </w:rPr>
              <w:t>，那么</w:t>
            </w:r>
            <w:r w:rsidRPr="00692A71">
              <w:rPr>
                <w:color w:val="000000" w:themeColor="text1"/>
              </w:rPr>
              <w:t>xi&lt;=yi</w:t>
            </w:r>
            <w:r w:rsidRPr="00692A71">
              <w:rPr>
                <w:color w:val="000000" w:themeColor="text1"/>
              </w:rPr>
              <w:t>，</w:t>
            </w:r>
            <w:r w:rsidRPr="00692A71">
              <w:rPr>
                <w:color w:val="000000" w:themeColor="text1"/>
              </w:rPr>
              <w:t>Σyi=n</w:t>
            </w:r>
            <w:r w:rsidRPr="00692A71">
              <w:rPr>
                <w:color w:val="000000" w:themeColor="text1"/>
              </w:rPr>
              <w:t>，概率</w:t>
            </w:r>
            <w:r w:rsidRPr="00692A71">
              <w:rPr>
                <w:color w:val="000000" w:themeColor="text1"/>
              </w:rPr>
              <w:t>p=ΠCyixi/Cn|S|</w:t>
            </w:r>
            <w:r w:rsidRPr="00692A71">
              <w:rPr>
                <w:color w:val="000000" w:themeColor="text1"/>
              </w:rPr>
              <w:t>。要求</w:t>
            </w:r>
            <w:r w:rsidRPr="00692A71">
              <w:rPr>
                <w:color w:val="000000" w:themeColor="text1"/>
              </w:rPr>
              <w:t>pmax</w:t>
            </w:r>
            <w:r w:rsidRPr="00692A71">
              <w:rPr>
                <w:color w:val="000000" w:themeColor="text1"/>
              </w:rPr>
              <w:t>和</w:t>
            </w:r>
            <w:r w:rsidRPr="00692A71">
              <w:rPr>
                <w:color w:val="000000" w:themeColor="text1"/>
              </w:rPr>
              <w:t>pmin</w:t>
            </w:r>
            <w:r w:rsidRPr="00692A71">
              <w:rPr>
                <w:color w:val="000000" w:themeColor="text1"/>
              </w:rPr>
              <w:t>，</w:t>
            </w:r>
            <w:r w:rsidRPr="00692A71">
              <w:rPr>
                <w:rFonts w:hint="eastAsia"/>
                <w:color w:val="000000" w:themeColor="text1"/>
              </w:rPr>
              <w:t>先</w:t>
            </w:r>
            <w:r w:rsidRPr="00692A71">
              <w:rPr>
                <w:color w:val="000000" w:themeColor="text1"/>
              </w:rPr>
              <w:t>令所有的</w:t>
            </w:r>
            <w:r w:rsidRPr="00692A71">
              <w:rPr>
                <w:color w:val="000000" w:themeColor="text1"/>
              </w:rPr>
              <w:t>yi=xi</w:t>
            </w:r>
            <w:r w:rsidRPr="00692A71">
              <w:rPr>
                <w:color w:val="000000" w:themeColor="text1"/>
              </w:rPr>
              <w:t>，然后</w:t>
            </w:r>
            <w:r w:rsidRPr="00692A71">
              <w:rPr>
                <w:rFonts w:hint="eastAsia"/>
                <w:color w:val="000000" w:themeColor="text1"/>
              </w:rPr>
              <w:t>选择</w:t>
            </w:r>
            <w:r w:rsidRPr="00692A71">
              <w:rPr>
                <w:rFonts w:hint="eastAsia"/>
                <w:color w:val="000000" w:themeColor="text1"/>
              </w:rPr>
              <w:t>yk</w:t>
            </w:r>
            <w:r w:rsidRPr="00692A71">
              <w:rPr>
                <w:rFonts w:hint="eastAsia"/>
                <w:color w:val="000000" w:themeColor="text1"/>
              </w:rPr>
              <w:t>增加使得</w:t>
            </w:r>
            <w:r w:rsidRPr="00692A71">
              <w:rPr>
                <w:color w:val="000000" w:themeColor="text1"/>
              </w:rPr>
              <w:t>Σyi=n</w:t>
            </w:r>
            <w:r w:rsidRPr="00692A71">
              <w:rPr>
                <w:color w:val="000000" w:themeColor="text1"/>
              </w:rPr>
              <w:t>。每次给</w:t>
            </w:r>
            <w:r w:rsidRPr="00692A71">
              <w:rPr>
                <w:color w:val="000000" w:themeColor="text1"/>
              </w:rPr>
              <w:t>yk</w:t>
            </w:r>
            <w:r w:rsidRPr="00692A71">
              <w:rPr>
                <w:color w:val="000000" w:themeColor="text1"/>
              </w:rPr>
              <w:t>加</w:t>
            </w:r>
            <w:r w:rsidRPr="00692A71">
              <w:rPr>
                <w:color w:val="000000" w:themeColor="text1"/>
              </w:rPr>
              <w:t>1</w:t>
            </w:r>
            <w:r w:rsidRPr="00692A71">
              <w:rPr>
                <w:color w:val="000000" w:themeColor="text1"/>
              </w:rPr>
              <w:t>，就等于对</w:t>
            </w:r>
            <w:r w:rsidRPr="00692A71">
              <w:rPr>
                <w:color w:val="000000" w:themeColor="text1"/>
              </w:rPr>
              <w:t>p</w:t>
            </w:r>
            <w:r w:rsidRPr="00692A71">
              <w:rPr>
                <w:color w:val="000000" w:themeColor="text1"/>
              </w:rPr>
              <w:t>乘</w:t>
            </w:r>
            <w:r w:rsidRPr="00692A71">
              <w:rPr>
                <w:color w:val="000000" w:themeColor="text1"/>
              </w:rPr>
              <w:t>p’=</w:t>
            </w:r>
            <w:r w:rsidRPr="00692A71">
              <w:rPr>
                <w:rFonts w:hint="eastAsia"/>
                <w:color w:val="000000" w:themeColor="text1"/>
              </w:rPr>
              <w:t>(1+</w:t>
            </w:r>
            <w:r w:rsidRPr="00692A71">
              <w:rPr>
                <w:color w:val="000000" w:themeColor="text1"/>
              </w:rPr>
              <w:t>yk</w:t>
            </w:r>
            <w:r w:rsidRPr="00692A71">
              <w:rPr>
                <w:rFonts w:hint="eastAsia"/>
                <w:color w:val="000000" w:themeColor="text1"/>
              </w:rPr>
              <w:t>)/</w:t>
            </w:r>
            <w:r w:rsidRPr="00692A71">
              <w:rPr>
                <w:color w:val="000000" w:themeColor="text1"/>
              </w:rPr>
              <w:t>(yk+1-xk)</w:t>
            </w:r>
            <w:r w:rsidRPr="00692A71">
              <w:rPr>
                <w:color w:val="000000" w:themeColor="text1"/>
              </w:rPr>
              <w:t>，分析其性质知道，</w:t>
            </w:r>
            <w:r w:rsidRPr="00692A71">
              <w:rPr>
                <w:color w:val="000000" w:themeColor="text1"/>
              </w:rPr>
              <w:t>yk</w:t>
            </w:r>
            <w:r w:rsidRPr="00692A71">
              <w:rPr>
                <w:color w:val="000000" w:themeColor="text1"/>
              </w:rPr>
              <w:t>越大值越小；</w:t>
            </w:r>
            <w:r w:rsidRPr="00692A71">
              <w:rPr>
                <w:color w:val="000000" w:themeColor="text1"/>
              </w:rPr>
              <w:t>xk</w:t>
            </w:r>
            <w:r w:rsidRPr="00692A71">
              <w:rPr>
                <w:color w:val="000000" w:themeColor="text1"/>
              </w:rPr>
              <w:t>越大，值随</w:t>
            </w:r>
            <w:r w:rsidRPr="00692A71">
              <w:rPr>
                <w:color w:val="000000" w:themeColor="text1"/>
              </w:rPr>
              <w:t>yk</w:t>
            </w:r>
            <w:r w:rsidRPr="00692A71">
              <w:rPr>
                <w:color w:val="000000" w:themeColor="text1"/>
              </w:rPr>
              <w:t>减小得越慢。</w:t>
            </w:r>
            <w:r w:rsidRPr="00692A71">
              <w:rPr>
                <w:rFonts w:hint="eastAsia"/>
                <w:color w:val="000000" w:themeColor="text1"/>
              </w:rPr>
              <w:t>贪心求解即可。</w:t>
            </w:r>
          </w:p>
        </w:tc>
      </w:tr>
      <w:tr w:rsidR="00AC01C0" w:rsidRPr="00692A71" w14:paraId="34719285" w14:textId="77777777" w:rsidTr="008E18E5">
        <w:trPr>
          <w:trHeight w:val="450"/>
          <w:jc w:val="center"/>
        </w:trPr>
        <w:tc>
          <w:tcPr>
            <w:tcW w:w="1704" w:type="dxa"/>
            <w:shd w:val="clear" w:color="auto" w:fill="CCCCCC"/>
            <w:vAlign w:val="center"/>
          </w:tcPr>
          <w:p w14:paraId="6003A777"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073C6EC1" w14:textId="77777777" w:rsidR="00AC01C0" w:rsidRPr="00692A71" w:rsidRDefault="00AC01C0" w:rsidP="007261A1">
            <w:pPr>
              <w:rPr>
                <w:color w:val="000000" w:themeColor="text1"/>
              </w:rPr>
            </w:pPr>
            <w:r w:rsidRPr="00692A71">
              <w:rPr>
                <w:rFonts w:hint="eastAsia"/>
                <w:color w:val="000000" w:themeColor="text1"/>
              </w:rPr>
              <w:t>时间复杂度为</w:t>
            </w:r>
            <w:r w:rsidRPr="00692A71">
              <w:rPr>
                <w:rFonts w:hint="eastAsia"/>
                <w:color w:val="000000" w:themeColor="text1"/>
              </w:rPr>
              <w:t>O</w:t>
            </w:r>
            <w:r w:rsidRPr="00692A71">
              <w:rPr>
                <w:rFonts w:hint="eastAsia"/>
                <w:color w:val="000000" w:themeColor="text1"/>
              </w:rPr>
              <w:t>（</w:t>
            </w:r>
            <w:r w:rsidRPr="00692A71">
              <w:rPr>
                <w:rFonts w:hint="eastAsia"/>
                <w:color w:val="000000" w:themeColor="text1"/>
              </w:rPr>
              <w:t>N^3</w:t>
            </w:r>
            <w:r w:rsidRPr="00692A71">
              <w:rPr>
                <w:rFonts w:hint="eastAsia"/>
                <w:color w:val="000000" w:themeColor="text1"/>
              </w:rPr>
              <w:t>）。</w:t>
            </w:r>
          </w:p>
        </w:tc>
      </w:tr>
      <w:tr w:rsidR="00AC01C0" w:rsidRPr="00692A71" w14:paraId="3F9F9EC9" w14:textId="77777777" w:rsidTr="008E18E5">
        <w:trPr>
          <w:trHeight w:val="756"/>
          <w:jc w:val="center"/>
        </w:trPr>
        <w:tc>
          <w:tcPr>
            <w:tcW w:w="1704" w:type="dxa"/>
            <w:vAlign w:val="center"/>
          </w:tcPr>
          <w:p w14:paraId="040EB8D5" w14:textId="77777777" w:rsidR="00AC01C0" w:rsidRPr="00692A71" w:rsidRDefault="00AC01C0" w:rsidP="007261A1">
            <w:pPr>
              <w:rPr>
                <w:color w:val="000000" w:themeColor="text1"/>
              </w:rPr>
            </w:pPr>
            <w:r w:rsidRPr="00692A71">
              <w:rPr>
                <w:rFonts w:hint="eastAsia"/>
                <w:color w:val="000000" w:themeColor="text1"/>
              </w:rPr>
              <w:t>ZOJ2710 ASC10</w:t>
            </w:r>
          </w:p>
        </w:tc>
        <w:tc>
          <w:tcPr>
            <w:tcW w:w="2183" w:type="dxa"/>
            <w:vAlign w:val="center"/>
          </w:tcPr>
          <w:p w14:paraId="43D585EA" w14:textId="77777777" w:rsidR="00AC01C0" w:rsidRPr="00692A71" w:rsidRDefault="00AC01C0" w:rsidP="007261A1">
            <w:pPr>
              <w:rPr>
                <w:color w:val="000000" w:themeColor="text1"/>
              </w:rPr>
            </w:pPr>
            <w:r w:rsidRPr="00692A71">
              <w:rPr>
                <w:rFonts w:hint="eastAsia"/>
                <w:color w:val="000000" w:themeColor="text1"/>
              </w:rPr>
              <w:t>Two Pipelines</w:t>
            </w:r>
          </w:p>
        </w:tc>
        <w:tc>
          <w:tcPr>
            <w:tcW w:w="4635" w:type="dxa"/>
            <w:vAlign w:val="center"/>
          </w:tcPr>
          <w:p w14:paraId="3ADCB1D9" w14:textId="5865BCD6" w:rsidR="00AC01C0" w:rsidRPr="00692A71" w:rsidRDefault="00AC01C0" w:rsidP="007261A1">
            <w:pPr>
              <w:rPr>
                <w:color w:val="000000" w:themeColor="text1"/>
              </w:rPr>
            </w:pPr>
            <w:r w:rsidRPr="00692A71">
              <w:rPr>
                <w:color w:val="000000" w:themeColor="text1"/>
              </w:rPr>
              <w:t>每个城市可以连到一</w:t>
            </w:r>
            <w:r w:rsidRPr="00692A71">
              <w:rPr>
                <w:rFonts w:hint="eastAsia"/>
                <w:color w:val="000000" w:themeColor="text1"/>
              </w:rPr>
              <w:t>条线</w:t>
            </w:r>
            <w:r w:rsidRPr="00692A71">
              <w:rPr>
                <w:color w:val="000000" w:themeColor="text1"/>
              </w:rPr>
              <w:t>，</w:t>
            </w:r>
            <w:r w:rsidRPr="00692A71">
              <w:rPr>
                <w:rFonts w:hint="eastAsia"/>
                <w:color w:val="000000" w:themeColor="text1"/>
              </w:rPr>
              <w:t>有关于距离的</w:t>
            </w:r>
            <w:r w:rsidRPr="00692A71">
              <w:rPr>
                <w:color w:val="000000" w:themeColor="text1"/>
              </w:rPr>
              <w:t>费用。要求</w:t>
            </w:r>
            <w:r w:rsidRPr="00692A71">
              <w:rPr>
                <w:rFonts w:hint="eastAsia"/>
                <w:color w:val="000000" w:themeColor="text1"/>
              </w:rPr>
              <w:t>在分别</w:t>
            </w:r>
            <w:r w:rsidRPr="00692A71">
              <w:rPr>
                <w:color w:val="000000" w:themeColor="text1"/>
              </w:rPr>
              <w:t>连接两</w:t>
            </w:r>
            <w:r w:rsidRPr="00692A71">
              <w:rPr>
                <w:rFonts w:hint="eastAsia"/>
                <w:color w:val="000000" w:themeColor="text1"/>
              </w:rPr>
              <w:t>条</w:t>
            </w:r>
            <w:r w:rsidRPr="00692A71">
              <w:rPr>
                <w:color w:val="000000" w:themeColor="text1"/>
              </w:rPr>
              <w:t>线的城市数</w:t>
            </w:r>
            <w:r w:rsidRPr="00692A71">
              <w:rPr>
                <w:rFonts w:hint="eastAsia"/>
                <w:color w:val="000000" w:themeColor="text1"/>
              </w:rPr>
              <w:t>相差</w:t>
            </w:r>
            <w:r w:rsidRPr="00692A71">
              <w:rPr>
                <w:color w:val="000000" w:themeColor="text1"/>
              </w:rPr>
              <w:t>不超过</w:t>
            </w:r>
            <w:r w:rsidRPr="00692A71">
              <w:rPr>
                <w:color w:val="000000" w:themeColor="text1"/>
              </w:rPr>
              <w:t>c</w:t>
            </w:r>
            <w:r w:rsidRPr="00692A71">
              <w:rPr>
                <w:color w:val="000000" w:themeColor="text1"/>
              </w:rPr>
              <w:t>的前提下，总花费最小，输出方案。</w:t>
            </w:r>
          </w:p>
        </w:tc>
      </w:tr>
      <w:tr w:rsidR="00AC01C0" w:rsidRPr="00692A71" w14:paraId="4B7B27BE" w14:textId="77777777" w:rsidTr="008E18E5">
        <w:trPr>
          <w:trHeight w:val="1265"/>
          <w:jc w:val="center"/>
        </w:trPr>
        <w:tc>
          <w:tcPr>
            <w:tcW w:w="1704" w:type="dxa"/>
            <w:shd w:val="clear" w:color="auto" w:fill="CCCCCC"/>
            <w:vAlign w:val="center"/>
          </w:tcPr>
          <w:p w14:paraId="699B4D66" w14:textId="77777777" w:rsidR="00AC01C0" w:rsidRPr="00692A71" w:rsidRDefault="00AC01C0" w:rsidP="007261A1">
            <w:pPr>
              <w:rPr>
                <w:color w:val="000000" w:themeColor="text1"/>
              </w:rPr>
            </w:pPr>
            <w:r w:rsidRPr="00692A71">
              <w:rPr>
                <w:rFonts w:hint="eastAsia"/>
                <w:color w:val="000000" w:themeColor="text1"/>
              </w:rPr>
              <w:t>算</w:t>
            </w:r>
          </w:p>
          <w:p w14:paraId="05F52DBB" w14:textId="77777777" w:rsidR="00AC01C0" w:rsidRPr="00692A71" w:rsidRDefault="00AC01C0" w:rsidP="007261A1">
            <w:pPr>
              <w:rPr>
                <w:color w:val="000000" w:themeColor="text1"/>
              </w:rPr>
            </w:pPr>
            <w:r w:rsidRPr="00692A71">
              <w:rPr>
                <w:rFonts w:hint="eastAsia"/>
                <w:color w:val="000000" w:themeColor="text1"/>
              </w:rPr>
              <w:t>法</w:t>
            </w:r>
          </w:p>
          <w:p w14:paraId="29E81316" w14:textId="77777777" w:rsidR="00AC01C0" w:rsidRPr="00692A71" w:rsidRDefault="00AC01C0" w:rsidP="007261A1">
            <w:pPr>
              <w:rPr>
                <w:color w:val="000000" w:themeColor="text1"/>
              </w:rPr>
            </w:pPr>
            <w:r w:rsidRPr="00692A71">
              <w:rPr>
                <w:rFonts w:hint="eastAsia"/>
                <w:color w:val="000000" w:themeColor="text1"/>
              </w:rPr>
              <w:t>讨</w:t>
            </w:r>
          </w:p>
          <w:p w14:paraId="4730F6A7"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2C51717A" w14:textId="1036C178" w:rsidR="00AC01C0" w:rsidRPr="00692A71" w:rsidRDefault="00AC01C0" w:rsidP="007261A1">
            <w:pPr>
              <w:rPr>
                <w:color w:val="000000" w:themeColor="text1"/>
              </w:rPr>
            </w:pPr>
            <w:r w:rsidRPr="00692A71">
              <w:rPr>
                <w:rFonts w:hint="eastAsia"/>
                <w:color w:val="000000" w:themeColor="text1"/>
              </w:rPr>
              <w:t>先</w:t>
            </w:r>
            <w:r w:rsidRPr="00692A71">
              <w:rPr>
                <w:color w:val="000000" w:themeColor="text1"/>
              </w:rPr>
              <w:t>计算</w:t>
            </w:r>
            <w:r w:rsidRPr="00692A71">
              <w:rPr>
                <w:rFonts w:hint="eastAsia"/>
                <w:color w:val="000000" w:themeColor="text1"/>
              </w:rPr>
              <w:t>点到</w:t>
            </w:r>
            <w:r w:rsidRPr="00692A71">
              <w:rPr>
                <w:color w:val="000000" w:themeColor="text1"/>
              </w:rPr>
              <w:t>直线的距离</w:t>
            </w:r>
            <w:r w:rsidRPr="00692A71">
              <w:rPr>
                <w:rFonts w:hint="eastAsia"/>
                <w:color w:val="000000" w:themeColor="text1"/>
              </w:rPr>
              <w:t>从而</w:t>
            </w:r>
            <w:r w:rsidRPr="00692A71">
              <w:rPr>
                <w:color w:val="000000" w:themeColor="text1"/>
              </w:rPr>
              <w:t>求出每个点到每</w:t>
            </w:r>
            <w:r w:rsidRPr="00692A71">
              <w:rPr>
                <w:rFonts w:hint="eastAsia"/>
                <w:color w:val="000000" w:themeColor="text1"/>
              </w:rPr>
              <w:t>条线</w:t>
            </w:r>
            <w:r w:rsidRPr="00692A71">
              <w:rPr>
                <w:color w:val="000000" w:themeColor="text1"/>
              </w:rPr>
              <w:t>的费用。然后动态规划，记</w:t>
            </w:r>
            <w:r w:rsidRPr="00692A71">
              <w:rPr>
                <w:rFonts w:hint="eastAsia"/>
                <w:color w:val="000000" w:themeColor="text1"/>
              </w:rPr>
              <w:t>f</w:t>
            </w:r>
            <w:r w:rsidRPr="00692A71">
              <w:rPr>
                <w:color w:val="000000" w:themeColor="text1"/>
              </w:rPr>
              <w:t>[i][j]</w:t>
            </w:r>
            <w:r w:rsidRPr="00692A71">
              <w:rPr>
                <w:color w:val="000000" w:themeColor="text1"/>
              </w:rPr>
              <w:t>表示前</w:t>
            </w:r>
            <w:r w:rsidRPr="00692A71">
              <w:rPr>
                <w:color w:val="000000" w:themeColor="text1"/>
              </w:rPr>
              <w:t>i</w:t>
            </w:r>
            <w:r w:rsidRPr="00692A71">
              <w:rPr>
                <w:color w:val="000000" w:themeColor="text1"/>
              </w:rPr>
              <w:t>个城市有</w:t>
            </w:r>
            <w:r w:rsidRPr="00692A71">
              <w:rPr>
                <w:color w:val="000000" w:themeColor="text1"/>
              </w:rPr>
              <w:t>j</w:t>
            </w:r>
            <w:r w:rsidRPr="00692A71">
              <w:rPr>
                <w:color w:val="000000" w:themeColor="text1"/>
              </w:rPr>
              <w:t>个连到了第一</w:t>
            </w:r>
            <w:r w:rsidRPr="00692A71">
              <w:rPr>
                <w:rFonts w:hint="eastAsia"/>
                <w:color w:val="000000" w:themeColor="text1"/>
              </w:rPr>
              <w:t>条线</w:t>
            </w:r>
            <w:r w:rsidRPr="00692A71">
              <w:rPr>
                <w:color w:val="000000" w:themeColor="text1"/>
              </w:rPr>
              <w:t>，则</w:t>
            </w:r>
            <w:r w:rsidRPr="00692A71">
              <w:rPr>
                <w:rFonts w:hint="eastAsia"/>
                <w:color w:val="000000" w:themeColor="text1"/>
              </w:rPr>
              <w:t>f</w:t>
            </w:r>
            <w:r w:rsidRPr="00692A71">
              <w:rPr>
                <w:color w:val="000000" w:themeColor="text1"/>
              </w:rPr>
              <w:t>[i][j]=min(</w:t>
            </w:r>
            <w:r w:rsidRPr="00692A71">
              <w:rPr>
                <w:rFonts w:hint="eastAsia"/>
                <w:color w:val="000000" w:themeColor="text1"/>
              </w:rPr>
              <w:t>f</w:t>
            </w:r>
            <w:r w:rsidRPr="00692A71">
              <w:rPr>
                <w:color w:val="000000" w:themeColor="text1"/>
              </w:rPr>
              <w:t>[i-1][j-1]+cost1[i],</w:t>
            </w:r>
            <w:r w:rsidRPr="00692A71">
              <w:rPr>
                <w:rFonts w:hint="eastAsia"/>
                <w:color w:val="000000" w:themeColor="text1"/>
              </w:rPr>
              <w:t>f</w:t>
            </w:r>
            <w:r w:rsidRPr="00692A71">
              <w:rPr>
                <w:color w:val="000000" w:themeColor="text1"/>
              </w:rPr>
              <w:t>[i-1][j]+cost2[i])</w:t>
            </w:r>
            <w:r w:rsidR="005776C9">
              <w:rPr>
                <w:color w:val="000000" w:themeColor="text1"/>
              </w:rPr>
              <w:t>。</w:t>
            </w:r>
            <w:r w:rsidRPr="00692A71">
              <w:rPr>
                <w:rFonts w:hint="eastAsia"/>
                <w:color w:val="000000" w:themeColor="text1"/>
              </w:rPr>
              <w:t>答案</w:t>
            </w:r>
            <w:r w:rsidRPr="00692A71">
              <w:rPr>
                <w:color w:val="000000" w:themeColor="text1"/>
              </w:rPr>
              <w:t>取</w:t>
            </w:r>
            <w:r w:rsidRPr="00692A71">
              <w:rPr>
                <w:rFonts w:hint="eastAsia"/>
                <w:color w:val="000000" w:themeColor="text1"/>
              </w:rPr>
              <w:t>f</w:t>
            </w:r>
            <w:r w:rsidRPr="00692A71">
              <w:rPr>
                <w:color w:val="000000" w:themeColor="text1"/>
              </w:rPr>
              <w:t>[n][(n-c+1)/2..(n+c)/2]</w:t>
            </w:r>
            <w:r w:rsidRPr="00692A71">
              <w:rPr>
                <w:color w:val="000000" w:themeColor="text1"/>
              </w:rPr>
              <w:t>中的最小值。</w:t>
            </w:r>
          </w:p>
        </w:tc>
      </w:tr>
      <w:tr w:rsidR="00AC01C0" w:rsidRPr="00692A71" w14:paraId="10B52B55" w14:textId="77777777" w:rsidTr="008E18E5">
        <w:trPr>
          <w:trHeight w:val="450"/>
          <w:jc w:val="center"/>
        </w:trPr>
        <w:tc>
          <w:tcPr>
            <w:tcW w:w="1704" w:type="dxa"/>
            <w:shd w:val="clear" w:color="auto" w:fill="CCCCCC"/>
            <w:vAlign w:val="center"/>
          </w:tcPr>
          <w:p w14:paraId="4EB0765E"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2B9E5E3" w14:textId="77777777" w:rsidR="00AC01C0" w:rsidRPr="00692A71" w:rsidRDefault="00AC01C0" w:rsidP="007261A1">
            <w:pPr>
              <w:rPr>
                <w:color w:val="000000" w:themeColor="text1"/>
              </w:rPr>
            </w:pPr>
          </w:p>
        </w:tc>
      </w:tr>
      <w:tr w:rsidR="00AC01C0" w:rsidRPr="00692A71" w14:paraId="46A22739" w14:textId="77777777" w:rsidTr="008E18E5">
        <w:trPr>
          <w:trHeight w:val="756"/>
          <w:jc w:val="center"/>
        </w:trPr>
        <w:tc>
          <w:tcPr>
            <w:tcW w:w="1704" w:type="dxa"/>
            <w:shd w:val="clear" w:color="auto" w:fill="FFCC99"/>
            <w:vAlign w:val="center"/>
          </w:tcPr>
          <w:p w14:paraId="114C04A5" w14:textId="77777777" w:rsidR="00AC01C0" w:rsidRPr="00692A71" w:rsidRDefault="00AC01C0" w:rsidP="007261A1">
            <w:pPr>
              <w:rPr>
                <w:color w:val="000000" w:themeColor="text1"/>
              </w:rPr>
            </w:pPr>
            <w:r w:rsidRPr="00692A71">
              <w:rPr>
                <w:rFonts w:hint="eastAsia"/>
                <w:color w:val="000000" w:themeColor="text1"/>
              </w:rPr>
              <w:t>ZOJ2711 ASC10</w:t>
            </w:r>
          </w:p>
        </w:tc>
        <w:tc>
          <w:tcPr>
            <w:tcW w:w="2183" w:type="dxa"/>
            <w:vAlign w:val="center"/>
          </w:tcPr>
          <w:p w14:paraId="2C5ADA3A" w14:textId="77777777" w:rsidR="00AC01C0" w:rsidRPr="00692A71" w:rsidRDefault="00AC01C0" w:rsidP="007261A1">
            <w:pPr>
              <w:rPr>
                <w:color w:val="000000" w:themeColor="text1"/>
              </w:rPr>
            </w:pPr>
            <w:r w:rsidRPr="00692A71">
              <w:rPr>
                <w:rFonts w:hint="eastAsia"/>
                <w:color w:val="000000" w:themeColor="text1"/>
              </w:rPr>
              <w:t>Regular Words</w:t>
            </w:r>
          </w:p>
        </w:tc>
        <w:tc>
          <w:tcPr>
            <w:tcW w:w="4635" w:type="dxa"/>
            <w:vAlign w:val="center"/>
          </w:tcPr>
          <w:p w14:paraId="2D08D362" w14:textId="55E84F58" w:rsidR="00AC01C0" w:rsidRPr="00692A71" w:rsidRDefault="00AC01C0" w:rsidP="007261A1">
            <w:pPr>
              <w:rPr>
                <w:color w:val="000000" w:themeColor="text1"/>
              </w:rPr>
            </w:pPr>
            <w:r w:rsidRPr="00692A71">
              <w:rPr>
                <w:color w:val="000000" w:themeColor="text1"/>
              </w:rPr>
              <w:t>求由</w:t>
            </w:r>
            <w:r w:rsidRPr="00692A71">
              <w:rPr>
                <w:color w:val="000000" w:themeColor="text1"/>
              </w:rPr>
              <w:t>A</w:t>
            </w:r>
            <w:r w:rsidRPr="00692A71">
              <w:rPr>
                <w:color w:val="000000" w:themeColor="text1"/>
              </w:rPr>
              <w:t>，</w:t>
            </w:r>
            <w:r w:rsidRPr="00692A71">
              <w:rPr>
                <w:color w:val="000000" w:themeColor="text1"/>
              </w:rPr>
              <w:t>B</w:t>
            </w:r>
            <w:r w:rsidRPr="00692A71">
              <w:rPr>
                <w:color w:val="000000" w:themeColor="text1"/>
              </w:rPr>
              <w:t>，</w:t>
            </w:r>
            <w:r w:rsidRPr="00692A71">
              <w:rPr>
                <w:color w:val="000000" w:themeColor="text1"/>
              </w:rPr>
              <w:t>C</w:t>
            </w:r>
            <w:r w:rsidRPr="00692A71">
              <w:rPr>
                <w:color w:val="000000" w:themeColor="text1"/>
              </w:rPr>
              <w:t>构成长度为</w:t>
            </w:r>
            <w:r w:rsidRPr="00692A71">
              <w:rPr>
                <w:color w:val="000000" w:themeColor="text1"/>
              </w:rPr>
              <w:t>n</w:t>
            </w:r>
            <w:r w:rsidRPr="00692A71">
              <w:rPr>
                <w:color w:val="000000" w:themeColor="text1"/>
              </w:rPr>
              <w:t>的序列的个数，</w:t>
            </w:r>
            <w:r w:rsidRPr="00692A71">
              <w:rPr>
                <w:rFonts w:hint="eastAsia"/>
                <w:color w:val="000000" w:themeColor="text1"/>
              </w:rPr>
              <w:t>要求</w:t>
            </w:r>
            <w:r w:rsidRPr="00692A71">
              <w:rPr>
                <w:color w:val="000000" w:themeColor="text1"/>
              </w:rPr>
              <w:t>每个</w:t>
            </w:r>
            <w:r w:rsidRPr="00692A71">
              <w:rPr>
                <w:color w:val="000000" w:themeColor="text1"/>
              </w:rPr>
              <w:t>B</w:t>
            </w:r>
            <w:r w:rsidRPr="00692A71">
              <w:rPr>
                <w:color w:val="000000" w:themeColor="text1"/>
              </w:rPr>
              <w:t>前面的</w:t>
            </w:r>
            <w:r w:rsidRPr="00692A71">
              <w:rPr>
                <w:color w:val="000000" w:themeColor="text1"/>
              </w:rPr>
              <w:t>A</w:t>
            </w:r>
            <w:r w:rsidRPr="00692A71">
              <w:rPr>
                <w:color w:val="000000" w:themeColor="text1"/>
              </w:rPr>
              <w:t>的个数不少于当前</w:t>
            </w:r>
            <w:r w:rsidRPr="00692A71">
              <w:rPr>
                <w:color w:val="000000" w:themeColor="text1"/>
              </w:rPr>
              <w:t>B</w:t>
            </w:r>
            <w:r w:rsidRPr="00692A71">
              <w:rPr>
                <w:color w:val="000000" w:themeColor="text1"/>
              </w:rPr>
              <w:t>的个数，每个</w:t>
            </w:r>
            <w:r w:rsidRPr="00692A71">
              <w:rPr>
                <w:color w:val="000000" w:themeColor="text1"/>
              </w:rPr>
              <w:t>C</w:t>
            </w:r>
            <w:r w:rsidRPr="00692A71">
              <w:rPr>
                <w:color w:val="000000" w:themeColor="text1"/>
              </w:rPr>
              <w:t>前面的</w:t>
            </w:r>
            <w:r w:rsidRPr="00692A71">
              <w:rPr>
                <w:color w:val="000000" w:themeColor="text1"/>
              </w:rPr>
              <w:t>B</w:t>
            </w:r>
            <w:r w:rsidRPr="00692A71">
              <w:rPr>
                <w:color w:val="000000" w:themeColor="text1"/>
              </w:rPr>
              <w:t>的个数不少于当前</w:t>
            </w:r>
            <w:r w:rsidRPr="00692A71">
              <w:rPr>
                <w:color w:val="000000" w:themeColor="text1"/>
              </w:rPr>
              <w:t>C</w:t>
            </w:r>
            <w:r w:rsidRPr="00692A71">
              <w:rPr>
                <w:color w:val="000000" w:themeColor="text1"/>
              </w:rPr>
              <w:t>的个数。</w:t>
            </w:r>
          </w:p>
        </w:tc>
      </w:tr>
      <w:tr w:rsidR="00AC01C0" w:rsidRPr="00692A71" w14:paraId="7328F022" w14:textId="77777777" w:rsidTr="008E18E5">
        <w:trPr>
          <w:trHeight w:val="1265"/>
          <w:jc w:val="center"/>
        </w:trPr>
        <w:tc>
          <w:tcPr>
            <w:tcW w:w="1704" w:type="dxa"/>
            <w:shd w:val="clear" w:color="auto" w:fill="CCCCCC"/>
            <w:vAlign w:val="center"/>
          </w:tcPr>
          <w:p w14:paraId="55C7A0A1" w14:textId="77777777" w:rsidR="00AC01C0" w:rsidRPr="00692A71" w:rsidRDefault="00AC01C0" w:rsidP="007261A1">
            <w:pPr>
              <w:rPr>
                <w:color w:val="000000" w:themeColor="text1"/>
              </w:rPr>
            </w:pPr>
            <w:r w:rsidRPr="00692A71">
              <w:rPr>
                <w:rFonts w:hint="eastAsia"/>
                <w:color w:val="000000" w:themeColor="text1"/>
              </w:rPr>
              <w:t>算</w:t>
            </w:r>
          </w:p>
          <w:p w14:paraId="666A220B" w14:textId="77777777" w:rsidR="00AC01C0" w:rsidRPr="00692A71" w:rsidRDefault="00AC01C0" w:rsidP="007261A1">
            <w:pPr>
              <w:rPr>
                <w:color w:val="000000" w:themeColor="text1"/>
              </w:rPr>
            </w:pPr>
            <w:r w:rsidRPr="00692A71">
              <w:rPr>
                <w:rFonts w:hint="eastAsia"/>
                <w:color w:val="000000" w:themeColor="text1"/>
              </w:rPr>
              <w:t>法</w:t>
            </w:r>
          </w:p>
          <w:p w14:paraId="10A8ECDF" w14:textId="77777777" w:rsidR="00AC01C0" w:rsidRPr="00692A71" w:rsidRDefault="00AC01C0" w:rsidP="007261A1">
            <w:pPr>
              <w:rPr>
                <w:color w:val="000000" w:themeColor="text1"/>
              </w:rPr>
            </w:pPr>
            <w:r w:rsidRPr="00692A71">
              <w:rPr>
                <w:rFonts w:hint="eastAsia"/>
                <w:color w:val="000000" w:themeColor="text1"/>
              </w:rPr>
              <w:t>讨</w:t>
            </w:r>
          </w:p>
          <w:p w14:paraId="3B93D791"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6CC24048" w14:textId="4C38CC3E" w:rsidR="00AC01C0" w:rsidRPr="00692A71" w:rsidRDefault="00AC01C0" w:rsidP="007261A1">
            <w:pPr>
              <w:rPr>
                <w:color w:val="000000" w:themeColor="text1"/>
              </w:rPr>
            </w:pPr>
            <w:r w:rsidRPr="00692A71">
              <w:rPr>
                <w:rFonts w:hint="eastAsia"/>
                <w:color w:val="000000" w:themeColor="text1"/>
              </w:rPr>
              <w:t>动态规划。</w:t>
            </w:r>
            <w:r w:rsidRPr="00692A71">
              <w:rPr>
                <w:color w:val="000000" w:themeColor="text1"/>
              </w:rPr>
              <w:t>f[a][b][c]=f[a-1][b][c]+f[a][b-1][c]+f[a][b][c-1];</w:t>
            </w:r>
            <w:r w:rsidRPr="00692A71">
              <w:rPr>
                <w:color w:val="000000" w:themeColor="text1"/>
              </w:rPr>
              <w:t>其中</w:t>
            </w:r>
            <w:r w:rsidRPr="00692A71">
              <w:rPr>
                <w:color w:val="000000" w:themeColor="text1"/>
              </w:rPr>
              <w:t>f[X][Y][Z]</w:t>
            </w:r>
            <w:r w:rsidRPr="00692A71">
              <w:rPr>
                <w:color w:val="000000" w:themeColor="text1"/>
              </w:rPr>
              <w:t>满足</w:t>
            </w:r>
            <w:r w:rsidRPr="00692A71">
              <w:rPr>
                <w:color w:val="000000" w:themeColor="text1"/>
              </w:rPr>
              <w:t>X&gt;=Y&gt;=Z</w:t>
            </w:r>
            <w:r w:rsidRPr="00692A71">
              <w:rPr>
                <w:color w:val="000000" w:themeColor="text1"/>
              </w:rPr>
              <w:t>。注意使用大数。</w:t>
            </w:r>
          </w:p>
        </w:tc>
      </w:tr>
      <w:tr w:rsidR="00AC01C0" w:rsidRPr="00692A71" w14:paraId="6BD9F230" w14:textId="77777777" w:rsidTr="008E18E5">
        <w:trPr>
          <w:trHeight w:val="450"/>
          <w:jc w:val="center"/>
        </w:trPr>
        <w:tc>
          <w:tcPr>
            <w:tcW w:w="1704" w:type="dxa"/>
            <w:shd w:val="clear" w:color="auto" w:fill="CCCCCC"/>
            <w:vAlign w:val="center"/>
          </w:tcPr>
          <w:p w14:paraId="04912A70"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5015B552" w14:textId="77777777" w:rsidR="00AC01C0" w:rsidRPr="00692A71" w:rsidRDefault="00AC01C0" w:rsidP="007261A1">
            <w:pPr>
              <w:rPr>
                <w:color w:val="000000" w:themeColor="text1"/>
              </w:rPr>
            </w:pPr>
          </w:p>
        </w:tc>
      </w:tr>
      <w:tr w:rsidR="00AC01C0" w:rsidRPr="00692A71" w14:paraId="34027866" w14:textId="77777777" w:rsidTr="008E18E5">
        <w:trPr>
          <w:trHeight w:val="756"/>
          <w:jc w:val="center"/>
        </w:trPr>
        <w:tc>
          <w:tcPr>
            <w:tcW w:w="1704" w:type="dxa"/>
            <w:vAlign w:val="center"/>
          </w:tcPr>
          <w:p w14:paraId="232D0EC1" w14:textId="77777777" w:rsidR="00AC01C0" w:rsidRPr="00692A71" w:rsidRDefault="00AC01C0" w:rsidP="007261A1">
            <w:pPr>
              <w:rPr>
                <w:color w:val="000000" w:themeColor="text1"/>
              </w:rPr>
            </w:pPr>
            <w:r w:rsidRPr="00692A71">
              <w:rPr>
                <w:rFonts w:hint="eastAsia"/>
                <w:color w:val="000000" w:themeColor="text1"/>
              </w:rPr>
              <w:t>ZOJ3362 ASC11</w:t>
            </w:r>
          </w:p>
        </w:tc>
        <w:tc>
          <w:tcPr>
            <w:tcW w:w="2183" w:type="dxa"/>
            <w:vAlign w:val="center"/>
          </w:tcPr>
          <w:p w14:paraId="129BCA92" w14:textId="77777777" w:rsidR="00AC01C0" w:rsidRPr="00692A71" w:rsidRDefault="00AB361A" w:rsidP="007261A1">
            <w:pPr>
              <w:rPr>
                <w:color w:val="000000" w:themeColor="text1"/>
              </w:rPr>
            </w:pPr>
            <w:hyperlink r:id="rId28" w:history="1">
              <w:r w:rsidR="00AC01C0" w:rsidRPr="00692A71">
                <w:rPr>
                  <w:rFonts w:hint="eastAsia"/>
                  <w:color w:val="000000" w:themeColor="text1"/>
                </w:rPr>
                <w:t>Beer Problem</w:t>
              </w:r>
            </w:hyperlink>
          </w:p>
        </w:tc>
        <w:tc>
          <w:tcPr>
            <w:tcW w:w="4635" w:type="dxa"/>
            <w:vAlign w:val="center"/>
          </w:tcPr>
          <w:p w14:paraId="72D36CD1" w14:textId="3E869B5E" w:rsidR="00AC01C0" w:rsidRPr="00692A71" w:rsidRDefault="00AC01C0" w:rsidP="007261A1">
            <w:pPr>
              <w:rPr>
                <w:color w:val="000000" w:themeColor="text1"/>
              </w:rPr>
            </w:pPr>
            <w:r w:rsidRPr="00692A71">
              <w:rPr>
                <w:rFonts w:hint="eastAsia"/>
                <w:color w:val="000000" w:themeColor="text1"/>
              </w:rPr>
              <w:t>源点</w:t>
            </w:r>
            <w:r w:rsidRPr="00692A71">
              <w:rPr>
                <w:color w:val="000000" w:themeColor="text1"/>
              </w:rPr>
              <w:t>城市</w:t>
            </w:r>
            <w:r w:rsidRPr="00692A71">
              <w:rPr>
                <w:rFonts w:hint="eastAsia"/>
                <w:color w:val="000000" w:themeColor="text1"/>
              </w:rPr>
              <w:t>1</w:t>
            </w:r>
            <w:r w:rsidRPr="00692A71">
              <w:rPr>
                <w:color w:val="000000" w:themeColor="text1"/>
              </w:rPr>
              <w:t>可以生产任意数量的啤酒，销往城市</w:t>
            </w:r>
            <w:r w:rsidRPr="00692A71">
              <w:rPr>
                <w:color w:val="000000" w:themeColor="text1"/>
              </w:rPr>
              <w:t>2~n</w:t>
            </w:r>
            <w:r w:rsidRPr="00692A71">
              <w:rPr>
                <w:color w:val="000000" w:themeColor="text1"/>
              </w:rPr>
              <w:t>，每个城市都有不同的售价，但销量无</w:t>
            </w:r>
            <w:r w:rsidRPr="00692A71">
              <w:rPr>
                <w:rFonts w:hint="eastAsia"/>
                <w:color w:val="000000" w:themeColor="text1"/>
              </w:rPr>
              <w:t>限制</w:t>
            </w:r>
            <w:r w:rsidRPr="00692A71">
              <w:rPr>
                <w:color w:val="000000" w:themeColor="text1"/>
              </w:rPr>
              <w:t>，连接城市的道路只能运输有限数量的啤酒，并且</w:t>
            </w:r>
            <w:r w:rsidRPr="00692A71">
              <w:rPr>
                <w:rFonts w:hint="eastAsia"/>
                <w:color w:val="000000" w:themeColor="text1"/>
              </w:rPr>
              <w:t>运啤酒需要</w:t>
            </w:r>
            <w:r w:rsidRPr="00692A71">
              <w:rPr>
                <w:color w:val="000000" w:themeColor="text1"/>
              </w:rPr>
              <w:t>运费。求最大收益。</w:t>
            </w:r>
          </w:p>
        </w:tc>
      </w:tr>
      <w:tr w:rsidR="00AC01C0" w:rsidRPr="00692A71" w14:paraId="65DE5ABB" w14:textId="77777777" w:rsidTr="008E18E5">
        <w:trPr>
          <w:trHeight w:val="1265"/>
          <w:jc w:val="center"/>
        </w:trPr>
        <w:tc>
          <w:tcPr>
            <w:tcW w:w="1704" w:type="dxa"/>
            <w:shd w:val="clear" w:color="auto" w:fill="CCCCCC"/>
            <w:vAlign w:val="center"/>
          </w:tcPr>
          <w:p w14:paraId="5DD1BF3D" w14:textId="77777777" w:rsidR="00AC01C0" w:rsidRPr="00692A71" w:rsidRDefault="00AC01C0" w:rsidP="007261A1">
            <w:pPr>
              <w:rPr>
                <w:color w:val="000000" w:themeColor="text1"/>
              </w:rPr>
            </w:pPr>
            <w:r w:rsidRPr="00692A71">
              <w:rPr>
                <w:rFonts w:hint="eastAsia"/>
                <w:color w:val="000000" w:themeColor="text1"/>
              </w:rPr>
              <w:t>算</w:t>
            </w:r>
          </w:p>
          <w:p w14:paraId="52A26D5D" w14:textId="77777777" w:rsidR="00AC01C0" w:rsidRPr="00692A71" w:rsidRDefault="00AC01C0" w:rsidP="007261A1">
            <w:pPr>
              <w:rPr>
                <w:color w:val="000000" w:themeColor="text1"/>
              </w:rPr>
            </w:pPr>
            <w:r w:rsidRPr="00692A71">
              <w:rPr>
                <w:rFonts w:hint="eastAsia"/>
                <w:color w:val="000000" w:themeColor="text1"/>
              </w:rPr>
              <w:t>法</w:t>
            </w:r>
          </w:p>
          <w:p w14:paraId="3C4A5955" w14:textId="77777777" w:rsidR="00AC01C0" w:rsidRPr="00692A71" w:rsidRDefault="00AC01C0" w:rsidP="007261A1">
            <w:pPr>
              <w:rPr>
                <w:color w:val="000000" w:themeColor="text1"/>
              </w:rPr>
            </w:pPr>
            <w:r w:rsidRPr="00692A71">
              <w:rPr>
                <w:rFonts w:hint="eastAsia"/>
                <w:color w:val="000000" w:themeColor="text1"/>
              </w:rPr>
              <w:t>讨</w:t>
            </w:r>
          </w:p>
          <w:p w14:paraId="0B51F5D6"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34D4E192" w14:textId="7A4EC7C1" w:rsidR="00AC01C0" w:rsidRPr="00692A71" w:rsidRDefault="00AC01C0" w:rsidP="007261A1">
            <w:pPr>
              <w:rPr>
                <w:color w:val="000000" w:themeColor="text1"/>
              </w:rPr>
            </w:pPr>
            <w:r w:rsidRPr="00692A71">
              <w:rPr>
                <w:color w:val="000000" w:themeColor="text1"/>
              </w:rPr>
              <w:t>最小费用最大流</w:t>
            </w:r>
            <w:r w:rsidRPr="00692A71">
              <w:rPr>
                <w:rFonts w:hint="eastAsia"/>
                <w:color w:val="000000" w:themeColor="text1"/>
              </w:rPr>
              <w:t>。在原图的基础上</w:t>
            </w:r>
            <w:r w:rsidRPr="00692A71">
              <w:rPr>
                <w:color w:val="000000" w:themeColor="text1"/>
              </w:rPr>
              <w:t>增加一个汇</w:t>
            </w:r>
            <w:r w:rsidRPr="00692A71">
              <w:rPr>
                <w:rFonts w:hint="eastAsia"/>
                <w:color w:val="000000" w:themeColor="text1"/>
              </w:rPr>
              <w:t>点</w:t>
            </w:r>
            <w:r w:rsidRPr="00692A71">
              <w:rPr>
                <w:color w:val="000000" w:themeColor="text1"/>
              </w:rPr>
              <w:t>，每个节点到汇的</w:t>
            </w:r>
            <w:r w:rsidRPr="00692A71">
              <w:rPr>
                <w:rFonts w:hint="eastAsia"/>
                <w:color w:val="000000" w:themeColor="text1"/>
              </w:rPr>
              <w:t>容</w:t>
            </w:r>
            <w:r w:rsidRPr="00692A71">
              <w:rPr>
                <w:color w:val="000000" w:themeColor="text1"/>
              </w:rPr>
              <w:t>量无穷大，费用为售价的相反数。</w:t>
            </w:r>
            <w:r w:rsidRPr="00692A71">
              <w:rPr>
                <w:rFonts w:hint="eastAsia"/>
                <w:color w:val="000000" w:themeColor="text1"/>
              </w:rPr>
              <w:t>费用为正的时候已亏本，</w:t>
            </w:r>
            <w:r w:rsidR="00823CC8">
              <w:rPr>
                <w:rFonts w:hint="eastAsia"/>
                <w:color w:val="000000" w:themeColor="text1"/>
              </w:rPr>
              <w:t>则</w:t>
            </w:r>
            <w:r w:rsidRPr="00692A71">
              <w:rPr>
                <w:rFonts w:hint="eastAsia"/>
                <w:color w:val="000000" w:themeColor="text1"/>
              </w:rPr>
              <w:t>退出。</w:t>
            </w:r>
          </w:p>
        </w:tc>
      </w:tr>
      <w:tr w:rsidR="00AC01C0" w:rsidRPr="00692A71" w14:paraId="78AA7C1E" w14:textId="77777777" w:rsidTr="008E18E5">
        <w:trPr>
          <w:trHeight w:val="450"/>
          <w:jc w:val="center"/>
        </w:trPr>
        <w:tc>
          <w:tcPr>
            <w:tcW w:w="1704" w:type="dxa"/>
            <w:shd w:val="clear" w:color="auto" w:fill="CCCCCC"/>
            <w:vAlign w:val="center"/>
          </w:tcPr>
          <w:p w14:paraId="1E4B96B8"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54E1E211" w14:textId="77777777" w:rsidR="00AC01C0" w:rsidRPr="00692A71" w:rsidRDefault="00AC01C0" w:rsidP="007261A1">
            <w:pPr>
              <w:rPr>
                <w:color w:val="000000" w:themeColor="text1"/>
              </w:rPr>
            </w:pPr>
          </w:p>
        </w:tc>
      </w:tr>
      <w:tr w:rsidR="00AC01C0" w:rsidRPr="00692A71" w14:paraId="21C2720E" w14:textId="77777777" w:rsidTr="008E18E5">
        <w:trPr>
          <w:trHeight w:val="756"/>
          <w:jc w:val="center"/>
        </w:trPr>
        <w:tc>
          <w:tcPr>
            <w:tcW w:w="1704" w:type="dxa"/>
            <w:vAlign w:val="center"/>
          </w:tcPr>
          <w:p w14:paraId="3F6871DA" w14:textId="77777777" w:rsidR="00AC01C0" w:rsidRPr="00692A71" w:rsidRDefault="00AC01C0" w:rsidP="007261A1">
            <w:pPr>
              <w:rPr>
                <w:color w:val="000000" w:themeColor="text1"/>
              </w:rPr>
            </w:pPr>
            <w:r w:rsidRPr="00692A71">
              <w:rPr>
                <w:rFonts w:hint="eastAsia"/>
                <w:color w:val="000000" w:themeColor="text1"/>
              </w:rPr>
              <w:t>ZOJ3363 ASC11</w:t>
            </w:r>
          </w:p>
        </w:tc>
        <w:tc>
          <w:tcPr>
            <w:tcW w:w="2183" w:type="dxa"/>
            <w:vAlign w:val="center"/>
          </w:tcPr>
          <w:p w14:paraId="24E481DA" w14:textId="77777777" w:rsidR="00AC01C0" w:rsidRPr="00692A71" w:rsidRDefault="00AC01C0" w:rsidP="007261A1">
            <w:pPr>
              <w:rPr>
                <w:color w:val="000000" w:themeColor="text1"/>
              </w:rPr>
            </w:pPr>
            <w:r w:rsidRPr="00692A71">
              <w:rPr>
                <w:rFonts w:hint="eastAsia"/>
                <w:color w:val="000000" w:themeColor="text1"/>
              </w:rPr>
              <w:t>Another Brick in the Wall</w:t>
            </w:r>
          </w:p>
        </w:tc>
        <w:tc>
          <w:tcPr>
            <w:tcW w:w="4635" w:type="dxa"/>
            <w:vAlign w:val="center"/>
          </w:tcPr>
          <w:p w14:paraId="2369828F" w14:textId="11F8B18C" w:rsidR="00AC01C0" w:rsidRPr="00692A71" w:rsidRDefault="00AC01C0" w:rsidP="007261A1">
            <w:pPr>
              <w:rPr>
                <w:color w:val="000000" w:themeColor="text1"/>
              </w:rPr>
            </w:pPr>
            <w:r w:rsidRPr="00692A71">
              <w:rPr>
                <w:color w:val="000000" w:themeColor="text1"/>
              </w:rPr>
              <w:t>给出砖</w:t>
            </w:r>
            <w:r w:rsidRPr="00692A71">
              <w:rPr>
                <w:rFonts w:hint="eastAsia"/>
                <w:color w:val="000000" w:themeColor="text1"/>
              </w:rPr>
              <w:t>块</w:t>
            </w:r>
            <w:r w:rsidRPr="00692A71">
              <w:rPr>
                <w:color w:val="000000" w:themeColor="text1"/>
              </w:rPr>
              <w:t>稳定的四种条件，问有多少种第一层为</w:t>
            </w:r>
            <w:r w:rsidRPr="00692A71">
              <w:rPr>
                <w:color w:val="000000" w:themeColor="text1"/>
              </w:rPr>
              <w:t>m</w:t>
            </w:r>
            <w:r w:rsidRPr="00692A71">
              <w:rPr>
                <w:color w:val="000000" w:themeColor="text1"/>
              </w:rPr>
              <w:t>个连续砖块</w:t>
            </w:r>
            <w:r w:rsidRPr="00692A71">
              <w:rPr>
                <w:rFonts w:hint="eastAsia"/>
                <w:color w:val="000000" w:themeColor="text1"/>
              </w:rPr>
              <w:t>高为</w:t>
            </w:r>
            <w:r w:rsidRPr="00692A71">
              <w:rPr>
                <w:color w:val="000000" w:themeColor="text1"/>
              </w:rPr>
              <w:t>n</w:t>
            </w:r>
            <w:r w:rsidRPr="00692A71">
              <w:rPr>
                <w:color w:val="000000" w:themeColor="text1"/>
              </w:rPr>
              <w:t>层的砖墙？</w:t>
            </w:r>
          </w:p>
        </w:tc>
      </w:tr>
      <w:tr w:rsidR="00AC01C0" w:rsidRPr="00692A71" w14:paraId="70323489" w14:textId="77777777" w:rsidTr="008E18E5">
        <w:trPr>
          <w:trHeight w:val="1265"/>
          <w:jc w:val="center"/>
        </w:trPr>
        <w:tc>
          <w:tcPr>
            <w:tcW w:w="1704" w:type="dxa"/>
            <w:shd w:val="clear" w:color="auto" w:fill="CCCCCC"/>
            <w:vAlign w:val="center"/>
          </w:tcPr>
          <w:p w14:paraId="3B9E4F37" w14:textId="77777777" w:rsidR="00AC01C0" w:rsidRPr="00692A71" w:rsidRDefault="00AC01C0" w:rsidP="007261A1">
            <w:pPr>
              <w:rPr>
                <w:color w:val="000000" w:themeColor="text1"/>
              </w:rPr>
            </w:pPr>
            <w:r w:rsidRPr="00692A71">
              <w:rPr>
                <w:rFonts w:hint="eastAsia"/>
                <w:color w:val="000000" w:themeColor="text1"/>
              </w:rPr>
              <w:t>算</w:t>
            </w:r>
          </w:p>
          <w:p w14:paraId="4351B970" w14:textId="77777777" w:rsidR="00AC01C0" w:rsidRPr="00692A71" w:rsidRDefault="00AC01C0" w:rsidP="007261A1">
            <w:pPr>
              <w:rPr>
                <w:color w:val="000000" w:themeColor="text1"/>
              </w:rPr>
            </w:pPr>
            <w:r w:rsidRPr="00692A71">
              <w:rPr>
                <w:rFonts w:hint="eastAsia"/>
                <w:color w:val="000000" w:themeColor="text1"/>
              </w:rPr>
              <w:t>法</w:t>
            </w:r>
          </w:p>
          <w:p w14:paraId="3143C9F7" w14:textId="77777777" w:rsidR="00AC01C0" w:rsidRPr="00692A71" w:rsidRDefault="00AC01C0" w:rsidP="007261A1">
            <w:pPr>
              <w:rPr>
                <w:color w:val="000000" w:themeColor="text1"/>
              </w:rPr>
            </w:pPr>
            <w:r w:rsidRPr="00692A71">
              <w:rPr>
                <w:rFonts w:hint="eastAsia"/>
                <w:color w:val="000000" w:themeColor="text1"/>
              </w:rPr>
              <w:t>讨</w:t>
            </w:r>
          </w:p>
          <w:p w14:paraId="10A7DF20"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32792AA" w14:textId="77777777" w:rsidR="00AC01C0" w:rsidRPr="00692A71" w:rsidRDefault="00AC01C0" w:rsidP="007261A1">
            <w:pPr>
              <w:rPr>
                <w:color w:val="000000" w:themeColor="text1"/>
              </w:rPr>
            </w:pPr>
            <w:r w:rsidRPr="00692A71">
              <w:rPr>
                <w:rFonts w:hint="eastAsia"/>
                <w:color w:val="000000" w:themeColor="text1"/>
              </w:rPr>
              <w:t>裸状态压缩动态规划。</w:t>
            </w:r>
          </w:p>
        </w:tc>
      </w:tr>
      <w:tr w:rsidR="00AC01C0" w:rsidRPr="00692A71" w14:paraId="220DA837" w14:textId="77777777" w:rsidTr="008E18E5">
        <w:trPr>
          <w:trHeight w:val="450"/>
          <w:jc w:val="center"/>
        </w:trPr>
        <w:tc>
          <w:tcPr>
            <w:tcW w:w="1704" w:type="dxa"/>
            <w:shd w:val="clear" w:color="auto" w:fill="CCCCCC"/>
            <w:vAlign w:val="center"/>
          </w:tcPr>
          <w:p w14:paraId="51164F20"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5FE65311" w14:textId="77777777" w:rsidR="00AC01C0" w:rsidRPr="00692A71" w:rsidRDefault="00AC01C0" w:rsidP="007261A1">
            <w:pPr>
              <w:rPr>
                <w:color w:val="000000" w:themeColor="text1"/>
              </w:rPr>
            </w:pPr>
          </w:p>
        </w:tc>
      </w:tr>
      <w:tr w:rsidR="00AC01C0" w:rsidRPr="00692A71" w14:paraId="5EE71CF5" w14:textId="77777777" w:rsidTr="008E18E5">
        <w:trPr>
          <w:trHeight w:val="756"/>
          <w:jc w:val="center"/>
        </w:trPr>
        <w:tc>
          <w:tcPr>
            <w:tcW w:w="1704" w:type="dxa"/>
            <w:vAlign w:val="center"/>
          </w:tcPr>
          <w:p w14:paraId="00FB152F" w14:textId="77777777" w:rsidR="00AC01C0" w:rsidRPr="00692A71" w:rsidRDefault="00AB361A" w:rsidP="007261A1">
            <w:pPr>
              <w:rPr>
                <w:color w:val="000000" w:themeColor="text1"/>
              </w:rPr>
            </w:pPr>
            <w:hyperlink r:id="rId29" w:history="1">
              <w:r w:rsidR="00AC01C0" w:rsidRPr="00692A71">
                <w:rPr>
                  <w:rFonts w:hint="eastAsia"/>
                  <w:color w:val="000000" w:themeColor="text1"/>
                </w:rPr>
                <w:t>ZOJ</w:t>
              </w:r>
            </w:hyperlink>
            <w:r w:rsidR="00AC01C0" w:rsidRPr="00692A71">
              <w:rPr>
                <w:rFonts w:hint="eastAsia"/>
                <w:color w:val="000000" w:themeColor="text1"/>
              </w:rPr>
              <w:t>3364 ASC11</w:t>
            </w:r>
          </w:p>
        </w:tc>
        <w:tc>
          <w:tcPr>
            <w:tcW w:w="2183" w:type="dxa"/>
            <w:vAlign w:val="center"/>
          </w:tcPr>
          <w:p w14:paraId="3B685F53" w14:textId="77777777" w:rsidR="00AC01C0" w:rsidRPr="00692A71" w:rsidRDefault="00AC01C0" w:rsidP="007261A1">
            <w:pPr>
              <w:rPr>
                <w:color w:val="000000" w:themeColor="text1"/>
              </w:rPr>
            </w:pPr>
            <w:r w:rsidRPr="00692A71">
              <w:rPr>
                <w:rFonts w:hint="eastAsia"/>
                <w:color w:val="000000" w:themeColor="text1"/>
              </w:rPr>
              <w:t>Black and White</w:t>
            </w:r>
          </w:p>
        </w:tc>
        <w:tc>
          <w:tcPr>
            <w:tcW w:w="4635" w:type="dxa"/>
            <w:vAlign w:val="center"/>
          </w:tcPr>
          <w:p w14:paraId="49B2795F" w14:textId="0CC014F7" w:rsidR="00AC01C0" w:rsidRPr="00692A71" w:rsidRDefault="00AC01C0" w:rsidP="007261A1">
            <w:pPr>
              <w:rPr>
                <w:color w:val="000000" w:themeColor="text1"/>
              </w:rPr>
            </w:pPr>
            <w:r w:rsidRPr="00692A71">
              <w:rPr>
                <w:color w:val="000000" w:themeColor="text1"/>
              </w:rPr>
              <w:t>问一个无限国际象棋棋盘内的简单多边形内有多少黑</w:t>
            </w:r>
            <w:r w:rsidRPr="00692A71">
              <w:rPr>
                <w:color w:val="000000" w:themeColor="text1"/>
              </w:rPr>
              <w:t>/</w:t>
            </w:r>
            <w:r w:rsidRPr="00692A71">
              <w:rPr>
                <w:color w:val="000000" w:themeColor="text1"/>
              </w:rPr>
              <w:t>白格子。</w:t>
            </w:r>
          </w:p>
        </w:tc>
      </w:tr>
      <w:tr w:rsidR="00AC01C0" w:rsidRPr="00692A71" w14:paraId="447DCA84" w14:textId="77777777" w:rsidTr="008E18E5">
        <w:trPr>
          <w:trHeight w:val="1265"/>
          <w:jc w:val="center"/>
        </w:trPr>
        <w:tc>
          <w:tcPr>
            <w:tcW w:w="1704" w:type="dxa"/>
            <w:shd w:val="clear" w:color="auto" w:fill="CCCCCC"/>
            <w:vAlign w:val="center"/>
          </w:tcPr>
          <w:p w14:paraId="634ECEF9" w14:textId="77777777" w:rsidR="00AC01C0" w:rsidRPr="00692A71" w:rsidRDefault="00AC01C0" w:rsidP="007261A1">
            <w:pPr>
              <w:rPr>
                <w:color w:val="000000" w:themeColor="text1"/>
              </w:rPr>
            </w:pPr>
            <w:r w:rsidRPr="00692A71">
              <w:rPr>
                <w:rFonts w:hint="eastAsia"/>
                <w:color w:val="000000" w:themeColor="text1"/>
              </w:rPr>
              <w:t>算</w:t>
            </w:r>
          </w:p>
          <w:p w14:paraId="61671CD8" w14:textId="77777777" w:rsidR="00AC01C0" w:rsidRPr="00692A71" w:rsidRDefault="00AC01C0" w:rsidP="007261A1">
            <w:pPr>
              <w:rPr>
                <w:color w:val="000000" w:themeColor="text1"/>
              </w:rPr>
            </w:pPr>
            <w:r w:rsidRPr="00692A71">
              <w:rPr>
                <w:rFonts w:hint="eastAsia"/>
                <w:color w:val="000000" w:themeColor="text1"/>
              </w:rPr>
              <w:t>法</w:t>
            </w:r>
          </w:p>
          <w:p w14:paraId="4BCA6402" w14:textId="77777777" w:rsidR="00AC01C0" w:rsidRPr="00692A71" w:rsidRDefault="00AC01C0" w:rsidP="007261A1">
            <w:pPr>
              <w:rPr>
                <w:color w:val="000000" w:themeColor="text1"/>
              </w:rPr>
            </w:pPr>
            <w:r w:rsidRPr="00692A71">
              <w:rPr>
                <w:rFonts w:hint="eastAsia"/>
                <w:color w:val="000000" w:themeColor="text1"/>
              </w:rPr>
              <w:t>讨</w:t>
            </w:r>
          </w:p>
          <w:p w14:paraId="2E6B7CE4"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6DC89EB7" w14:textId="0ABC2DA1" w:rsidR="00AC01C0" w:rsidRPr="00692A71" w:rsidRDefault="00AC01C0" w:rsidP="007261A1">
            <w:pPr>
              <w:rPr>
                <w:color w:val="000000" w:themeColor="text1"/>
              </w:rPr>
            </w:pPr>
            <w:r w:rsidRPr="00692A71">
              <w:rPr>
                <w:color w:val="000000" w:themeColor="text1"/>
              </w:rPr>
              <w:t>遍历一下这些点，用前一个点与原点围成的矩形的面积减去后一个点与原点围成的矩形的面积，遍历到最后就可以得出这个几何图形的总面积</w:t>
            </w:r>
            <w:r w:rsidRPr="00692A71">
              <w:rPr>
                <w:rFonts w:hint="eastAsia"/>
                <w:color w:val="000000" w:themeColor="text1"/>
              </w:rPr>
              <w:t>，再</w:t>
            </w:r>
            <w:r w:rsidRPr="00692A71">
              <w:rPr>
                <w:color w:val="000000" w:themeColor="text1"/>
              </w:rPr>
              <w:t>求出黑色方块的个数即可。</w:t>
            </w:r>
          </w:p>
        </w:tc>
      </w:tr>
      <w:tr w:rsidR="00AC01C0" w:rsidRPr="00692A71" w14:paraId="4886BEB3" w14:textId="77777777" w:rsidTr="008E18E5">
        <w:trPr>
          <w:trHeight w:val="450"/>
          <w:jc w:val="center"/>
        </w:trPr>
        <w:tc>
          <w:tcPr>
            <w:tcW w:w="1704" w:type="dxa"/>
            <w:shd w:val="clear" w:color="auto" w:fill="CCCCCC"/>
            <w:vAlign w:val="center"/>
          </w:tcPr>
          <w:p w14:paraId="28CF037F"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28C5D4F0" w14:textId="77777777" w:rsidR="00AC01C0" w:rsidRPr="00692A71" w:rsidRDefault="00AC01C0" w:rsidP="007261A1">
            <w:pPr>
              <w:rPr>
                <w:color w:val="000000" w:themeColor="text1"/>
              </w:rPr>
            </w:pPr>
          </w:p>
        </w:tc>
      </w:tr>
      <w:tr w:rsidR="00AC01C0" w:rsidRPr="00692A71" w14:paraId="3F9ED842" w14:textId="77777777" w:rsidTr="008E18E5">
        <w:trPr>
          <w:trHeight w:val="756"/>
          <w:jc w:val="center"/>
        </w:trPr>
        <w:tc>
          <w:tcPr>
            <w:tcW w:w="1704" w:type="dxa"/>
            <w:vAlign w:val="center"/>
          </w:tcPr>
          <w:p w14:paraId="744EA5C0" w14:textId="77777777" w:rsidR="00AC01C0" w:rsidRPr="00692A71" w:rsidRDefault="00AC01C0" w:rsidP="007261A1">
            <w:pPr>
              <w:rPr>
                <w:color w:val="000000" w:themeColor="text1"/>
              </w:rPr>
            </w:pPr>
            <w:r w:rsidRPr="00692A71">
              <w:rPr>
                <w:rFonts w:hint="eastAsia"/>
                <w:color w:val="000000" w:themeColor="text1"/>
              </w:rPr>
              <w:t>ZOJ3365 ASC11</w:t>
            </w:r>
          </w:p>
        </w:tc>
        <w:tc>
          <w:tcPr>
            <w:tcW w:w="2183" w:type="dxa"/>
            <w:vAlign w:val="center"/>
          </w:tcPr>
          <w:p w14:paraId="0839B6F5" w14:textId="77777777" w:rsidR="00AC01C0" w:rsidRPr="00692A71" w:rsidRDefault="00AB361A" w:rsidP="007261A1">
            <w:pPr>
              <w:rPr>
                <w:color w:val="000000" w:themeColor="text1"/>
              </w:rPr>
            </w:pPr>
            <w:hyperlink r:id="rId30" w:history="1">
              <w:r w:rsidR="00AC01C0" w:rsidRPr="00692A71">
                <w:rPr>
                  <w:rFonts w:hint="eastAsia"/>
                  <w:color w:val="000000" w:themeColor="text1"/>
                </w:rPr>
                <w:t>Integer Numbers</w:t>
              </w:r>
            </w:hyperlink>
          </w:p>
        </w:tc>
        <w:tc>
          <w:tcPr>
            <w:tcW w:w="4635" w:type="dxa"/>
            <w:vAlign w:val="center"/>
          </w:tcPr>
          <w:p w14:paraId="2B463653" w14:textId="4329BEFE" w:rsidR="00AC01C0" w:rsidRPr="00692A71" w:rsidRDefault="00AC01C0" w:rsidP="007261A1">
            <w:pPr>
              <w:rPr>
                <w:color w:val="000000" w:themeColor="text1"/>
              </w:rPr>
            </w:pPr>
            <w:r w:rsidRPr="00692A71">
              <w:rPr>
                <w:rFonts w:hint="eastAsia"/>
                <w:color w:val="000000" w:themeColor="text1"/>
              </w:rPr>
              <w:t>给定一个数列，要</w:t>
            </w:r>
            <w:r w:rsidRPr="00692A71">
              <w:rPr>
                <w:color w:val="000000" w:themeColor="text1"/>
              </w:rPr>
              <w:t>修改最少的数，使得结果序列是</w:t>
            </w:r>
            <w:r w:rsidRPr="00692A71">
              <w:rPr>
                <w:rFonts w:hint="eastAsia"/>
                <w:color w:val="000000" w:themeColor="text1"/>
              </w:rPr>
              <w:t>公差为一的等差数列</w:t>
            </w:r>
            <w:r w:rsidRPr="00692A71">
              <w:rPr>
                <w:color w:val="000000" w:themeColor="text1"/>
              </w:rPr>
              <w:t>。</w:t>
            </w:r>
          </w:p>
        </w:tc>
      </w:tr>
      <w:tr w:rsidR="00AC01C0" w:rsidRPr="00692A71" w14:paraId="76C66F9C" w14:textId="77777777" w:rsidTr="008E18E5">
        <w:trPr>
          <w:trHeight w:val="1265"/>
          <w:jc w:val="center"/>
        </w:trPr>
        <w:tc>
          <w:tcPr>
            <w:tcW w:w="1704" w:type="dxa"/>
            <w:shd w:val="clear" w:color="auto" w:fill="CCCCCC"/>
            <w:vAlign w:val="center"/>
          </w:tcPr>
          <w:p w14:paraId="4BDB281A" w14:textId="77777777" w:rsidR="00AC01C0" w:rsidRPr="00692A71" w:rsidRDefault="00AC01C0" w:rsidP="007261A1">
            <w:pPr>
              <w:rPr>
                <w:color w:val="000000" w:themeColor="text1"/>
              </w:rPr>
            </w:pPr>
            <w:r w:rsidRPr="00692A71">
              <w:rPr>
                <w:rFonts w:hint="eastAsia"/>
                <w:color w:val="000000" w:themeColor="text1"/>
              </w:rPr>
              <w:t>算</w:t>
            </w:r>
          </w:p>
          <w:p w14:paraId="319E5C44" w14:textId="77777777" w:rsidR="00AC01C0" w:rsidRPr="00692A71" w:rsidRDefault="00AC01C0" w:rsidP="007261A1">
            <w:pPr>
              <w:rPr>
                <w:color w:val="000000" w:themeColor="text1"/>
              </w:rPr>
            </w:pPr>
            <w:r w:rsidRPr="00692A71">
              <w:rPr>
                <w:rFonts w:hint="eastAsia"/>
                <w:color w:val="000000" w:themeColor="text1"/>
              </w:rPr>
              <w:t>法</w:t>
            </w:r>
          </w:p>
          <w:p w14:paraId="234668FB" w14:textId="77777777" w:rsidR="00AC01C0" w:rsidRPr="00692A71" w:rsidRDefault="00AC01C0" w:rsidP="007261A1">
            <w:pPr>
              <w:rPr>
                <w:color w:val="000000" w:themeColor="text1"/>
              </w:rPr>
            </w:pPr>
            <w:r w:rsidRPr="00692A71">
              <w:rPr>
                <w:rFonts w:hint="eastAsia"/>
                <w:color w:val="000000" w:themeColor="text1"/>
              </w:rPr>
              <w:t>讨</w:t>
            </w:r>
          </w:p>
          <w:p w14:paraId="5F363B93"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3E9860CD" w14:textId="77777777" w:rsidR="00AC01C0" w:rsidRPr="00692A71" w:rsidRDefault="00AC01C0" w:rsidP="007261A1">
            <w:pPr>
              <w:rPr>
                <w:color w:val="000000" w:themeColor="text1"/>
              </w:rPr>
            </w:pPr>
            <w:r w:rsidRPr="00692A71">
              <w:rPr>
                <w:rFonts w:hint="eastAsia"/>
                <w:color w:val="000000" w:themeColor="text1"/>
              </w:rPr>
              <w:t>注意到公差为一的等差数列每项减去其下标为常数，所以</w:t>
            </w:r>
            <w:r w:rsidRPr="00692A71">
              <w:rPr>
                <w:color w:val="000000" w:themeColor="text1"/>
              </w:rPr>
              <w:t>只要对所有</w:t>
            </w:r>
            <w:r w:rsidRPr="00692A71">
              <w:rPr>
                <w:color w:val="000000" w:themeColor="text1"/>
              </w:rPr>
              <w:t>a[i]-i</w:t>
            </w:r>
            <w:r w:rsidRPr="00692A71">
              <w:rPr>
                <w:color w:val="000000" w:themeColor="text1"/>
              </w:rPr>
              <w:t>计数，取计数最多的</w:t>
            </w:r>
            <w:r w:rsidRPr="00692A71">
              <w:rPr>
                <w:rFonts w:hint="eastAsia"/>
                <w:color w:val="000000" w:themeColor="text1"/>
              </w:rPr>
              <w:t>上述</w:t>
            </w:r>
            <w:r w:rsidRPr="00692A71">
              <w:rPr>
                <w:color w:val="000000" w:themeColor="text1"/>
              </w:rPr>
              <w:t>差</w:t>
            </w:r>
            <w:r w:rsidRPr="00692A71">
              <w:rPr>
                <w:rFonts w:hint="eastAsia"/>
                <w:color w:val="000000" w:themeColor="text1"/>
              </w:rPr>
              <w:t>值，改变数列，得到答案。</w:t>
            </w:r>
            <w:r w:rsidRPr="00692A71">
              <w:rPr>
                <w:rFonts w:hint="eastAsia"/>
                <w:color w:val="000000" w:themeColor="text1"/>
              </w:rPr>
              <w:t xml:space="preserve"> </w:t>
            </w:r>
          </w:p>
        </w:tc>
      </w:tr>
      <w:tr w:rsidR="00AC01C0" w:rsidRPr="00692A71" w14:paraId="32966F9B" w14:textId="77777777" w:rsidTr="008E18E5">
        <w:trPr>
          <w:trHeight w:val="450"/>
          <w:jc w:val="center"/>
        </w:trPr>
        <w:tc>
          <w:tcPr>
            <w:tcW w:w="1704" w:type="dxa"/>
            <w:shd w:val="clear" w:color="auto" w:fill="CCCCCC"/>
            <w:vAlign w:val="center"/>
          </w:tcPr>
          <w:p w14:paraId="35B4BD64"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1D279C5" w14:textId="77777777" w:rsidR="00AC01C0" w:rsidRPr="00692A71" w:rsidRDefault="00AC01C0" w:rsidP="007261A1">
            <w:pPr>
              <w:rPr>
                <w:color w:val="000000" w:themeColor="text1"/>
              </w:rPr>
            </w:pPr>
          </w:p>
        </w:tc>
      </w:tr>
      <w:tr w:rsidR="00AC01C0" w:rsidRPr="00692A71" w14:paraId="15770711" w14:textId="77777777" w:rsidTr="008E18E5">
        <w:trPr>
          <w:trHeight w:val="756"/>
          <w:jc w:val="center"/>
        </w:trPr>
        <w:tc>
          <w:tcPr>
            <w:tcW w:w="1704" w:type="dxa"/>
            <w:vAlign w:val="center"/>
          </w:tcPr>
          <w:p w14:paraId="50445CA8" w14:textId="77777777" w:rsidR="00AC01C0" w:rsidRPr="00692A71" w:rsidRDefault="00AB361A" w:rsidP="007261A1">
            <w:pPr>
              <w:rPr>
                <w:color w:val="000000" w:themeColor="text1"/>
              </w:rPr>
            </w:pPr>
            <w:hyperlink r:id="rId31" w:history="1">
              <w:r w:rsidR="00AC01C0" w:rsidRPr="00692A71">
                <w:rPr>
                  <w:rFonts w:hint="eastAsia"/>
                  <w:color w:val="000000" w:themeColor="text1"/>
                </w:rPr>
                <w:t>ZOJ3366 ASC11</w:t>
              </w:r>
            </w:hyperlink>
          </w:p>
        </w:tc>
        <w:tc>
          <w:tcPr>
            <w:tcW w:w="2183" w:type="dxa"/>
            <w:vAlign w:val="center"/>
          </w:tcPr>
          <w:p w14:paraId="69A38094" w14:textId="77777777" w:rsidR="00AC01C0" w:rsidRPr="00692A71" w:rsidRDefault="00AC01C0" w:rsidP="007261A1">
            <w:pPr>
              <w:rPr>
                <w:color w:val="000000" w:themeColor="text1"/>
              </w:rPr>
            </w:pPr>
            <w:r w:rsidRPr="00692A71">
              <w:rPr>
                <w:rFonts w:hint="eastAsia"/>
                <w:color w:val="000000" w:themeColor="text1"/>
              </w:rPr>
              <w:t>Islands</w:t>
            </w:r>
          </w:p>
        </w:tc>
        <w:tc>
          <w:tcPr>
            <w:tcW w:w="4635" w:type="dxa"/>
            <w:vAlign w:val="center"/>
          </w:tcPr>
          <w:p w14:paraId="56AF12F4" w14:textId="1FA8D6C9" w:rsidR="00AC01C0" w:rsidRPr="00692A71" w:rsidRDefault="00AC01C0" w:rsidP="007261A1">
            <w:pPr>
              <w:rPr>
                <w:color w:val="000000" w:themeColor="text1"/>
              </w:rPr>
            </w:pPr>
            <w:r w:rsidRPr="00692A71">
              <w:rPr>
                <w:color w:val="000000" w:themeColor="text1"/>
              </w:rPr>
              <w:t>一个六角网格中，依次加入一些六边形，</w:t>
            </w:r>
            <w:r w:rsidR="00C91B34">
              <w:rPr>
                <w:color w:val="000000" w:themeColor="text1"/>
              </w:rPr>
              <w:t>若</w:t>
            </w:r>
            <w:r w:rsidRPr="00692A71">
              <w:rPr>
                <w:color w:val="000000" w:themeColor="text1"/>
              </w:rPr>
              <w:t>加入后会产生大于</w:t>
            </w:r>
            <w:r w:rsidRPr="00692A71">
              <w:rPr>
                <w:color w:val="000000" w:themeColor="text1"/>
              </w:rPr>
              <w:t>s</w:t>
            </w:r>
            <w:r w:rsidRPr="00692A71">
              <w:rPr>
                <w:color w:val="000000" w:themeColor="text1"/>
              </w:rPr>
              <w:t>的联通块的话，则该次加入操作被忽略。问执行所有操作后，各个联通块的大小。</w:t>
            </w:r>
          </w:p>
        </w:tc>
      </w:tr>
      <w:tr w:rsidR="00AC01C0" w:rsidRPr="00692A71" w14:paraId="79D3B56C" w14:textId="77777777" w:rsidTr="008E18E5">
        <w:trPr>
          <w:trHeight w:val="1265"/>
          <w:jc w:val="center"/>
        </w:trPr>
        <w:tc>
          <w:tcPr>
            <w:tcW w:w="1704" w:type="dxa"/>
            <w:shd w:val="clear" w:color="auto" w:fill="CCCCCC"/>
            <w:vAlign w:val="center"/>
          </w:tcPr>
          <w:p w14:paraId="1256C449" w14:textId="77777777" w:rsidR="00AC01C0" w:rsidRPr="00692A71" w:rsidRDefault="00AC01C0" w:rsidP="007261A1">
            <w:pPr>
              <w:rPr>
                <w:color w:val="000000" w:themeColor="text1"/>
              </w:rPr>
            </w:pPr>
            <w:r w:rsidRPr="00692A71">
              <w:rPr>
                <w:rFonts w:hint="eastAsia"/>
                <w:color w:val="000000" w:themeColor="text1"/>
              </w:rPr>
              <w:t>算</w:t>
            </w:r>
          </w:p>
          <w:p w14:paraId="25B4E556" w14:textId="77777777" w:rsidR="00AC01C0" w:rsidRPr="00692A71" w:rsidRDefault="00AC01C0" w:rsidP="007261A1">
            <w:pPr>
              <w:rPr>
                <w:color w:val="000000" w:themeColor="text1"/>
              </w:rPr>
            </w:pPr>
            <w:r w:rsidRPr="00692A71">
              <w:rPr>
                <w:rFonts w:hint="eastAsia"/>
                <w:color w:val="000000" w:themeColor="text1"/>
              </w:rPr>
              <w:t>法</w:t>
            </w:r>
          </w:p>
          <w:p w14:paraId="27CECC4A" w14:textId="77777777" w:rsidR="00AC01C0" w:rsidRPr="00692A71" w:rsidRDefault="00AC01C0" w:rsidP="007261A1">
            <w:pPr>
              <w:rPr>
                <w:color w:val="000000" w:themeColor="text1"/>
              </w:rPr>
            </w:pPr>
            <w:r w:rsidRPr="00692A71">
              <w:rPr>
                <w:rFonts w:hint="eastAsia"/>
                <w:color w:val="000000" w:themeColor="text1"/>
              </w:rPr>
              <w:t>讨</w:t>
            </w:r>
          </w:p>
          <w:p w14:paraId="438007A0"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2F15FE90" w14:textId="7448A84D" w:rsidR="00AC01C0" w:rsidRPr="00692A71" w:rsidRDefault="00AC01C0" w:rsidP="007261A1">
            <w:pPr>
              <w:rPr>
                <w:color w:val="000000" w:themeColor="text1"/>
              </w:rPr>
            </w:pPr>
            <w:r w:rsidRPr="00692A71">
              <w:rPr>
                <w:color w:val="000000" w:themeColor="text1"/>
              </w:rPr>
              <w:t>用并查集来保存一个集合的关系。每当读到一个新的单元，扫描它周围</w:t>
            </w:r>
            <w:r w:rsidRPr="00692A71">
              <w:rPr>
                <w:color w:val="000000" w:themeColor="text1"/>
              </w:rPr>
              <w:t>6</w:t>
            </w:r>
            <w:r w:rsidRPr="00692A71">
              <w:rPr>
                <w:color w:val="000000" w:themeColor="text1"/>
              </w:rPr>
              <w:t>个单元，看他们是不是陆地，</w:t>
            </w:r>
            <w:r w:rsidR="00C91B34">
              <w:rPr>
                <w:color w:val="000000" w:themeColor="text1"/>
              </w:rPr>
              <w:t>若</w:t>
            </w:r>
            <w:r w:rsidRPr="00692A71">
              <w:rPr>
                <w:color w:val="000000" w:themeColor="text1"/>
              </w:rPr>
              <w:t>是海洋的话那么直接跳过，</w:t>
            </w:r>
            <w:r w:rsidR="00C91B34">
              <w:rPr>
                <w:color w:val="000000" w:themeColor="text1"/>
              </w:rPr>
              <w:t>若</w:t>
            </w:r>
            <w:r w:rsidRPr="00692A71">
              <w:rPr>
                <w:color w:val="000000" w:themeColor="text1"/>
              </w:rPr>
              <w:t>是陆地的，那么就要处理了</w:t>
            </w:r>
            <w:r w:rsidRPr="00692A71">
              <w:rPr>
                <w:rFonts w:hint="eastAsia"/>
                <w:color w:val="000000" w:themeColor="text1"/>
              </w:rPr>
              <w:t>。利用并查集维护并回滚操作。</w:t>
            </w:r>
          </w:p>
        </w:tc>
      </w:tr>
      <w:tr w:rsidR="00AC01C0" w:rsidRPr="00692A71" w14:paraId="24476BAE" w14:textId="77777777" w:rsidTr="008E18E5">
        <w:trPr>
          <w:trHeight w:val="450"/>
          <w:jc w:val="center"/>
        </w:trPr>
        <w:tc>
          <w:tcPr>
            <w:tcW w:w="1704" w:type="dxa"/>
            <w:shd w:val="clear" w:color="auto" w:fill="CCCCCC"/>
            <w:vAlign w:val="center"/>
          </w:tcPr>
          <w:p w14:paraId="49E3EBA4"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47D3D2B6" w14:textId="77777777" w:rsidR="00AC01C0" w:rsidRPr="00692A71" w:rsidRDefault="00AC01C0" w:rsidP="007261A1">
            <w:pPr>
              <w:rPr>
                <w:color w:val="000000" w:themeColor="text1"/>
              </w:rPr>
            </w:pPr>
          </w:p>
        </w:tc>
      </w:tr>
      <w:tr w:rsidR="00AC01C0" w:rsidRPr="00692A71" w14:paraId="1FFEFBD2" w14:textId="77777777" w:rsidTr="008E18E5">
        <w:trPr>
          <w:trHeight w:val="756"/>
          <w:jc w:val="center"/>
        </w:trPr>
        <w:tc>
          <w:tcPr>
            <w:tcW w:w="1704" w:type="dxa"/>
            <w:vAlign w:val="center"/>
          </w:tcPr>
          <w:p w14:paraId="62FACAB3" w14:textId="77777777" w:rsidR="00AC01C0" w:rsidRPr="00692A71" w:rsidRDefault="00AC01C0" w:rsidP="007261A1">
            <w:pPr>
              <w:rPr>
                <w:color w:val="000000" w:themeColor="text1"/>
              </w:rPr>
            </w:pPr>
            <w:r w:rsidRPr="00692A71">
              <w:rPr>
                <w:rFonts w:hint="eastAsia"/>
                <w:color w:val="000000" w:themeColor="text1"/>
              </w:rPr>
              <w:t>ZOJ3367 ASC11</w:t>
            </w:r>
          </w:p>
        </w:tc>
        <w:tc>
          <w:tcPr>
            <w:tcW w:w="2183" w:type="dxa"/>
            <w:vAlign w:val="center"/>
          </w:tcPr>
          <w:p w14:paraId="4A3F22B9" w14:textId="77777777" w:rsidR="00AC01C0" w:rsidRPr="00692A71" w:rsidRDefault="00AC01C0" w:rsidP="007261A1">
            <w:pPr>
              <w:rPr>
                <w:color w:val="000000" w:themeColor="text1"/>
              </w:rPr>
            </w:pPr>
            <w:r w:rsidRPr="00692A71">
              <w:rPr>
                <w:rFonts w:hint="eastAsia"/>
                <w:color w:val="000000" w:themeColor="text1"/>
              </w:rPr>
              <w:t>Counterfeit Money</w:t>
            </w:r>
          </w:p>
        </w:tc>
        <w:tc>
          <w:tcPr>
            <w:tcW w:w="4635" w:type="dxa"/>
            <w:vAlign w:val="center"/>
          </w:tcPr>
          <w:p w14:paraId="43D6BC34" w14:textId="2CEB14D4" w:rsidR="00AC01C0" w:rsidRPr="00692A71" w:rsidRDefault="00AC01C0" w:rsidP="007261A1">
            <w:pPr>
              <w:rPr>
                <w:color w:val="000000" w:themeColor="text1"/>
              </w:rPr>
            </w:pPr>
            <w:r w:rsidRPr="00692A71">
              <w:rPr>
                <w:color w:val="000000" w:themeColor="text1"/>
              </w:rPr>
              <w:t>求</w:t>
            </w:r>
            <w:r w:rsidRPr="00692A71">
              <w:rPr>
                <w:rFonts w:hint="eastAsia"/>
                <w:color w:val="000000" w:themeColor="text1"/>
              </w:rPr>
              <w:t>两个矩阵</w:t>
            </w:r>
            <w:r w:rsidRPr="00692A71">
              <w:rPr>
                <w:color w:val="000000" w:themeColor="text1"/>
              </w:rPr>
              <w:t>的最大公共矩形区域。</w:t>
            </w:r>
          </w:p>
        </w:tc>
      </w:tr>
      <w:tr w:rsidR="00AC01C0" w:rsidRPr="00692A71" w14:paraId="5BB39A5D" w14:textId="77777777" w:rsidTr="008E18E5">
        <w:trPr>
          <w:trHeight w:val="1265"/>
          <w:jc w:val="center"/>
        </w:trPr>
        <w:tc>
          <w:tcPr>
            <w:tcW w:w="1704" w:type="dxa"/>
            <w:shd w:val="clear" w:color="auto" w:fill="CCCCCC"/>
            <w:vAlign w:val="center"/>
          </w:tcPr>
          <w:p w14:paraId="140F7478" w14:textId="77777777" w:rsidR="00AC01C0" w:rsidRPr="00692A71" w:rsidRDefault="00AC01C0" w:rsidP="007261A1">
            <w:pPr>
              <w:rPr>
                <w:color w:val="000000" w:themeColor="text1"/>
              </w:rPr>
            </w:pPr>
            <w:r w:rsidRPr="00692A71">
              <w:rPr>
                <w:rFonts w:hint="eastAsia"/>
                <w:color w:val="000000" w:themeColor="text1"/>
              </w:rPr>
              <w:t>算</w:t>
            </w:r>
          </w:p>
          <w:p w14:paraId="2FF3D684" w14:textId="77777777" w:rsidR="00AC01C0" w:rsidRPr="00692A71" w:rsidRDefault="00AC01C0" w:rsidP="007261A1">
            <w:pPr>
              <w:rPr>
                <w:color w:val="000000" w:themeColor="text1"/>
              </w:rPr>
            </w:pPr>
            <w:r w:rsidRPr="00692A71">
              <w:rPr>
                <w:rFonts w:hint="eastAsia"/>
                <w:color w:val="000000" w:themeColor="text1"/>
              </w:rPr>
              <w:t>法</w:t>
            </w:r>
          </w:p>
          <w:p w14:paraId="38796543" w14:textId="77777777" w:rsidR="00AC01C0" w:rsidRPr="00692A71" w:rsidRDefault="00AC01C0" w:rsidP="007261A1">
            <w:pPr>
              <w:rPr>
                <w:color w:val="000000" w:themeColor="text1"/>
              </w:rPr>
            </w:pPr>
            <w:r w:rsidRPr="00692A71">
              <w:rPr>
                <w:rFonts w:hint="eastAsia"/>
                <w:color w:val="000000" w:themeColor="text1"/>
              </w:rPr>
              <w:t>讨</w:t>
            </w:r>
          </w:p>
          <w:p w14:paraId="242E96FB"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2C76915E" w14:textId="070EEC18" w:rsidR="00AC01C0" w:rsidRPr="00692A71" w:rsidRDefault="00AC01C0" w:rsidP="007261A1">
            <w:pPr>
              <w:rPr>
                <w:color w:val="000000" w:themeColor="text1"/>
              </w:rPr>
            </w:pPr>
            <w:r w:rsidRPr="00692A71">
              <w:rPr>
                <w:rFonts w:hint="eastAsia"/>
                <w:color w:val="000000" w:themeColor="text1"/>
              </w:rPr>
              <w:t>先</w:t>
            </w:r>
            <w:r w:rsidRPr="00692A71">
              <w:rPr>
                <w:color w:val="000000" w:themeColor="text1"/>
              </w:rPr>
              <w:t>枚举第二个矩形相对第一个矩形的偏移</w:t>
            </w:r>
            <w:r w:rsidRPr="00692A71">
              <w:rPr>
                <w:color w:val="000000" w:themeColor="text1"/>
              </w:rPr>
              <w:t>(x,y)</w:t>
            </w:r>
            <w:r w:rsidR="005D5255">
              <w:rPr>
                <w:rFonts w:hint="eastAsia"/>
                <w:color w:val="000000" w:themeColor="text1"/>
              </w:rPr>
              <w:t>，</w:t>
            </w:r>
            <w:r w:rsidRPr="00692A71">
              <w:rPr>
                <w:rFonts w:hint="eastAsia"/>
                <w:color w:val="000000" w:themeColor="text1"/>
              </w:rPr>
              <w:t>然后再用动态规划求最大公共矩形。</w:t>
            </w:r>
          </w:p>
        </w:tc>
      </w:tr>
      <w:tr w:rsidR="00AC01C0" w:rsidRPr="00692A71" w14:paraId="406CFD72" w14:textId="77777777" w:rsidTr="008E18E5">
        <w:trPr>
          <w:trHeight w:val="450"/>
          <w:jc w:val="center"/>
        </w:trPr>
        <w:tc>
          <w:tcPr>
            <w:tcW w:w="1704" w:type="dxa"/>
            <w:shd w:val="clear" w:color="auto" w:fill="CCCCCC"/>
            <w:vAlign w:val="center"/>
          </w:tcPr>
          <w:p w14:paraId="1435CC1D"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EE41E58" w14:textId="77777777" w:rsidR="00AC01C0" w:rsidRPr="00692A71" w:rsidRDefault="00AC01C0" w:rsidP="007261A1">
            <w:pPr>
              <w:rPr>
                <w:color w:val="000000" w:themeColor="text1"/>
              </w:rPr>
            </w:pPr>
          </w:p>
        </w:tc>
      </w:tr>
      <w:tr w:rsidR="00AC01C0" w:rsidRPr="00692A71" w14:paraId="0F5863FC" w14:textId="77777777" w:rsidTr="008E18E5">
        <w:trPr>
          <w:trHeight w:val="756"/>
          <w:jc w:val="center"/>
        </w:trPr>
        <w:tc>
          <w:tcPr>
            <w:tcW w:w="1704" w:type="dxa"/>
            <w:vAlign w:val="center"/>
          </w:tcPr>
          <w:p w14:paraId="3043D269" w14:textId="77777777" w:rsidR="00AC01C0" w:rsidRPr="00692A71" w:rsidRDefault="00AB361A" w:rsidP="007261A1">
            <w:pPr>
              <w:rPr>
                <w:color w:val="000000" w:themeColor="text1"/>
              </w:rPr>
            </w:pPr>
            <w:hyperlink r:id="rId32" w:history="1">
              <w:r w:rsidR="00AC01C0" w:rsidRPr="00692A71">
                <w:rPr>
                  <w:rFonts w:hint="eastAsia"/>
                  <w:color w:val="000000" w:themeColor="text1"/>
                </w:rPr>
                <w:t>ZOJ3368 ASC11</w:t>
              </w:r>
            </w:hyperlink>
          </w:p>
        </w:tc>
        <w:tc>
          <w:tcPr>
            <w:tcW w:w="2183" w:type="dxa"/>
            <w:vAlign w:val="center"/>
          </w:tcPr>
          <w:p w14:paraId="34EBD160" w14:textId="77777777" w:rsidR="00AC01C0" w:rsidRPr="00692A71" w:rsidRDefault="00AC01C0" w:rsidP="007261A1">
            <w:pPr>
              <w:rPr>
                <w:color w:val="000000" w:themeColor="text1"/>
              </w:rPr>
            </w:pPr>
            <w:r w:rsidRPr="00692A71">
              <w:rPr>
                <w:rFonts w:hint="eastAsia"/>
                <w:color w:val="000000" w:themeColor="text1"/>
              </w:rPr>
              <w:t>Chinese New Year</w:t>
            </w:r>
          </w:p>
        </w:tc>
        <w:tc>
          <w:tcPr>
            <w:tcW w:w="4635" w:type="dxa"/>
            <w:vAlign w:val="center"/>
          </w:tcPr>
          <w:p w14:paraId="10C5CD0F" w14:textId="7D8F9430" w:rsidR="00AC01C0" w:rsidRPr="00692A71" w:rsidRDefault="00AC01C0" w:rsidP="007261A1">
            <w:pPr>
              <w:rPr>
                <w:color w:val="000000" w:themeColor="text1"/>
              </w:rPr>
            </w:pPr>
            <w:r w:rsidRPr="00692A71">
              <w:rPr>
                <w:color w:val="000000" w:themeColor="text1"/>
              </w:rPr>
              <w:t>问一个边长为整数</w:t>
            </w:r>
            <w:r w:rsidRPr="00692A71">
              <w:rPr>
                <w:color w:val="000000" w:themeColor="text1"/>
              </w:rPr>
              <w:t>a, b, c</w:t>
            </w:r>
            <w:r w:rsidRPr="00692A71">
              <w:rPr>
                <w:color w:val="000000" w:themeColor="text1"/>
              </w:rPr>
              <w:t>的三角形里最多能放多少个单位圆，</w:t>
            </w:r>
            <w:r w:rsidR="00C91B34">
              <w:rPr>
                <w:color w:val="000000" w:themeColor="text1"/>
              </w:rPr>
              <w:t>若</w:t>
            </w:r>
            <w:r w:rsidRPr="00692A71">
              <w:rPr>
                <w:color w:val="000000" w:themeColor="text1"/>
              </w:rPr>
              <w:t>超过</w:t>
            </w:r>
            <w:r w:rsidRPr="00692A71">
              <w:rPr>
                <w:color w:val="000000" w:themeColor="text1"/>
              </w:rPr>
              <w:t>10</w:t>
            </w:r>
            <w:r w:rsidRPr="00692A71">
              <w:rPr>
                <w:color w:val="000000" w:themeColor="text1"/>
              </w:rPr>
              <w:t>个，</w:t>
            </w:r>
            <w:r w:rsidR="00C100F2">
              <w:rPr>
                <w:rFonts w:hint="eastAsia"/>
                <w:color w:val="000000" w:themeColor="text1"/>
              </w:rPr>
              <w:t>则</w:t>
            </w:r>
            <w:r w:rsidRPr="00692A71">
              <w:rPr>
                <w:color w:val="000000" w:themeColor="text1"/>
              </w:rPr>
              <w:t>当作</w:t>
            </w:r>
            <w:r w:rsidRPr="00692A71">
              <w:rPr>
                <w:color w:val="000000" w:themeColor="text1"/>
              </w:rPr>
              <w:t>10</w:t>
            </w:r>
            <w:r w:rsidRPr="00692A71">
              <w:rPr>
                <w:color w:val="000000" w:themeColor="text1"/>
              </w:rPr>
              <w:t>个。</w:t>
            </w:r>
          </w:p>
        </w:tc>
      </w:tr>
      <w:tr w:rsidR="00AC01C0" w:rsidRPr="00692A71" w14:paraId="7AAF9204" w14:textId="77777777" w:rsidTr="008E18E5">
        <w:trPr>
          <w:trHeight w:val="1265"/>
          <w:jc w:val="center"/>
        </w:trPr>
        <w:tc>
          <w:tcPr>
            <w:tcW w:w="1704" w:type="dxa"/>
            <w:shd w:val="clear" w:color="auto" w:fill="CCCCCC"/>
            <w:vAlign w:val="center"/>
          </w:tcPr>
          <w:p w14:paraId="4D00827A" w14:textId="77777777" w:rsidR="00AC01C0" w:rsidRPr="00692A71" w:rsidRDefault="00AC01C0" w:rsidP="007261A1">
            <w:pPr>
              <w:rPr>
                <w:color w:val="000000" w:themeColor="text1"/>
              </w:rPr>
            </w:pPr>
            <w:r w:rsidRPr="00692A71">
              <w:rPr>
                <w:rFonts w:hint="eastAsia"/>
                <w:color w:val="000000" w:themeColor="text1"/>
              </w:rPr>
              <w:t>算</w:t>
            </w:r>
          </w:p>
          <w:p w14:paraId="279A6A8C" w14:textId="77777777" w:rsidR="00AC01C0" w:rsidRPr="00692A71" w:rsidRDefault="00AC01C0" w:rsidP="007261A1">
            <w:pPr>
              <w:rPr>
                <w:color w:val="000000" w:themeColor="text1"/>
              </w:rPr>
            </w:pPr>
            <w:r w:rsidRPr="00692A71">
              <w:rPr>
                <w:rFonts w:hint="eastAsia"/>
                <w:color w:val="000000" w:themeColor="text1"/>
              </w:rPr>
              <w:t>法</w:t>
            </w:r>
          </w:p>
          <w:p w14:paraId="69F649BC" w14:textId="77777777" w:rsidR="00AC01C0" w:rsidRPr="00692A71" w:rsidRDefault="00AC01C0" w:rsidP="007261A1">
            <w:pPr>
              <w:rPr>
                <w:color w:val="000000" w:themeColor="text1"/>
              </w:rPr>
            </w:pPr>
            <w:r w:rsidRPr="00692A71">
              <w:rPr>
                <w:rFonts w:hint="eastAsia"/>
                <w:color w:val="000000" w:themeColor="text1"/>
              </w:rPr>
              <w:t>讨</w:t>
            </w:r>
          </w:p>
          <w:p w14:paraId="28779913"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0F383756" w14:textId="0D61489F" w:rsidR="00AC01C0" w:rsidRPr="00692A71" w:rsidRDefault="00AC01C0" w:rsidP="007261A1">
            <w:pPr>
              <w:rPr>
                <w:color w:val="000000" w:themeColor="text1"/>
              </w:rPr>
            </w:pPr>
            <w:r w:rsidRPr="00692A71">
              <w:rPr>
                <w:rFonts w:hint="eastAsia"/>
                <w:color w:val="000000" w:themeColor="text1"/>
              </w:rPr>
              <w:t>迭代加深搜索，实现</w:t>
            </w:r>
            <w:r w:rsidR="00625B8A">
              <w:rPr>
                <w:rFonts w:hint="eastAsia"/>
                <w:color w:val="000000" w:themeColor="text1"/>
              </w:rPr>
              <w:t>起来</w:t>
            </w:r>
            <w:r w:rsidRPr="00692A71">
              <w:rPr>
                <w:rFonts w:hint="eastAsia"/>
                <w:color w:val="000000" w:themeColor="text1"/>
              </w:rPr>
              <w:t>比较难。</w:t>
            </w:r>
          </w:p>
        </w:tc>
      </w:tr>
      <w:tr w:rsidR="00AC01C0" w:rsidRPr="00692A71" w14:paraId="2D51D4BF" w14:textId="77777777" w:rsidTr="008E18E5">
        <w:trPr>
          <w:trHeight w:val="450"/>
          <w:jc w:val="center"/>
        </w:trPr>
        <w:tc>
          <w:tcPr>
            <w:tcW w:w="1704" w:type="dxa"/>
            <w:shd w:val="clear" w:color="auto" w:fill="CCCCCC"/>
            <w:vAlign w:val="center"/>
          </w:tcPr>
          <w:p w14:paraId="3C819100"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51A4760E" w14:textId="77777777" w:rsidR="00AC01C0" w:rsidRPr="00692A71" w:rsidRDefault="00AC01C0" w:rsidP="007261A1">
            <w:pPr>
              <w:rPr>
                <w:color w:val="000000" w:themeColor="text1"/>
              </w:rPr>
            </w:pPr>
          </w:p>
        </w:tc>
      </w:tr>
      <w:tr w:rsidR="00AC01C0" w:rsidRPr="00692A71" w14:paraId="01FDC0A6" w14:textId="77777777" w:rsidTr="008E18E5">
        <w:trPr>
          <w:trHeight w:val="756"/>
          <w:jc w:val="center"/>
        </w:trPr>
        <w:tc>
          <w:tcPr>
            <w:tcW w:w="1704" w:type="dxa"/>
            <w:vAlign w:val="center"/>
          </w:tcPr>
          <w:p w14:paraId="375B7F2D" w14:textId="77777777" w:rsidR="00AC01C0" w:rsidRPr="00692A71" w:rsidRDefault="00AC01C0" w:rsidP="007261A1">
            <w:pPr>
              <w:rPr>
                <w:color w:val="000000" w:themeColor="text1"/>
              </w:rPr>
            </w:pPr>
            <w:r w:rsidRPr="00692A71">
              <w:rPr>
                <w:rFonts w:hint="eastAsia"/>
                <w:color w:val="000000" w:themeColor="text1"/>
              </w:rPr>
              <w:t>ZOJ3369 ASC11</w:t>
            </w:r>
          </w:p>
        </w:tc>
        <w:tc>
          <w:tcPr>
            <w:tcW w:w="2183" w:type="dxa"/>
            <w:vAlign w:val="center"/>
          </w:tcPr>
          <w:p w14:paraId="4C2AA861" w14:textId="77777777" w:rsidR="00AC01C0" w:rsidRPr="00692A71" w:rsidRDefault="00AC01C0" w:rsidP="007261A1">
            <w:pPr>
              <w:rPr>
                <w:color w:val="000000" w:themeColor="text1"/>
              </w:rPr>
            </w:pPr>
            <w:r w:rsidRPr="00692A71">
              <w:rPr>
                <w:rFonts w:hint="eastAsia"/>
                <w:color w:val="000000" w:themeColor="text1"/>
              </w:rPr>
              <w:t>Saving Princess</w:t>
            </w:r>
          </w:p>
        </w:tc>
        <w:tc>
          <w:tcPr>
            <w:tcW w:w="4635" w:type="dxa"/>
            <w:vAlign w:val="center"/>
          </w:tcPr>
          <w:p w14:paraId="295A2302" w14:textId="6A19D9AD" w:rsidR="00AC01C0" w:rsidRPr="00692A71" w:rsidRDefault="00C44880" w:rsidP="007261A1">
            <w:pPr>
              <w:rPr>
                <w:color w:val="000000" w:themeColor="text1"/>
              </w:rPr>
            </w:pPr>
            <w:r>
              <w:rPr>
                <w:rFonts w:hint="eastAsia"/>
                <w:color w:val="000000" w:themeColor="text1"/>
              </w:rPr>
              <w:t>给定</w:t>
            </w:r>
            <w:r w:rsidR="00AC01C0" w:rsidRPr="00692A71">
              <w:rPr>
                <w:color w:val="000000" w:themeColor="text1"/>
              </w:rPr>
              <w:t>人初始</w:t>
            </w:r>
            <w:r>
              <w:rPr>
                <w:rFonts w:hint="eastAsia"/>
                <w:color w:val="000000" w:themeColor="text1"/>
              </w:rPr>
              <w:t>的</w:t>
            </w:r>
            <w:r w:rsidR="00AC01C0" w:rsidRPr="00692A71">
              <w:rPr>
                <w:color w:val="000000" w:themeColor="text1"/>
              </w:rPr>
              <w:t> h , s , p , m</w:t>
            </w:r>
            <w:r w:rsidR="00AC01C0" w:rsidRPr="00692A71">
              <w:rPr>
                <w:color w:val="000000" w:themeColor="text1"/>
              </w:rPr>
              <w:t>值，每一关可以</w:t>
            </w:r>
            <w:r w:rsidR="00AC01C0" w:rsidRPr="00692A71">
              <w:rPr>
                <w:color w:val="000000" w:themeColor="text1"/>
              </w:rPr>
              <w:t> </w:t>
            </w:r>
            <w:r w:rsidR="00AC01C0" w:rsidRPr="00692A71">
              <w:rPr>
                <w:color w:val="000000" w:themeColor="text1"/>
              </w:rPr>
              <w:t>攻击</w:t>
            </w:r>
            <w:r w:rsidR="00AC01C0" w:rsidRPr="00692A71">
              <w:rPr>
                <w:color w:val="000000" w:themeColor="text1"/>
              </w:rPr>
              <w:t>D </w:t>
            </w:r>
            <w:r w:rsidR="00AC01C0" w:rsidRPr="00692A71">
              <w:rPr>
                <w:color w:val="000000" w:themeColor="text1"/>
              </w:rPr>
              <w:t>或</w:t>
            </w:r>
            <w:r w:rsidR="00AC01C0" w:rsidRPr="00692A71">
              <w:rPr>
                <w:color w:val="000000" w:themeColor="text1"/>
              </w:rPr>
              <w:t> </w:t>
            </w:r>
            <w:r w:rsidR="00AC01C0" w:rsidRPr="00692A71">
              <w:rPr>
                <w:color w:val="000000" w:themeColor="text1"/>
              </w:rPr>
              <w:t>睡眠</w:t>
            </w:r>
            <w:r w:rsidR="00AC01C0" w:rsidRPr="00692A71">
              <w:rPr>
                <w:color w:val="000000" w:themeColor="text1"/>
              </w:rPr>
              <w:t>E</w:t>
            </w:r>
            <w:r w:rsidR="00AC01C0" w:rsidRPr="00692A71">
              <w:rPr>
                <w:color w:val="000000" w:themeColor="text1"/>
              </w:rPr>
              <w:t>敌人</w:t>
            </w:r>
            <w:r w:rsidR="00AC01C0" w:rsidRPr="00692A71">
              <w:rPr>
                <w:rFonts w:hint="eastAsia"/>
                <w:color w:val="000000" w:themeColor="text1"/>
              </w:rPr>
              <w:t>，使用招式需要一些条件。问能否过关和方案。</w:t>
            </w:r>
          </w:p>
        </w:tc>
      </w:tr>
      <w:tr w:rsidR="00AC01C0" w:rsidRPr="00692A71" w14:paraId="21E58323" w14:textId="77777777" w:rsidTr="008E18E5">
        <w:trPr>
          <w:trHeight w:val="1265"/>
          <w:jc w:val="center"/>
        </w:trPr>
        <w:tc>
          <w:tcPr>
            <w:tcW w:w="1704" w:type="dxa"/>
            <w:shd w:val="clear" w:color="auto" w:fill="CCCCCC"/>
            <w:vAlign w:val="center"/>
          </w:tcPr>
          <w:p w14:paraId="7ED44744" w14:textId="77777777" w:rsidR="00AC01C0" w:rsidRPr="00692A71" w:rsidRDefault="00AC01C0" w:rsidP="007261A1">
            <w:pPr>
              <w:rPr>
                <w:color w:val="000000" w:themeColor="text1"/>
              </w:rPr>
            </w:pPr>
            <w:r w:rsidRPr="00692A71">
              <w:rPr>
                <w:rFonts w:hint="eastAsia"/>
                <w:color w:val="000000" w:themeColor="text1"/>
              </w:rPr>
              <w:t>算</w:t>
            </w:r>
          </w:p>
          <w:p w14:paraId="30BEE6EE" w14:textId="77777777" w:rsidR="00AC01C0" w:rsidRPr="00692A71" w:rsidRDefault="00AC01C0" w:rsidP="007261A1">
            <w:pPr>
              <w:rPr>
                <w:color w:val="000000" w:themeColor="text1"/>
              </w:rPr>
            </w:pPr>
            <w:r w:rsidRPr="00692A71">
              <w:rPr>
                <w:rFonts w:hint="eastAsia"/>
                <w:color w:val="000000" w:themeColor="text1"/>
              </w:rPr>
              <w:t>法</w:t>
            </w:r>
          </w:p>
          <w:p w14:paraId="26AE002B" w14:textId="77777777" w:rsidR="00AC01C0" w:rsidRPr="00692A71" w:rsidRDefault="00AC01C0" w:rsidP="007261A1">
            <w:pPr>
              <w:rPr>
                <w:color w:val="000000" w:themeColor="text1"/>
              </w:rPr>
            </w:pPr>
            <w:r w:rsidRPr="00692A71">
              <w:rPr>
                <w:rFonts w:hint="eastAsia"/>
                <w:color w:val="000000" w:themeColor="text1"/>
              </w:rPr>
              <w:t>讨</w:t>
            </w:r>
          </w:p>
          <w:p w14:paraId="7C4944F0"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2932EE1C" w14:textId="02C635DA" w:rsidR="00AC01C0" w:rsidRPr="00692A71" w:rsidRDefault="00AC01C0" w:rsidP="007261A1">
            <w:pPr>
              <w:rPr>
                <w:color w:val="000000" w:themeColor="text1"/>
              </w:rPr>
            </w:pPr>
            <w:r w:rsidRPr="00692A71">
              <w:rPr>
                <w:rFonts w:hint="eastAsia"/>
                <w:color w:val="000000" w:themeColor="text1"/>
              </w:rPr>
              <w:t>动态规划。</w:t>
            </w:r>
            <w:r w:rsidRPr="00692A71">
              <w:rPr>
                <w:rFonts w:hint="eastAsia"/>
                <w:color w:val="000000" w:themeColor="text1"/>
              </w:rPr>
              <w:t>f</w:t>
            </w:r>
            <w:r w:rsidRPr="00692A71">
              <w:rPr>
                <w:color w:val="000000" w:themeColor="text1"/>
              </w:rPr>
              <w:t>[i][j][k]</w:t>
            </w:r>
            <w:r w:rsidRPr="00692A71">
              <w:rPr>
                <w:color w:val="000000" w:themeColor="text1"/>
              </w:rPr>
              <w:t>表示搞定前</w:t>
            </w:r>
            <w:r w:rsidRPr="00692A71">
              <w:rPr>
                <w:color w:val="000000" w:themeColor="text1"/>
              </w:rPr>
              <w:t>i</w:t>
            </w:r>
            <w:r w:rsidRPr="00692A71">
              <w:rPr>
                <w:color w:val="000000" w:themeColor="text1"/>
              </w:rPr>
              <w:t>个怪兽，其中</w:t>
            </w:r>
            <w:r w:rsidRPr="00692A71">
              <w:rPr>
                <w:rFonts w:hint="eastAsia"/>
                <w:color w:val="000000" w:themeColor="text1"/>
              </w:rPr>
              <w:t>攻击了</w:t>
            </w:r>
            <w:r w:rsidRPr="00692A71">
              <w:rPr>
                <w:rFonts w:hint="eastAsia"/>
                <w:color w:val="000000" w:themeColor="text1"/>
              </w:rPr>
              <w:t>j</w:t>
            </w:r>
            <w:r w:rsidRPr="00692A71">
              <w:rPr>
                <w:color w:val="000000" w:themeColor="text1"/>
              </w:rPr>
              <w:t>个</w:t>
            </w:r>
            <w:r w:rsidRPr="00692A71">
              <w:rPr>
                <w:rFonts w:hint="eastAsia"/>
                <w:color w:val="000000" w:themeColor="text1"/>
              </w:rPr>
              <w:t>怪兽</w:t>
            </w:r>
            <w:r w:rsidRPr="00692A71">
              <w:rPr>
                <w:color w:val="000000" w:themeColor="text1"/>
              </w:rPr>
              <w:t>，睡了</w:t>
            </w:r>
            <w:r w:rsidRPr="00692A71">
              <w:rPr>
                <w:color w:val="000000" w:themeColor="text1"/>
              </w:rPr>
              <w:t>i-j</w:t>
            </w:r>
            <w:r w:rsidRPr="00692A71">
              <w:rPr>
                <w:color w:val="000000" w:themeColor="text1"/>
              </w:rPr>
              <w:t>个，魔</w:t>
            </w:r>
            <w:r w:rsidRPr="00692A71">
              <w:rPr>
                <w:rFonts w:hint="eastAsia"/>
                <w:color w:val="000000" w:themeColor="text1"/>
              </w:rPr>
              <w:t>法剩下</w:t>
            </w:r>
            <w:r w:rsidRPr="00692A71">
              <w:rPr>
                <w:rFonts w:hint="eastAsia"/>
                <w:color w:val="000000" w:themeColor="text1"/>
              </w:rPr>
              <w:t>k</w:t>
            </w:r>
            <w:r w:rsidRPr="00692A71">
              <w:rPr>
                <w:rFonts w:hint="eastAsia"/>
                <w:color w:val="000000" w:themeColor="text1"/>
              </w:rPr>
              <w:t>时剩余的最大</w:t>
            </w:r>
            <w:r w:rsidRPr="00692A71">
              <w:rPr>
                <w:color w:val="000000" w:themeColor="text1"/>
              </w:rPr>
              <w:t>血</w:t>
            </w:r>
            <w:r w:rsidRPr="00692A71">
              <w:rPr>
                <w:rFonts w:hint="eastAsia"/>
                <w:color w:val="000000" w:themeColor="text1"/>
              </w:rPr>
              <w:t>量</w:t>
            </w:r>
            <w:r w:rsidRPr="00692A71">
              <w:rPr>
                <w:color w:val="000000" w:themeColor="text1"/>
              </w:rPr>
              <w:t>。</w:t>
            </w:r>
          </w:p>
        </w:tc>
      </w:tr>
      <w:tr w:rsidR="00AC01C0" w:rsidRPr="00692A71" w14:paraId="4B2CD0B3" w14:textId="77777777" w:rsidTr="008E18E5">
        <w:trPr>
          <w:trHeight w:val="450"/>
          <w:jc w:val="center"/>
        </w:trPr>
        <w:tc>
          <w:tcPr>
            <w:tcW w:w="1704" w:type="dxa"/>
            <w:shd w:val="clear" w:color="auto" w:fill="CCCCCC"/>
            <w:vAlign w:val="center"/>
          </w:tcPr>
          <w:p w14:paraId="7CE49CD2"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9610C96" w14:textId="77777777" w:rsidR="00AC01C0" w:rsidRPr="00692A71" w:rsidRDefault="00AC01C0" w:rsidP="007261A1">
            <w:pPr>
              <w:rPr>
                <w:color w:val="000000" w:themeColor="text1"/>
              </w:rPr>
            </w:pPr>
          </w:p>
        </w:tc>
      </w:tr>
      <w:tr w:rsidR="00AC01C0" w:rsidRPr="00692A71" w14:paraId="62908747" w14:textId="77777777" w:rsidTr="008E18E5">
        <w:trPr>
          <w:trHeight w:val="756"/>
          <w:jc w:val="center"/>
        </w:trPr>
        <w:tc>
          <w:tcPr>
            <w:tcW w:w="1704" w:type="dxa"/>
            <w:vAlign w:val="center"/>
          </w:tcPr>
          <w:p w14:paraId="114F46AF" w14:textId="77777777" w:rsidR="00AC01C0" w:rsidRPr="00692A71" w:rsidRDefault="00AC01C0" w:rsidP="007261A1">
            <w:pPr>
              <w:rPr>
                <w:color w:val="000000" w:themeColor="text1"/>
              </w:rPr>
            </w:pPr>
            <w:r w:rsidRPr="00692A71">
              <w:rPr>
                <w:rFonts w:hint="eastAsia"/>
                <w:color w:val="000000" w:themeColor="text1"/>
              </w:rPr>
              <w:t>ZOJ3370 ASC11</w:t>
            </w:r>
          </w:p>
        </w:tc>
        <w:tc>
          <w:tcPr>
            <w:tcW w:w="2183" w:type="dxa"/>
            <w:vAlign w:val="center"/>
          </w:tcPr>
          <w:p w14:paraId="29577161" w14:textId="77777777" w:rsidR="00AC01C0" w:rsidRPr="00692A71" w:rsidRDefault="00AC01C0" w:rsidP="007261A1">
            <w:pPr>
              <w:rPr>
                <w:color w:val="000000" w:themeColor="text1"/>
              </w:rPr>
            </w:pPr>
            <w:r w:rsidRPr="00692A71">
              <w:rPr>
                <w:rFonts w:hint="eastAsia"/>
                <w:color w:val="000000" w:themeColor="text1"/>
              </w:rPr>
              <w:t>Radio Waves</w:t>
            </w:r>
          </w:p>
        </w:tc>
        <w:tc>
          <w:tcPr>
            <w:tcW w:w="4635" w:type="dxa"/>
            <w:vAlign w:val="center"/>
          </w:tcPr>
          <w:p w14:paraId="574DE67F" w14:textId="73CF93A9" w:rsidR="00AC01C0" w:rsidRPr="00692A71" w:rsidRDefault="00AC01C0" w:rsidP="007261A1">
            <w:pPr>
              <w:rPr>
                <w:color w:val="000000" w:themeColor="text1"/>
              </w:rPr>
            </w:pPr>
            <w:r w:rsidRPr="00692A71">
              <w:rPr>
                <w:color w:val="000000" w:themeColor="text1"/>
              </w:rPr>
              <w:t>平面上有</w:t>
            </w:r>
            <w:r w:rsidRPr="00692A71">
              <w:rPr>
                <w:color w:val="000000" w:themeColor="text1"/>
              </w:rPr>
              <w:t>n</w:t>
            </w:r>
            <w:r w:rsidRPr="00692A71">
              <w:rPr>
                <w:color w:val="000000" w:themeColor="text1"/>
              </w:rPr>
              <w:t>个基站，他们的覆盖半径要相同。每个基站可以使用两个频率中的一个，但是一个地方不能被两个使用相同频率的基站同时覆盖。</w:t>
            </w:r>
            <w:r w:rsidRPr="00692A71">
              <w:rPr>
                <w:rFonts w:hint="eastAsia"/>
                <w:color w:val="000000" w:themeColor="text1"/>
              </w:rPr>
              <w:t>求最大覆盖半径。</w:t>
            </w:r>
          </w:p>
        </w:tc>
      </w:tr>
      <w:tr w:rsidR="00AC01C0" w:rsidRPr="00692A71" w14:paraId="16214BC7" w14:textId="77777777" w:rsidTr="0055762C">
        <w:trPr>
          <w:trHeight w:val="527"/>
          <w:jc w:val="center"/>
        </w:trPr>
        <w:tc>
          <w:tcPr>
            <w:tcW w:w="1704" w:type="dxa"/>
            <w:shd w:val="clear" w:color="auto" w:fill="CCCCCC"/>
            <w:vAlign w:val="center"/>
          </w:tcPr>
          <w:p w14:paraId="5DA29345" w14:textId="77777777" w:rsidR="00AC01C0" w:rsidRPr="00692A71" w:rsidRDefault="00AC01C0" w:rsidP="007261A1">
            <w:pPr>
              <w:rPr>
                <w:color w:val="000000" w:themeColor="text1"/>
              </w:rPr>
            </w:pPr>
            <w:r w:rsidRPr="00692A71">
              <w:rPr>
                <w:rFonts w:hint="eastAsia"/>
                <w:color w:val="000000" w:themeColor="text1"/>
              </w:rPr>
              <w:t>算</w:t>
            </w:r>
          </w:p>
          <w:p w14:paraId="40F8AE29" w14:textId="77777777" w:rsidR="00AC01C0" w:rsidRPr="00692A71" w:rsidRDefault="00AC01C0" w:rsidP="007261A1">
            <w:pPr>
              <w:rPr>
                <w:color w:val="000000" w:themeColor="text1"/>
              </w:rPr>
            </w:pPr>
            <w:r w:rsidRPr="00692A71">
              <w:rPr>
                <w:rFonts w:hint="eastAsia"/>
                <w:color w:val="000000" w:themeColor="text1"/>
              </w:rPr>
              <w:t>法</w:t>
            </w:r>
          </w:p>
          <w:p w14:paraId="1F3E2A8C" w14:textId="77777777" w:rsidR="00AC01C0" w:rsidRPr="00692A71" w:rsidRDefault="00AC01C0" w:rsidP="007261A1">
            <w:pPr>
              <w:rPr>
                <w:color w:val="000000" w:themeColor="text1"/>
              </w:rPr>
            </w:pPr>
            <w:r w:rsidRPr="00692A71">
              <w:rPr>
                <w:rFonts w:hint="eastAsia"/>
                <w:color w:val="000000" w:themeColor="text1"/>
              </w:rPr>
              <w:t>讨</w:t>
            </w:r>
          </w:p>
          <w:p w14:paraId="2EF2F38F" w14:textId="77777777" w:rsidR="00AC01C0" w:rsidRPr="00692A71" w:rsidRDefault="00AC01C0" w:rsidP="007261A1">
            <w:pPr>
              <w:rPr>
                <w:color w:val="000000" w:themeColor="text1"/>
              </w:rPr>
            </w:pPr>
            <w:r w:rsidRPr="00692A71">
              <w:rPr>
                <w:rFonts w:hint="eastAsia"/>
                <w:color w:val="000000" w:themeColor="text1"/>
              </w:rPr>
              <w:t>论</w:t>
            </w:r>
          </w:p>
          <w:p w14:paraId="39767F5B" w14:textId="77777777" w:rsidR="00AC01C0" w:rsidRPr="00692A71" w:rsidRDefault="00AC01C0" w:rsidP="007261A1">
            <w:pPr>
              <w:rPr>
                <w:color w:val="000000" w:themeColor="text1"/>
              </w:rPr>
            </w:pPr>
          </w:p>
        </w:tc>
        <w:tc>
          <w:tcPr>
            <w:tcW w:w="6818" w:type="dxa"/>
            <w:gridSpan w:val="2"/>
            <w:vAlign w:val="center"/>
          </w:tcPr>
          <w:p w14:paraId="39629600" w14:textId="7C1D4D7B" w:rsidR="00AC01C0" w:rsidRPr="00692A71" w:rsidRDefault="00AC01C0" w:rsidP="007261A1">
            <w:pPr>
              <w:rPr>
                <w:color w:val="000000" w:themeColor="text1"/>
              </w:rPr>
            </w:pPr>
            <w:r w:rsidRPr="00692A71">
              <w:rPr>
                <w:color w:val="000000" w:themeColor="text1"/>
              </w:rPr>
              <w:t>二分覆盖半径，然后</w:t>
            </w:r>
            <w:r w:rsidRPr="00692A71">
              <w:rPr>
                <w:rFonts w:hint="eastAsia"/>
                <w:color w:val="000000" w:themeColor="text1"/>
              </w:rPr>
              <w:t>判断是否可以用至多用两个频率分配方案。</w:t>
            </w:r>
          </w:p>
        </w:tc>
      </w:tr>
      <w:tr w:rsidR="00AC01C0" w:rsidRPr="00692A71" w14:paraId="38AA7A28" w14:textId="77777777" w:rsidTr="008E18E5">
        <w:trPr>
          <w:trHeight w:val="450"/>
          <w:jc w:val="center"/>
        </w:trPr>
        <w:tc>
          <w:tcPr>
            <w:tcW w:w="1704" w:type="dxa"/>
            <w:shd w:val="clear" w:color="auto" w:fill="CCCCCC"/>
            <w:vAlign w:val="center"/>
          </w:tcPr>
          <w:p w14:paraId="1664D99A"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35FCA749" w14:textId="77777777" w:rsidR="00AC01C0" w:rsidRPr="00692A71" w:rsidRDefault="00AC01C0" w:rsidP="007261A1">
            <w:pPr>
              <w:rPr>
                <w:color w:val="000000" w:themeColor="text1"/>
              </w:rPr>
            </w:pPr>
          </w:p>
        </w:tc>
      </w:tr>
      <w:tr w:rsidR="00AC01C0" w:rsidRPr="00692A71" w14:paraId="29B94F15" w14:textId="77777777" w:rsidTr="008E18E5">
        <w:trPr>
          <w:trHeight w:val="756"/>
          <w:jc w:val="center"/>
        </w:trPr>
        <w:tc>
          <w:tcPr>
            <w:tcW w:w="1704" w:type="dxa"/>
            <w:vAlign w:val="center"/>
          </w:tcPr>
          <w:p w14:paraId="7F1D13D0" w14:textId="77777777" w:rsidR="00AC01C0" w:rsidRPr="00692A71" w:rsidRDefault="00AC01C0" w:rsidP="007261A1">
            <w:pPr>
              <w:rPr>
                <w:color w:val="000000" w:themeColor="text1"/>
              </w:rPr>
            </w:pPr>
            <w:r w:rsidRPr="00692A71">
              <w:rPr>
                <w:rFonts w:hint="eastAsia"/>
                <w:color w:val="000000" w:themeColor="text1"/>
              </w:rPr>
              <w:t>ZOJ3371 ASC11</w:t>
            </w:r>
          </w:p>
        </w:tc>
        <w:tc>
          <w:tcPr>
            <w:tcW w:w="2183" w:type="dxa"/>
            <w:vAlign w:val="center"/>
          </w:tcPr>
          <w:p w14:paraId="198E171D" w14:textId="77777777" w:rsidR="00AC01C0" w:rsidRPr="00692A71" w:rsidRDefault="00AC01C0" w:rsidP="007261A1">
            <w:pPr>
              <w:rPr>
                <w:color w:val="000000" w:themeColor="text1"/>
              </w:rPr>
            </w:pPr>
            <w:r w:rsidRPr="00692A71">
              <w:rPr>
                <w:rFonts w:hint="eastAsia"/>
                <w:color w:val="000000" w:themeColor="text1"/>
              </w:rPr>
              <w:t>Cheater</w:t>
            </w:r>
            <w:r w:rsidRPr="00692A71">
              <w:rPr>
                <w:color w:val="000000" w:themeColor="text1"/>
              </w:rPr>
              <w:t>’</w:t>
            </w:r>
            <w:r w:rsidRPr="00692A71">
              <w:rPr>
                <w:rFonts w:hint="eastAsia"/>
                <w:color w:val="000000" w:themeColor="text1"/>
              </w:rPr>
              <w:t>s Shuffle</w:t>
            </w:r>
          </w:p>
        </w:tc>
        <w:tc>
          <w:tcPr>
            <w:tcW w:w="4635" w:type="dxa"/>
            <w:vAlign w:val="center"/>
          </w:tcPr>
          <w:p w14:paraId="1A6EDA4C" w14:textId="4355E135" w:rsidR="00AC01C0" w:rsidRPr="00692A71" w:rsidRDefault="00AC01C0" w:rsidP="007261A1">
            <w:pPr>
              <w:rPr>
                <w:color w:val="000000" w:themeColor="text1"/>
              </w:rPr>
            </w:pPr>
            <w:r w:rsidRPr="00692A71">
              <w:rPr>
                <w:color w:val="000000" w:themeColor="text1"/>
              </w:rPr>
              <w:t>给</w:t>
            </w:r>
            <w:r w:rsidRPr="00692A71">
              <w:rPr>
                <w:rFonts w:hint="eastAsia"/>
                <w:color w:val="000000" w:themeColor="text1"/>
              </w:rPr>
              <w:t>定几种</w:t>
            </w:r>
            <w:r w:rsidRPr="00692A71">
              <w:rPr>
                <w:color w:val="000000" w:themeColor="text1"/>
              </w:rPr>
              <w:t>种洗牌规则，问是否能通过不超过</w:t>
            </w:r>
            <w:r w:rsidRPr="00692A71">
              <w:rPr>
                <w:rFonts w:hint="eastAsia"/>
                <w:color w:val="000000" w:themeColor="text1"/>
              </w:rPr>
              <w:t>t</w:t>
            </w:r>
            <w:r w:rsidRPr="00692A71">
              <w:rPr>
                <w:rFonts w:hint="eastAsia"/>
                <w:color w:val="000000" w:themeColor="text1"/>
              </w:rPr>
              <w:t>次</w:t>
            </w:r>
            <w:r w:rsidRPr="00692A71">
              <w:rPr>
                <w:color w:val="000000" w:themeColor="text1"/>
              </w:rPr>
              <w:t>操作，把牌</w:t>
            </w:r>
            <w:r w:rsidRPr="00692A71">
              <w:rPr>
                <w:rFonts w:hint="eastAsia"/>
                <w:color w:val="000000" w:themeColor="text1"/>
              </w:rPr>
              <w:t>组</w:t>
            </w:r>
            <w:r w:rsidRPr="00692A71">
              <w:rPr>
                <w:color w:val="000000" w:themeColor="text1"/>
              </w:rPr>
              <w:t>从一个排列洗到另一个排列。</w:t>
            </w:r>
          </w:p>
        </w:tc>
      </w:tr>
      <w:tr w:rsidR="00AC01C0" w:rsidRPr="00692A71" w14:paraId="79970021" w14:textId="77777777" w:rsidTr="008E18E5">
        <w:trPr>
          <w:trHeight w:val="1265"/>
          <w:jc w:val="center"/>
        </w:trPr>
        <w:tc>
          <w:tcPr>
            <w:tcW w:w="1704" w:type="dxa"/>
            <w:shd w:val="clear" w:color="auto" w:fill="CCCCCC"/>
            <w:vAlign w:val="center"/>
          </w:tcPr>
          <w:p w14:paraId="451B9851" w14:textId="77777777" w:rsidR="00AC01C0" w:rsidRPr="00692A71" w:rsidRDefault="00AC01C0" w:rsidP="007261A1">
            <w:pPr>
              <w:rPr>
                <w:color w:val="000000" w:themeColor="text1"/>
              </w:rPr>
            </w:pPr>
            <w:r w:rsidRPr="00692A71">
              <w:rPr>
                <w:rFonts w:hint="eastAsia"/>
                <w:color w:val="000000" w:themeColor="text1"/>
              </w:rPr>
              <w:t>算</w:t>
            </w:r>
          </w:p>
          <w:p w14:paraId="4EAF4466" w14:textId="77777777" w:rsidR="00AC01C0" w:rsidRPr="00692A71" w:rsidRDefault="00AC01C0" w:rsidP="007261A1">
            <w:pPr>
              <w:rPr>
                <w:color w:val="000000" w:themeColor="text1"/>
              </w:rPr>
            </w:pPr>
            <w:r w:rsidRPr="00692A71">
              <w:rPr>
                <w:rFonts w:hint="eastAsia"/>
                <w:color w:val="000000" w:themeColor="text1"/>
              </w:rPr>
              <w:t>法</w:t>
            </w:r>
          </w:p>
          <w:p w14:paraId="34DFE941" w14:textId="77777777" w:rsidR="00AC01C0" w:rsidRPr="00692A71" w:rsidRDefault="00AC01C0" w:rsidP="007261A1">
            <w:pPr>
              <w:rPr>
                <w:color w:val="000000" w:themeColor="text1"/>
              </w:rPr>
            </w:pPr>
            <w:r w:rsidRPr="00692A71">
              <w:rPr>
                <w:rFonts w:hint="eastAsia"/>
                <w:color w:val="000000" w:themeColor="text1"/>
              </w:rPr>
              <w:t>讨</w:t>
            </w:r>
          </w:p>
          <w:p w14:paraId="0D04212F"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413717C0" w14:textId="16820257" w:rsidR="00AC01C0" w:rsidRPr="00692A71" w:rsidRDefault="00AC01C0" w:rsidP="007261A1">
            <w:pPr>
              <w:rPr>
                <w:color w:val="000000" w:themeColor="text1"/>
              </w:rPr>
            </w:pPr>
            <w:r w:rsidRPr="00692A71">
              <w:rPr>
                <w:rFonts w:hint="eastAsia"/>
                <w:color w:val="000000" w:themeColor="text1"/>
              </w:rPr>
              <w:t>直接爆搜状态太多，所以</w:t>
            </w:r>
            <w:r w:rsidRPr="00692A71">
              <w:rPr>
                <w:color w:val="000000" w:themeColor="text1"/>
              </w:rPr>
              <w:t>用双向搜索，状态就在可接受范围</w:t>
            </w:r>
            <w:r w:rsidRPr="00692A71">
              <w:rPr>
                <w:rFonts w:hint="eastAsia"/>
                <w:color w:val="000000" w:themeColor="text1"/>
              </w:rPr>
              <w:t>内了</w:t>
            </w:r>
            <w:r w:rsidRPr="00692A71">
              <w:rPr>
                <w:color w:val="000000" w:themeColor="text1"/>
              </w:rPr>
              <w:t>。所以从初状态出发搜</w:t>
            </w:r>
            <w:r w:rsidRPr="00692A71">
              <w:rPr>
                <w:color w:val="000000" w:themeColor="text1"/>
              </w:rPr>
              <w:t>t/2</w:t>
            </w:r>
            <w:r w:rsidRPr="00692A71">
              <w:rPr>
                <w:color w:val="000000" w:themeColor="text1"/>
              </w:rPr>
              <w:t>步得到集合</w:t>
            </w:r>
            <w:r w:rsidRPr="00692A71">
              <w:rPr>
                <w:color w:val="000000" w:themeColor="text1"/>
              </w:rPr>
              <w:t>S</w:t>
            </w:r>
            <w:r w:rsidRPr="00692A71">
              <w:rPr>
                <w:color w:val="000000" w:themeColor="text1"/>
              </w:rPr>
              <w:t>，从末状态出发反搜</w:t>
            </w:r>
            <w:r w:rsidRPr="00692A71">
              <w:rPr>
                <w:rFonts w:hint="eastAsia"/>
                <w:color w:val="000000" w:themeColor="text1"/>
              </w:rPr>
              <w:t>t</w:t>
            </w:r>
            <w:r w:rsidRPr="00692A71">
              <w:rPr>
                <w:color w:val="000000" w:themeColor="text1"/>
              </w:rPr>
              <w:t>/2</w:t>
            </w:r>
            <w:r w:rsidRPr="00692A71">
              <w:rPr>
                <w:color w:val="000000" w:themeColor="text1"/>
              </w:rPr>
              <w:t>次得到集合</w:t>
            </w:r>
            <w:r w:rsidRPr="00692A71">
              <w:rPr>
                <w:color w:val="000000" w:themeColor="text1"/>
              </w:rPr>
              <w:t>T</w:t>
            </w:r>
            <w:r w:rsidRPr="00692A71">
              <w:rPr>
                <w:color w:val="000000" w:themeColor="text1"/>
              </w:rPr>
              <w:t>，</w:t>
            </w:r>
            <w:r w:rsidRPr="00692A71">
              <w:rPr>
                <w:rFonts w:hint="eastAsia"/>
                <w:color w:val="000000" w:themeColor="text1"/>
              </w:rPr>
              <w:t>有解当且仅当</w:t>
            </w:r>
            <w:r w:rsidRPr="00692A71">
              <w:rPr>
                <w:rFonts w:hint="eastAsia"/>
                <w:color w:val="000000" w:themeColor="text1"/>
              </w:rPr>
              <w:t>S</w:t>
            </w:r>
            <w:r w:rsidRPr="00692A71">
              <w:rPr>
                <w:rFonts w:hint="eastAsia"/>
                <w:color w:val="000000" w:themeColor="text1"/>
              </w:rPr>
              <w:t>和</w:t>
            </w:r>
            <w:r w:rsidRPr="00692A71">
              <w:rPr>
                <w:rFonts w:hint="eastAsia"/>
                <w:color w:val="000000" w:themeColor="text1"/>
              </w:rPr>
              <w:t>T</w:t>
            </w:r>
            <w:r w:rsidRPr="00692A71">
              <w:rPr>
                <w:rFonts w:hint="eastAsia"/>
                <w:color w:val="000000" w:themeColor="text1"/>
              </w:rPr>
              <w:t>有交集。</w:t>
            </w:r>
          </w:p>
        </w:tc>
      </w:tr>
      <w:tr w:rsidR="00AC01C0" w:rsidRPr="00692A71" w14:paraId="3C6A478E" w14:textId="77777777" w:rsidTr="008E18E5">
        <w:trPr>
          <w:trHeight w:val="450"/>
          <w:jc w:val="center"/>
        </w:trPr>
        <w:tc>
          <w:tcPr>
            <w:tcW w:w="1704" w:type="dxa"/>
            <w:shd w:val="clear" w:color="auto" w:fill="CCCCCC"/>
            <w:vAlign w:val="center"/>
          </w:tcPr>
          <w:p w14:paraId="30ECFAF5"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0E646458" w14:textId="77777777" w:rsidR="00AC01C0" w:rsidRPr="00692A71" w:rsidRDefault="00AC01C0" w:rsidP="007261A1">
            <w:pPr>
              <w:rPr>
                <w:color w:val="000000" w:themeColor="text1"/>
              </w:rPr>
            </w:pPr>
          </w:p>
        </w:tc>
      </w:tr>
      <w:tr w:rsidR="00AC01C0" w:rsidRPr="00692A71" w14:paraId="3BC7326E" w14:textId="77777777" w:rsidTr="008E18E5">
        <w:trPr>
          <w:trHeight w:val="756"/>
          <w:jc w:val="center"/>
        </w:trPr>
        <w:tc>
          <w:tcPr>
            <w:tcW w:w="1704" w:type="dxa"/>
            <w:vAlign w:val="center"/>
          </w:tcPr>
          <w:p w14:paraId="5447E648" w14:textId="77777777" w:rsidR="00AC01C0" w:rsidRPr="00692A71" w:rsidRDefault="00AC01C0" w:rsidP="007261A1">
            <w:pPr>
              <w:rPr>
                <w:color w:val="000000" w:themeColor="text1"/>
              </w:rPr>
            </w:pPr>
            <w:r w:rsidRPr="00692A71">
              <w:rPr>
                <w:rFonts w:hint="eastAsia"/>
                <w:color w:val="000000" w:themeColor="text1"/>
              </w:rPr>
              <w:t>ZOJ3372 ASC11</w:t>
            </w:r>
          </w:p>
        </w:tc>
        <w:tc>
          <w:tcPr>
            <w:tcW w:w="2183" w:type="dxa"/>
            <w:vAlign w:val="center"/>
          </w:tcPr>
          <w:p w14:paraId="655A2DDF" w14:textId="77777777" w:rsidR="00AC01C0" w:rsidRPr="00692A71" w:rsidRDefault="00AC01C0" w:rsidP="007261A1">
            <w:pPr>
              <w:rPr>
                <w:color w:val="000000" w:themeColor="text1"/>
              </w:rPr>
            </w:pPr>
            <w:r w:rsidRPr="00692A71">
              <w:rPr>
                <w:rFonts w:hint="eastAsia"/>
                <w:color w:val="000000" w:themeColor="text1"/>
              </w:rPr>
              <w:t>Gone Swimming</w:t>
            </w:r>
          </w:p>
        </w:tc>
        <w:tc>
          <w:tcPr>
            <w:tcW w:w="4635" w:type="dxa"/>
            <w:vAlign w:val="center"/>
          </w:tcPr>
          <w:p w14:paraId="17AF511B" w14:textId="03F0BC88" w:rsidR="00AC01C0" w:rsidRPr="00692A71" w:rsidRDefault="00AC01C0" w:rsidP="007261A1">
            <w:pPr>
              <w:rPr>
                <w:color w:val="000000" w:themeColor="text1"/>
              </w:rPr>
            </w:pPr>
            <w:r w:rsidRPr="00692A71">
              <w:rPr>
                <w:color w:val="000000" w:themeColor="text1"/>
              </w:rPr>
              <w:t>一个矩形泳池，分成了一个一个矩形区域，每个区域深度不同，其中一个区域</w:t>
            </w:r>
            <w:r w:rsidRPr="00692A71">
              <w:rPr>
                <w:rFonts w:hint="eastAsia"/>
                <w:color w:val="000000" w:themeColor="text1"/>
              </w:rPr>
              <w:t>是水源</w:t>
            </w:r>
            <w:r w:rsidRPr="00692A71">
              <w:rPr>
                <w:color w:val="000000" w:themeColor="text1"/>
              </w:rPr>
              <w:t>，问</w:t>
            </w:r>
            <w:r w:rsidRPr="00692A71">
              <w:rPr>
                <w:rFonts w:hint="eastAsia"/>
                <w:color w:val="000000" w:themeColor="text1"/>
              </w:rPr>
              <w:t>水填</w:t>
            </w:r>
            <w:r w:rsidRPr="00692A71">
              <w:rPr>
                <w:color w:val="000000" w:themeColor="text1"/>
              </w:rPr>
              <w:t>满</w:t>
            </w:r>
            <w:r w:rsidRPr="00692A71">
              <w:rPr>
                <w:rFonts w:hint="eastAsia"/>
                <w:color w:val="000000" w:themeColor="text1"/>
              </w:rPr>
              <w:t>池子</w:t>
            </w:r>
            <w:r w:rsidRPr="00692A71">
              <w:rPr>
                <w:color w:val="000000" w:themeColor="text1"/>
              </w:rPr>
              <w:t>要多久。满的水会往边界外流，流量和边界长度成正比。</w:t>
            </w:r>
          </w:p>
        </w:tc>
      </w:tr>
      <w:tr w:rsidR="00AC01C0" w:rsidRPr="00692A71" w14:paraId="70D4380A" w14:textId="77777777" w:rsidTr="008E18E5">
        <w:trPr>
          <w:trHeight w:val="1265"/>
          <w:jc w:val="center"/>
        </w:trPr>
        <w:tc>
          <w:tcPr>
            <w:tcW w:w="1704" w:type="dxa"/>
            <w:shd w:val="clear" w:color="auto" w:fill="CCCCCC"/>
            <w:vAlign w:val="center"/>
          </w:tcPr>
          <w:p w14:paraId="63E67396" w14:textId="77777777" w:rsidR="00AC01C0" w:rsidRPr="00692A71" w:rsidRDefault="00AC01C0" w:rsidP="007261A1">
            <w:pPr>
              <w:rPr>
                <w:color w:val="000000" w:themeColor="text1"/>
              </w:rPr>
            </w:pPr>
            <w:r w:rsidRPr="00692A71">
              <w:rPr>
                <w:rFonts w:hint="eastAsia"/>
                <w:color w:val="000000" w:themeColor="text1"/>
              </w:rPr>
              <w:t>算</w:t>
            </w:r>
          </w:p>
          <w:p w14:paraId="1AED223A" w14:textId="77777777" w:rsidR="00AC01C0" w:rsidRPr="00692A71" w:rsidRDefault="00AC01C0" w:rsidP="007261A1">
            <w:pPr>
              <w:rPr>
                <w:color w:val="000000" w:themeColor="text1"/>
              </w:rPr>
            </w:pPr>
            <w:r w:rsidRPr="00692A71">
              <w:rPr>
                <w:rFonts w:hint="eastAsia"/>
                <w:color w:val="000000" w:themeColor="text1"/>
              </w:rPr>
              <w:t>法</w:t>
            </w:r>
          </w:p>
          <w:p w14:paraId="1646D1A8" w14:textId="77777777" w:rsidR="00AC01C0" w:rsidRPr="00692A71" w:rsidRDefault="00AC01C0" w:rsidP="007261A1">
            <w:pPr>
              <w:rPr>
                <w:color w:val="000000" w:themeColor="text1"/>
              </w:rPr>
            </w:pPr>
            <w:r w:rsidRPr="00692A71">
              <w:rPr>
                <w:rFonts w:hint="eastAsia"/>
                <w:color w:val="000000" w:themeColor="text1"/>
              </w:rPr>
              <w:t>讨</w:t>
            </w:r>
          </w:p>
          <w:p w14:paraId="35E5D18E"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4CA4FEEA" w14:textId="77777777" w:rsidR="00AC01C0" w:rsidRPr="00692A71" w:rsidRDefault="00AC01C0" w:rsidP="007261A1">
            <w:pPr>
              <w:rPr>
                <w:color w:val="000000" w:themeColor="text1"/>
              </w:rPr>
            </w:pPr>
            <w:r w:rsidRPr="00692A71">
              <w:rPr>
                <w:rFonts w:hint="eastAsia"/>
                <w:color w:val="000000" w:themeColor="text1"/>
              </w:rPr>
              <w:t>类似狄杰斯特拉那样模拟即可。</w:t>
            </w:r>
          </w:p>
        </w:tc>
      </w:tr>
      <w:tr w:rsidR="00AC01C0" w:rsidRPr="00692A71" w14:paraId="7BFA8B0B" w14:textId="77777777" w:rsidTr="008E18E5">
        <w:trPr>
          <w:trHeight w:val="450"/>
          <w:jc w:val="center"/>
        </w:trPr>
        <w:tc>
          <w:tcPr>
            <w:tcW w:w="1704" w:type="dxa"/>
            <w:shd w:val="clear" w:color="auto" w:fill="CCCCCC"/>
            <w:vAlign w:val="center"/>
          </w:tcPr>
          <w:p w14:paraId="1876BA17"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1DCDD1E9" w14:textId="77777777" w:rsidR="00AC01C0" w:rsidRPr="00692A71" w:rsidRDefault="00AC01C0" w:rsidP="007261A1">
            <w:pPr>
              <w:rPr>
                <w:color w:val="000000" w:themeColor="text1"/>
              </w:rPr>
            </w:pPr>
          </w:p>
        </w:tc>
      </w:tr>
      <w:tr w:rsidR="00AC01C0" w:rsidRPr="00692A71" w14:paraId="5A42BDEE" w14:textId="77777777" w:rsidTr="008E18E5">
        <w:trPr>
          <w:trHeight w:val="756"/>
          <w:jc w:val="center"/>
        </w:trPr>
        <w:tc>
          <w:tcPr>
            <w:tcW w:w="1704" w:type="dxa"/>
            <w:vAlign w:val="center"/>
          </w:tcPr>
          <w:p w14:paraId="55B51610" w14:textId="762F4251" w:rsidR="00AC01C0" w:rsidRPr="00692A71" w:rsidRDefault="0081045C" w:rsidP="007261A1">
            <w:pPr>
              <w:rPr>
                <w:color w:val="000000" w:themeColor="text1"/>
              </w:rPr>
            </w:pPr>
            <w:r>
              <w:rPr>
                <w:rFonts w:hint="eastAsia"/>
                <w:color w:val="000000" w:themeColor="text1"/>
              </w:rPr>
              <w:t xml:space="preserve">CEOI2010 </w:t>
            </w:r>
            <w:r>
              <w:rPr>
                <w:rFonts w:hint="eastAsia"/>
                <w:color w:val="000000" w:themeColor="text1"/>
              </w:rPr>
              <w:t>自选</w:t>
            </w:r>
          </w:p>
        </w:tc>
        <w:tc>
          <w:tcPr>
            <w:tcW w:w="2183" w:type="dxa"/>
            <w:vAlign w:val="center"/>
          </w:tcPr>
          <w:p w14:paraId="1F1C4166" w14:textId="77777777" w:rsidR="00AC01C0" w:rsidRPr="00692A71" w:rsidRDefault="00AC01C0" w:rsidP="007261A1">
            <w:pPr>
              <w:rPr>
                <w:color w:val="000000" w:themeColor="text1"/>
              </w:rPr>
            </w:pPr>
            <w:r w:rsidRPr="00692A71">
              <w:rPr>
                <w:rFonts w:hint="eastAsia"/>
                <w:color w:val="000000" w:themeColor="text1"/>
              </w:rPr>
              <w:t>All</w:t>
            </w:r>
          </w:p>
        </w:tc>
        <w:tc>
          <w:tcPr>
            <w:tcW w:w="4635" w:type="dxa"/>
            <w:vAlign w:val="center"/>
          </w:tcPr>
          <w:p w14:paraId="5EFAE57C" w14:textId="43D9D759" w:rsidR="00AC01C0" w:rsidRPr="00692A71" w:rsidRDefault="00AC01C0" w:rsidP="007261A1">
            <w:pPr>
              <w:rPr>
                <w:color w:val="000000" w:themeColor="text1"/>
              </w:rPr>
            </w:pPr>
            <w:r w:rsidRPr="00692A71">
              <w:rPr>
                <w:noProof/>
                <w:color w:val="000000" w:themeColor="text1"/>
              </w:rPr>
              <w:drawing>
                <wp:anchor distT="0" distB="0" distL="114300" distR="114300" simplePos="0" relativeHeight="251658240" behindDoc="0" locked="0" layoutInCell="1" allowOverlap="1" wp14:anchorId="3AA4245D" wp14:editId="4613E3B1">
                  <wp:simplePos x="0" y="0"/>
                  <wp:positionH relativeFrom="column">
                    <wp:posOffset>-63500</wp:posOffset>
                  </wp:positionH>
                  <wp:positionV relativeFrom="paragraph">
                    <wp:posOffset>-2284095</wp:posOffset>
                  </wp:positionV>
                  <wp:extent cx="2939415" cy="2146935"/>
                  <wp:effectExtent l="0" t="0" r="6985" b="12065"/>
                  <wp:wrapTight wrapText="bothSides">
                    <wp:wrapPolygon edited="0">
                      <wp:start x="0" y="0"/>
                      <wp:lineTo x="0" y="21466"/>
                      <wp:lineTo x="21465" y="21466"/>
                      <wp:lineTo x="21465" y="0"/>
                      <wp:lineTo x="0" y="0"/>
                    </wp:wrapPolygon>
                  </wp:wrapTight>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9415" cy="2146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2A71">
              <w:rPr>
                <w:rFonts w:hint="eastAsia"/>
                <w:color w:val="000000" w:themeColor="text1"/>
              </w:rPr>
              <w:t>在一个</w:t>
            </w:r>
            <w:r w:rsidRPr="00692A71">
              <w:rPr>
                <w:rFonts w:hint="eastAsia"/>
                <w:color w:val="000000" w:themeColor="text1"/>
              </w:rPr>
              <w:t>R*C</w:t>
            </w:r>
            <w:r w:rsidRPr="00692A71">
              <w:rPr>
                <w:rFonts w:hint="eastAsia"/>
                <w:color w:val="000000" w:themeColor="text1"/>
              </w:rPr>
              <w:t>的网格上（</w:t>
            </w:r>
            <w:r w:rsidRPr="00692A71">
              <w:rPr>
                <w:rFonts w:hint="eastAsia"/>
                <w:color w:val="000000" w:themeColor="text1"/>
              </w:rPr>
              <w:t>R</w:t>
            </w:r>
            <w:r w:rsidRPr="00692A71">
              <w:rPr>
                <w:rFonts w:hint="eastAsia"/>
                <w:color w:val="000000" w:themeColor="text1"/>
              </w:rPr>
              <w:t>、</w:t>
            </w:r>
            <w:r w:rsidRPr="00692A71">
              <w:rPr>
                <w:rFonts w:hint="eastAsia"/>
                <w:color w:val="000000" w:themeColor="text1"/>
              </w:rPr>
              <w:t>C&lt;=70</w:t>
            </w:r>
            <w:r w:rsidRPr="00692A71">
              <w:rPr>
                <w:rFonts w:hint="eastAsia"/>
                <w:color w:val="000000" w:themeColor="text1"/>
              </w:rPr>
              <w:t>），某些方格中有部落。现在他们要相互结盟。每个部落可以与它上下左右四个方向的部落结盟。上图表示了四种部落每种可能的结盟方式。</w:t>
            </w:r>
            <w:r w:rsidRPr="00692A71">
              <w:rPr>
                <w:rFonts w:hint="eastAsia"/>
                <w:color w:val="000000" w:themeColor="text1"/>
              </w:rPr>
              <w:t>(O</w:t>
            </w:r>
            <w:r w:rsidRPr="00692A71">
              <w:rPr>
                <w:rFonts w:hint="eastAsia"/>
                <w:color w:val="000000" w:themeColor="text1"/>
              </w:rPr>
              <w:t>为部落，</w:t>
            </w:r>
            <w:r w:rsidRPr="00692A71">
              <w:rPr>
                <w:rFonts w:hint="eastAsia"/>
                <w:color w:val="000000" w:themeColor="text1"/>
              </w:rPr>
              <w:t>X</w:t>
            </w:r>
            <w:r w:rsidRPr="00692A71">
              <w:rPr>
                <w:rFonts w:hint="eastAsia"/>
                <w:color w:val="000000" w:themeColor="text1"/>
              </w:rPr>
              <w:t>为部落的盟友</w:t>
            </w:r>
            <w:r w:rsidRPr="00692A71">
              <w:rPr>
                <w:rFonts w:hint="eastAsia"/>
                <w:color w:val="000000" w:themeColor="text1"/>
              </w:rPr>
              <w:t>)</w:t>
            </w:r>
            <w:r w:rsidRPr="00692A71">
              <w:rPr>
                <w:rFonts w:hint="eastAsia"/>
                <w:color w:val="000000" w:themeColor="text1"/>
              </w:rPr>
              <w:t>。要求输出任意一种方案或无解。</w:t>
            </w:r>
          </w:p>
        </w:tc>
      </w:tr>
      <w:tr w:rsidR="00AC01C0" w:rsidRPr="00692A71" w14:paraId="4EE17928" w14:textId="77777777" w:rsidTr="008E18E5">
        <w:trPr>
          <w:trHeight w:val="1265"/>
          <w:jc w:val="center"/>
        </w:trPr>
        <w:tc>
          <w:tcPr>
            <w:tcW w:w="1704" w:type="dxa"/>
            <w:shd w:val="clear" w:color="auto" w:fill="CCCCCC"/>
            <w:vAlign w:val="center"/>
          </w:tcPr>
          <w:p w14:paraId="4D7D4547" w14:textId="77777777" w:rsidR="00AC01C0" w:rsidRPr="00692A71" w:rsidRDefault="00AC01C0" w:rsidP="007261A1">
            <w:pPr>
              <w:rPr>
                <w:color w:val="000000" w:themeColor="text1"/>
              </w:rPr>
            </w:pPr>
            <w:r w:rsidRPr="00692A71">
              <w:rPr>
                <w:rFonts w:hint="eastAsia"/>
                <w:color w:val="000000" w:themeColor="text1"/>
              </w:rPr>
              <w:t>算</w:t>
            </w:r>
          </w:p>
          <w:p w14:paraId="59D78B42" w14:textId="77777777" w:rsidR="00AC01C0" w:rsidRPr="00692A71" w:rsidRDefault="00AC01C0" w:rsidP="007261A1">
            <w:pPr>
              <w:rPr>
                <w:color w:val="000000" w:themeColor="text1"/>
              </w:rPr>
            </w:pPr>
            <w:r w:rsidRPr="00692A71">
              <w:rPr>
                <w:rFonts w:hint="eastAsia"/>
                <w:color w:val="000000" w:themeColor="text1"/>
              </w:rPr>
              <w:t>法</w:t>
            </w:r>
          </w:p>
          <w:p w14:paraId="3D065458" w14:textId="77777777" w:rsidR="00AC01C0" w:rsidRPr="00692A71" w:rsidRDefault="00AC01C0" w:rsidP="007261A1">
            <w:pPr>
              <w:rPr>
                <w:color w:val="000000" w:themeColor="text1"/>
              </w:rPr>
            </w:pPr>
            <w:r w:rsidRPr="00692A71">
              <w:rPr>
                <w:rFonts w:hint="eastAsia"/>
                <w:color w:val="000000" w:themeColor="text1"/>
              </w:rPr>
              <w:t>讨</w:t>
            </w:r>
          </w:p>
          <w:p w14:paraId="36DE86FD"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1ED7BA5" w14:textId="77777777" w:rsidR="00AC01C0" w:rsidRPr="00692A71" w:rsidRDefault="00AC01C0" w:rsidP="007261A1">
            <w:pPr>
              <w:rPr>
                <w:color w:val="000000" w:themeColor="text1"/>
              </w:rPr>
            </w:pPr>
            <w:r w:rsidRPr="00692A71">
              <w:rPr>
                <w:rFonts w:hint="eastAsia"/>
                <w:color w:val="000000" w:themeColor="text1"/>
              </w:rPr>
              <w:t>因为每个部落只能与相邻部落连边，所以我们可以对整个网格黑白染色。</w:t>
            </w:r>
          </w:p>
          <w:p w14:paraId="5EAD1359" w14:textId="77777777" w:rsidR="00AC01C0" w:rsidRPr="00692A71" w:rsidRDefault="00AC01C0" w:rsidP="007261A1">
            <w:pPr>
              <w:rPr>
                <w:color w:val="000000" w:themeColor="text1"/>
              </w:rPr>
            </w:pPr>
            <w:r w:rsidRPr="00692A71">
              <w:rPr>
                <w:rFonts w:hint="eastAsia"/>
                <w:color w:val="000000" w:themeColor="text1"/>
              </w:rPr>
              <w:t>增加源点和汇点，源点向黑色部落连一条边，容量为该部落的结盟数；白色部落向汇点连一条边，容量为该部落的结盟数；黑色部落向每个与它相邻的部落（都是白色的）连一条边权为</w:t>
            </w:r>
            <w:r w:rsidRPr="00692A71">
              <w:rPr>
                <w:rFonts w:hint="eastAsia"/>
                <w:color w:val="000000" w:themeColor="text1"/>
              </w:rPr>
              <w:t>1</w:t>
            </w:r>
            <w:r w:rsidRPr="00692A71">
              <w:rPr>
                <w:rFonts w:hint="eastAsia"/>
                <w:color w:val="000000" w:themeColor="text1"/>
              </w:rPr>
              <w:t>的边。这样子做一次最大流，若满流我们就可以通过残余网络找到答案，否则无解。</w:t>
            </w:r>
          </w:p>
          <w:p w14:paraId="2547CF1E" w14:textId="0866C22D" w:rsidR="00AC01C0" w:rsidRPr="00692A71" w:rsidRDefault="00AC01C0" w:rsidP="007261A1">
            <w:pPr>
              <w:rPr>
                <w:color w:val="000000" w:themeColor="text1"/>
              </w:rPr>
            </w:pPr>
            <w:r w:rsidRPr="00692A71">
              <w:rPr>
                <w:rFonts w:hint="eastAsia"/>
                <w:color w:val="000000" w:themeColor="text1"/>
              </w:rPr>
              <w:t>这样的构图对于</w:t>
            </w:r>
            <w:r w:rsidRPr="00692A71">
              <w:rPr>
                <w:rFonts w:hint="eastAsia"/>
                <w:color w:val="000000" w:themeColor="text1"/>
              </w:rPr>
              <w:t>humans</w:t>
            </w:r>
            <w:r w:rsidRPr="00692A71">
              <w:rPr>
                <w:rFonts w:hint="eastAsia"/>
                <w:color w:val="000000" w:themeColor="text1"/>
              </w:rPr>
              <w:t>的部落求出来的方案可能不合法。观察</w:t>
            </w:r>
            <w:r w:rsidRPr="00692A71">
              <w:rPr>
                <w:rFonts w:hint="eastAsia"/>
                <w:color w:val="000000" w:themeColor="text1"/>
              </w:rPr>
              <w:t>humans</w:t>
            </w:r>
            <w:r w:rsidRPr="00692A71">
              <w:rPr>
                <w:rFonts w:hint="eastAsia"/>
                <w:color w:val="000000" w:themeColor="text1"/>
              </w:rPr>
              <w:t>的结盟方案，可以看成在上下两个方向找一个部落结盟，左右两个方向找一个部落结盟。由于两种方式互不影响，我们可以把这种部落拆成两个点，一个点负责与左右部落的结盟，另一个点负责与上下部落的结盟。然后使用最大流算法即可求出答案。</w:t>
            </w:r>
          </w:p>
        </w:tc>
      </w:tr>
      <w:tr w:rsidR="00AC01C0" w:rsidRPr="00692A71" w14:paraId="67FFCB7C" w14:textId="77777777" w:rsidTr="008E18E5">
        <w:trPr>
          <w:trHeight w:val="450"/>
          <w:jc w:val="center"/>
        </w:trPr>
        <w:tc>
          <w:tcPr>
            <w:tcW w:w="1704" w:type="dxa"/>
            <w:shd w:val="clear" w:color="auto" w:fill="CCCCCC"/>
            <w:vAlign w:val="center"/>
          </w:tcPr>
          <w:p w14:paraId="3AF1C368"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7E23862" w14:textId="77777777"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O((R*C)^3)</w:t>
            </w:r>
          </w:p>
          <w:p w14:paraId="6C99EC01" w14:textId="77777777" w:rsidR="00AC01C0" w:rsidRPr="00692A71" w:rsidRDefault="00AC01C0" w:rsidP="007261A1">
            <w:pPr>
              <w:rPr>
                <w:color w:val="000000" w:themeColor="text1"/>
              </w:rPr>
            </w:pPr>
            <w:r w:rsidRPr="00692A71">
              <w:rPr>
                <w:rFonts w:hint="eastAsia"/>
                <w:color w:val="000000" w:themeColor="text1"/>
              </w:rPr>
              <w:t>空间复杂度：</w:t>
            </w:r>
            <w:r w:rsidRPr="00692A71">
              <w:rPr>
                <w:rFonts w:hint="eastAsia"/>
                <w:color w:val="000000" w:themeColor="text1"/>
              </w:rPr>
              <w:t>O(R*C)</w:t>
            </w:r>
          </w:p>
        </w:tc>
      </w:tr>
      <w:tr w:rsidR="00AC01C0" w:rsidRPr="00692A71" w14:paraId="4AC9896E" w14:textId="77777777" w:rsidTr="008E18E5">
        <w:trPr>
          <w:trHeight w:val="756"/>
          <w:jc w:val="center"/>
        </w:trPr>
        <w:tc>
          <w:tcPr>
            <w:tcW w:w="1704" w:type="dxa"/>
            <w:shd w:val="clear" w:color="auto" w:fill="FFCC99"/>
            <w:vAlign w:val="center"/>
          </w:tcPr>
          <w:p w14:paraId="5B2E4E41" w14:textId="1004FBBB" w:rsidR="00AC01C0" w:rsidRPr="00692A71" w:rsidRDefault="00AC01C0" w:rsidP="007412D4">
            <w:pPr>
              <w:rPr>
                <w:color w:val="000000" w:themeColor="text1"/>
              </w:rPr>
            </w:pPr>
            <w:r w:rsidRPr="00692A71">
              <w:rPr>
                <w:rFonts w:hint="eastAsia"/>
                <w:color w:val="000000" w:themeColor="text1"/>
              </w:rPr>
              <w:t xml:space="preserve">CF418D </w:t>
            </w:r>
            <w:r w:rsidR="007412D4">
              <w:rPr>
                <w:rFonts w:hint="eastAsia"/>
                <w:color w:val="000000" w:themeColor="text1"/>
              </w:rPr>
              <w:t>自选</w:t>
            </w:r>
          </w:p>
        </w:tc>
        <w:tc>
          <w:tcPr>
            <w:tcW w:w="2183" w:type="dxa"/>
            <w:vAlign w:val="center"/>
          </w:tcPr>
          <w:p w14:paraId="1A7CF745" w14:textId="77777777" w:rsidR="00AC01C0" w:rsidRPr="00692A71" w:rsidRDefault="00AC01C0" w:rsidP="007261A1">
            <w:pPr>
              <w:rPr>
                <w:color w:val="000000" w:themeColor="text1"/>
              </w:rPr>
            </w:pPr>
            <w:r w:rsidRPr="00692A71">
              <w:rPr>
                <w:rFonts w:hint="eastAsia"/>
                <w:color w:val="000000" w:themeColor="text1"/>
              </w:rPr>
              <w:t>Big Problems for Organizers</w:t>
            </w:r>
          </w:p>
        </w:tc>
        <w:tc>
          <w:tcPr>
            <w:tcW w:w="4635" w:type="dxa"/>
            <w:vAlign w:val="center"/>
          </w:tcPr>
          <w:p w14:paraId="38CDD0A1" w14:textId="08EF39F3" w:rsidR="00AC01C0" w:rsidRPr="00692A71" w:rsidRDefault="00AC01C0" w:rsidP="007261A1">
            <w:pPr>
              <w:rPr>
                <w:color w:val="000000" w:themeColor="text1"/>
              </w:rPr>
            </w:pPr>
            <w:r w:rsidRPr="00692A71">
              <w:rPr>
                <w:color w:val="000000" w:themeColor="text1"/>
              </w:rPr>
              <w:t> </w:t>
            </w:r>
            <w:r w:rsidRPr="00692A71">
              <w:rPr>
                <w:color w:val="000000" w:themeColor="text1"/>
              </w:rPr>
              <w:t>在</w:t>
            </w:r>
            <w:r w:rsidRPr="00692A71">
              <w:rPr>
                <w:color w:val="000000" w:themeColor="text1"/>
              </w:rPr>
              <w:t>n </w:t>
            </w:r>
            <w:r w:rsidRPr="00692A71">
              <w:rPr>
                <w:rFonts w:hint="eastAsia"/>
                <w:color w:val="000000" w:themeColor="text1"/>
              </w:rPr>
              <w:t>(n&lt;=1e5)</w:t>
            </w:r>
            <w:r w:rsidRPr="00692A71">
              <w:rPr>
                <w:color w:val="000000" w:themeColor="text1"/>
              </w:rPr>
              <w:t>座宾馆里举行</w:t>
            </w:r>
            <w:r w:rsidRPr="00692A71">
              <w:rPr>
                <w:rFonts w:hint="eastAsia"/>
                <w:color w:val="000000" w:themeColor="text1"/>
              </w:rPr>
              <w:t>一个盛会。</w:t>
            </w:r>
            <w:r w:rsidRPr="00692A71">
              <w:rPr>
                <w:color w:val="000000" w:themeColor="text1"/>
              </w:rPr>
              <w:t>其中的两座宾馆将要主办所有的活动，剩下的宾馆将会容纳所有参赛者。这些宾馆被总共</w:t>
            </w:r>
            <w:r w:rsidRPr="00692A71">
              <w:rPr>
                <w:color w:val="000000" w:themeColor="text1"/>
              </w:rPr>
              <w:t>n-1 </w:t>
            </w:r>
            <w:r w:rsidRPr="00692A71">
              <w:rPr>
                <w:color w:val="000000" w:themeColor="text1"/>
              </w:rPr>
              <w:t>条道路连接，使得你能从任一座宾馆到达另外任意一座。</w:t>
            </w:r>
            <w:r w:rsidRPr="00692A71">
              <w:rPr>
                <w:color w:val="000000" w:themeColor="text1"/>
              </w:rPr>
              <w:br/>
            </w:r>
            <w:r w:rsidRPr="00692A71">
              <w:rPr>
                <w:color w:val="000000" w:themeColor="text1"/>
              </w:rPr>
              <w:t>组委会想要知道，</w:t>
            </w:r>
            <w:r w:rsidR="00C91B34">
              <w:rPr>
                <w:color w:val="000000" w:themeColor="text1"/>
              </w:rPr>
              <w:t>若</w:t>
            </w:r>
            <w:r w:rsidRPr="00692A71">
              <w:rPr>
                <w:color w:val="000000" w:themeColor="text1"/>
              </w:rPr>
              <w:t>通过一条连接两座宾馆的道路耗费一单位时间，并且每个参赛者的目的地是距离他们自己最近的主宾馆之一；那么，所有参赛者同时出发，最后所有人均到达目的地的最少所需时间为多少。委员在研究</w:t>
            </w:r>
            <w:r w:rsidRPr="00692A71">
              <w:rPr>
                <w:color w:val="000000" w:themeColor="text1"/>
              </w:rPr>
              <w:t>m</w:t>
            </w:r>
            <w:r w:rsidRPr="00692A71">
              <w:rPr>
                <w:rFonts w:hint="eastAsia"/>
                <w:color w:val="000000" w:themeColor="text1"/>
              </w:rPr>
              <w:t>(m &lt;= 1e5)</w:t>
            </w:r>
            <w:r w:rsidRPr="00692A71">
              <w:rPr>
                <w:color w:val="000000" w:themeColor="text1"/>
              </w:rPr>
              <w:t>种主宾馆分布的方案。对于每种方案，帮助委员会找到最少所需时间。</w:t>
            </w:r>
          </w:p>
        </w:tc>
      </w:tr>
      <w:tr w:rsidR="00AC01C0" w:rsidRPr="00692A71" w14:paraId="773FFDAE" w14:textId="77777777" w:rsidTr="008E18E5">
        <w:trPr>
          <w:trHeight w:val="1265"/>
          <w:jc w:val="center"/>
        </w:trPr>
        <w:tc>
          <w:tcPr>
            <w:tcW w:w="1704" w:type="dxa"/>
            <w:shd w:val="clear" w:color="auto" w:fill="CCCCCC"/>
            <w:vAlign w:val="center"/>
          </w:tcPr>
          <w:p w14:paraId="30AA0BBE" w14:textId="77777777" w:rsidR="00AC01C0" w:rsidRPr="00692A71" w:rsidRDefault="00AC01C0" w:rsidP="007261A1">
            <w:pPr>
              <w:rPr>
                <w:color w:val="000000" w:themeColor="text1"/>
              </w:rPr>
            </w:pPr>
            <w:r w:rsidRPr="00692A71">
              <w:rPr>
                <w:rFonts w:hint="eastAsia"/>
                <w:color w:val="000000" w:themeColor="text1"/>
              </w:rPr>
              <w:t>算</w:t>
            </w:r>
          </w:p>
          <w:p w14:paraId="06913625" w14:textId="77777777" w:rsidR="00AC01C0" w:rsidRPr="00692A71" w:rsidRDefault="00AC01C0" w:rsidP="007261A1">
            <w:pPr>
              <w:rPr>
                <w:color w:val="000000" w:themeColor="text1"/>
              </w:rPr>
            </w:pPr>
            <w:r w:rsidRPr="00692A71">
              <w:rPr>
                <w:rFonts w:hint="eastAsia"/>
                <w:color w:val="000000" w:themeColor="text1"/>
              </w:rPr>
              <w:t>法</w:t>
            </w:r>
          </w:p>
          <w:p w14:paraId="0BD6CCD0" w14:textId="77777777" w:rsidR="00AC01C0" w:rsidRPr="00692A71" w:rsidRDefault="00AC01C0" w:rsidP="007261A1">
            <w:pPr>
              <w:rPr>
                <w:color w:val="000000" w:themeColor="text1"/>
              </w:rPr>
            </w:pPr>
            <w:r w:rsidRPr="00692A71">
              <w:rPr>
                <w:rFonts w:hint="eastAsia"/>
                <w:color w:val="000000" w:themeColor="text1"/>
              </w:rPr>
              <w:t>讨</w:t>
            </w:r>
          </w:p>
          <w:p w14:paraId="4A7BF0D9"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0FD391E5" w14:textId="77777777" w:rsidR="00AC01C0" w:rsidRPr="00692A71" w:rsidRDefault="00AC01C0" w:rsidP="007261A1">
            <w:pPr>
              <w:rPr>
                <w:color w:val="000000" w:themeColor="text1"/>
              </w:rPr>
            </w:pPr>
            <w:r w:rsidRPr="00692A71">
              <w:rPr>
                <w:color w:val="000000" w:themeColor="text1"/>
              </w:rPr>
              <w:t>以任意点为根，建立一棵有根树。然后通过对于每个节点</w:t>
            </w:r>
            <w:r w:rsidRPr="00692A71">
              <w:rPr>
                <w:color w:val="000000" w:themeColor="text1"/>
              </w:rPr>
              <w:t>i</w:t>
            </w:r>
            <w:r w:rsidRPr="00692A71">
              <w:rPr>
                <w:color w:val="000000" w:themeColor="text1"/>
              </w:rPr>
              <w:t>，计算它的子树中，距离它最远的三个属于它的不同儿子后代的节点到它的距离，记为</w:t>
            </w:r>
            <w:r w:rsidRPr="00692A71">
              <w:rPr>
                <w:color w:val="000000" w:themeColor="text1"/>
              </w:rPr>
              <w:t>dis1[i],dis2[i],dis3[i]</w:t>
            </w:r>
            <w:r w:rsidRPr="00692A71">
              <w:rPr>
                <w:color w:val="000000" w:themeColor="text1"/>
              </w:rPr>
              <w:t>。</w:t>
            </w:r>
          </w:p>
          <w:p w14:paraId="4290C898" w14:textId="77777777" w:rsidR="00AC01C0" w:rsidRPr="00692A71" w:rsidRDefault="00AC01C0" w:rsidP="007261A1">
            <w:pPr>
              <w:rPr>
                <w:color w:val="000000" w:themeColor="text1"/>
              </w:rPr>
            </w:pPr>
            <w:r w:rsidRPr="00692A71">
              <w:rPr>
                <w:color w:val="000000" w:themeColor="text1"/>
              </w:rPr>
              <w:t>然后计算</w:t>
            </w:r>
            <w:r w:rsidRPr="00692A71">
              <w:rPr>
                <w:rFonts w:hint="eastAsia"/>
                <w:color w:val="000000" w:themeColor="text1"/>
              </w:rPr>
              <w:t>以</w:t>
            </w:r>
            <w:r w:rsidRPr="00692A71">
              <w:rPr>
                <w:color w:val="000000" w:themeColor="text1"/>
              </w:rPr>
              <w:t>下三个数组：</w:t>
            </w:r>
          </w:p>
          <w:p w14:paraId="476C5738" w14:textId="77777777" w:rsidR="00AC01C0" w:rsidRPr="00692A71" w:rsidRDefault="00AC01C0" w:rsidP="007261A1">
            <w:pPr>
              <w:rPr>
                <w:color w:val="000000" w:themeColor="text1"/>
              </w:rPr>
            </w:pPr>
            <w:r w:rsidRPr="00692A71">
              <w:rPr>
                <w:color w:val="000000" w:themeColor="text1"/>
              </w:rPr>
              <w:t>f[i][j]:</w:t>
            </w:r>
            <w:r w:rsidRPr="00692A71">
              <w:rPr>
                <w:color w:val="000000" w:themeColor="text1"/>
              </w:rPr>
              <w:t>从节点</w:t>
            </w:r>
            <w:r w:rsidRPr="00692A71">
              <w:rPr>
                <w:color w:val="000000" w:themeColor="text1"/>
              </w:rPr>
              <w:t>i</w:t>
            </w:r>
            <w:r w:rsidRPr="00692A71">
              <w:rPr>
                <w:color w:val="000000" w:themeColor="text1"/>
              </w:rPr>
              <w:t>开始往根的方向走</w:t>
            </w:r>
            <w:r w:rsidRPr="00692A71">
              <w:rPr>
                <w:color w:val="000000" w:themeColor="text1"/>
              </w:rPr>
              <w:t xml:space="preserve">2^j </w:t>
            </w:r>
            <w:r w:rsidRPr="00692A71">
              <w:rPr>
                <w:color w:val="000000" w:themeColor="text1"/>
              </w:rPr>
              <w:t>步，所到达的节点。</w:t>
            </w:r>
          </w:p>
          <w:p w14:paraId="225ADDAE" w14:textId="77777777" w:rsidR="00AC01C0" w:rsidRPr="00692A71" w:rsidRDefault="00AC01C0" w:rsidP="007261A1">
            <w:pPr>
              <w:rPr>
                <w:color w:val="000000" w:themeColor="text1"/>
              </w:rPr>
            </w:pPr>
            <w:r w:rsidRPr="00692A71">
              <w:rPr>
                <w:color w:val="000000" w:themeColor="text1"/>
              </w:rPr>
              <w:t>up[i][j]</w:t>
            </w:r>
            <w:r w:rsidRPr="00692A71">
              <w:rPr>
                <w:color w:val="000000" w:themeColor="text1"/>
              </w:rPr>
              <w:t>：属于节点</w:t>
            </w:r>
            <w:r w:rsidRPr="00692A71">
              <w:rPr>
                <w:color w:val="000000" w:themeColor="text1"/>
              </w:rPr>
              <w:t>i</w:t>
            </w:r>
            <w:r w:rsidRPr="00692A71">
              <w:rPr>
                <w:color w:val="000000" w:themeColor="text1"/>
              </w:rPr>
              <w:t>到</w:t>
            </w:r>
            <w:r w:rsidRPr="00692A71">
              <w:rPr>
                <w:color w:val="000000" w:themeColor="text1"/>
              </w:rPr>
              <w:t>f[i][j]</w:t>
            </w:r>
            <w:r w:rsidRPr="00692A71">
              <w:rPr>
                <w:color w:val="000000" w:themeColor="text1"/>
              </w:rPr>
              <w:t>路径上节点的子树，距离节点</w:t>
            </w:r>
            <w:r w:rsidRPr="00692A71">
              <w:rPr>
                <w:color w:val="000000" w:themeColor="text1"/>
              </w:rPr>
              <w:t>i</w:t>
            </w:r>
            <w:r w:rsidRPr="00692A71">
              <w:rPr>
                <w:color w:val="000000" w:themeColor="text1"/>
              </w:rPr>
              <w:t>距离最远的节点与节点</w:t>
            </w:r>
            <w:r w:rsidRPr="00692A71">
              <w:rPr>
                <w:color w:val="000000" w:themeColor="text1"/>
              </w:rPr>
              <w:t>i</w:t>
            </w:r>
            <w:r w:rsidRPr="00692A71">
              <w:rPr>
                <w:color w:val="000000" w:themeColor="text1"/>
              </w:rPr>
              <w:t>的距离。</w:t>
            </w:r>
          </w:p>
          <w:p w14:paraId="12F729FD" w14:textId="77777777" w:rsidR="00AC01C0" w:rsidRPr="00692A71" w:rsidRDefault="00AC01C0" w:rsidP="007261A1">
            <w:pPr>
              <w:rPr>
                <w:color w:val="000000" w:themeColor="text1"/>
              </w:rPr>
            </w:pPr>
            <w:r w:rsidRPr="00692A71">
              <w:rPr>
                <w:color w:val="000000" w:themeColor="text1"/>
              </w:rPr>
              <w:t>down[i][j]</w:t>
            </w:r>
            <w:r w:rsidRPr="00692A71">
              <w:rPr>
                <w:color w:val="000000" w:themeColor="text1"/>
              </w:rPr>
              <w:t>属于节点</w:t>
            </w:r>
            <w:r w:rsidRPr="00692A71">
              <w:rPr>
                <w:color w:val="000000" w:themeColor="text1"/>
              </w:rPr>
              <w:t>i</w:t>
            </w:r>
            <w:r w:rsidRPr="00692A71">
              <w:rPr>
                <w:color w:val="000000" w:themeColor="text1"/>
              </w:rPr>
              <w:t>到</w:t>
            </w:r>
            <w:r w:rsidRPr="00692A71">
              <w:rPr>
                <w:color w:val="000000" w:themeColor="text1"/>
              </w:rPr>
              <w:t>f[i][j]</w:t>
            </w:r>
            <w:r w:rsidRPr="00692A71">
              <w:rPr>
                <w:color w:val="000000" w:themeColor="text1"/>
              </w:rPr>
              <w:t>路径上节点的子树，距离节点</w:t>
            </w:r>
            <w:r w:rsidRPr="00692A71">
              <w:rPr>
                <w:color w:val="000000" w:themeColor="text1"/>
              </w:rPr>
              <w:t>f[i][j]</w:t>
            </w:r>
            <w:r w:rsidRPr="00692A71">
              <w:rPr>
                <w:color w:val="000000" w:themeColor="text1"/>
              </w:rPr>
              <w:t>距离最远的节点与节点</w:t>
            </w:r>
            <w:r w:rsidRPr="00692A71">
              <w:rPr>
                <w:color w:val="000000" w:themeColor="text1"/>
              </w:rPr>
              <w:t>f[i][j]</w:t>
            </w:r>
            <w:r w:rsidRPr="00692A71">
              <w:rPr>
                <w:color w:val="000000" w:themeColor="text1"/>
              </w:rPr>
              <w:t>的距离。</w:t>
            </w:r>
          </w:p>
          <w:p w14:paraId="2F129738" w14:textId="77777777" w:rsidR="00AC01C0" w:rsidRPr="00692A71" w:rsidRDefault="00AC01C0" w:rsidP="007261A1">
            <w:pPr>
              <w:rPr>
                <w:color w:val="000000" w:themeColor="text1"/>
              </w:rPr>
            </w:pPr>
            <w:r w:rsidRPr="00692A71">
              <w:rPr>
                <w:color w:val="000000" w:themeColor="text1"/>
              </w:rPr>
              <w:t>然后对于询问</w:t>
            </w:r>
            <w:r w:rsidRPr="00692A71">
              <w:rPr>
                <w:color w:val="000000" w:themeColor="text1"/>
              </w:rPr>
              <w:t>(x,y)</w:t>
            </w:r>
            <w:r w:rsidRPr="00692A71">
              <w:rPr>
                <w:color w:val="000000" w:themeColor="text1"/>
              </w:rPr>
              <w:t>，找到</w:t>
            </w:r>
            <w:r w:rsidRPr="00692A71">
              <w:rPr>
                <w:color w:val="000000" w:themeColor="text1"/>
              </w:rPr>
              <w:t>(x,y)</w:t>
            </w:r>
            <w:r w:rsidRPr="00692A71">
              <w:rPr>
                <w:color w:val="000000" w:themeColor="text1"/>
              </w:rPr>
              <w:t>的</w:t>
            </w:r>
            <w:r w:rsidRPr="00692A71">
              <w:rPr>
                <w:color w:val="000000" w:themeColor="text1"/>
              </w:rPr>
              <w:t>LCA</w:t>
            </w:r>
            <w:r w:rsidRPr="00692A71">
              <w:rPr>
                <w:color w:val="000000" w:themeColor="text1"/>
              </w:rPr>
              <w:t>节点</w:t>
            </w:r>
            <w:r w:rsidRPr="00692A71">
              <w:rPr>
                <w:color w:val="000000" w:themeColor="text1"/>
              </w:rPr>
              <w:t>x,</w:t>
            </w:r>
            <w:r w:rsidRPr="00692A71">
              <w:rPr>
                <w:color w:val="000000" w:themeColor="text1"/>
              </w:rPr>
              <w:t>找到</w:t>
            </w:r>
            <w:r w:rsidRPr="00692A71">
              <w:rPr>
                <w:color w:val="000000" w:themeColor="text1"/>
              </w:rPr>
              <w:t>x,y</w:t>
            </w:r>
            <w:r w:rsidRPr="00692A71">
              <w:rPr>
                <w:color w:val="000000" w:themeColor="text1"/>
              </w:rPr>
              <w:t>路径的中点</w:t>
            </w:r>
            <w:r w:rsidRPr="00692A71">
              <w:rPr>
                <w:color w:val="000000" w:themeColor="text1"/>
              </w:rPr>
              <w:t>h</w:t>
            </w:r>
            <w:r w:rsidRPr="00692A71">
              <w:rPr>
                <w:color w:val="000000" w:themeColor="text1"/>
              </w:rPr>
              <w:t>。然后根据节点</w:t>
            </w:r>
            <w:r w:rsidRPr="00692A71">
              <w:rPr>
                <w:color w:val="000000" w:themeColor="text1"/>
              </w:rPr>
              <w:t>h</w:t>
            </w:r>
            <w:r w:rsidRPr="00692A71">
              <w:rPr>
                <w:color w:val="000000" w:themeColor="text1"/>
              </w:rPr>
              <w:t>可以将这棵树分成两个部分</w:t>
            </w:r>
            <w:r w:rsidRPr="00692A71">
              <w:rPr>
                <w:rFonts w:hint="eastAsia"/>
                <w:color w:val="000000" w:themeColor="text1"/>
              </w:rPr>
              <w:t>，</w:t>
            </w:r>
            <w:r w:rsidRPr="00692A71">
              <w:rPr>
                <w:color w:val="000000" w:themeColor="text1"/>
              </w:rPr>
              <w:t>一部分距离</w:t>
            </w:r>
            <w:r w:rsidRPr="00692A71">
              <w:rPr>
                <w:color w:val="000000" w:themeColor="text1"/>
              </w:rPr>
              <w:t>x</w:t>
            </w:r>
            <w:r w:rsidRPr="00692A71">
              <w:rPr>
                <w:color w:val="000000" w:themeColor="text1"/>
              </w:rPr>
              <w:t>更近，另一部分距离</w:t>
            </w:r>
            <w:r w:rsidRPr="00692A71">
              <w:rPr>
                <w:color w:val="000000" w:themeColor="text1"/>
              </w:rPr>
              <w:t xml:space="preserve">y </w:t>
            </w:r>
            <w:r w:rsidRPr="00692A71">
              <w:rPr>
                <w:color w:val="000000" w:themeColor="text1"/>
              </w:rPr>
              <w:t>更近。然后根据预处理的</w:t>
            </w:r>
            <w:r w:rsidRPr="00692A71">
              <w:rPr>
                <w:color w:val="000000" w:themeColor="text1"/>
              </w:rPr>
              <w:t>up[i][j],down[i][j]</w:t>
            </w:r>
            <w:r w:rsidRPr="00692A71">
              <w:rPr>
                <w:color w:val="000000" w:themeColor="text1"/>
              </w:rPr>
              <w:t>以及</w:t>
            </w:r>
            <w:r w:rsidRPr="00692A71">
              <w:rPr>
                <w:color w:val="000000" w:themeColor="text1"/>
              </w:rPr>
              <w:t xml:space="preserve">dis1,dis2,dis </w:t>
            </w:r>
            <w:r w:rsidRPr="00692A71">
              <w:rPr>
                <w:color w:val="000000" w:themeColor="text1"/>
              </w:rPr>
              <w:t>即可分别计算两部分距离节点</w:t>
            </w:r>
            <w:r w:rsidRPr="00692A71">
              <w:rPr>
                <w:color w:val="000000" w:themeColor="text1"/>
              </w:rPr>
              <w:t>x,y</w:t>
            </w:r>
            <w:r w:rsidRPr="00692A71">
              <w:rPr>
                <w:color w:val="000000" w:themeColor="text1"/>
              </w:rPr>
              <w:t>最远的点的距离。</w:t>
            </w:r>
          </w:p>
        </w:tc>
      </w:tr>
      <w:tr w:rsidR="00AC01C0" w:rsidRPr="00692A71" w14:paraId="58DF5068" w14:textId="77777777" w:rsidTr="008E18E5">
        <w:trPr>
          <w:trHeight w:val="450"/>
          <w:jc w:val="center"/>
        </w:trPr>
        <w:tc>
          <w:tcPr>
            <w:tcW w:w="1704" w:type="dxa"/>
            <w:shd w:val="clear" w:color="auto" w:fill="CCCCCC"/>
            <w:vAlign w:val="center"/>
          </w:tcPr>
          <w:p w14:paraId="6CF40135"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7DF37FA" w14:textId="77777777" w:rsidR="00AC01C0" w:rsidRPr="00692A71" w:rsidRDefault="00AC01C0" w:rsidP="007261A1">
            <w:pPr>
              <w:rPr>
                <w:color w:val="000000" w:themeColor="text1"/>
              </w:rPr>
            </w:pPr>
            <w:r w:rsidRPr="00692A71">
              <w:rPr>
                <w:color w:val="000000" w:themeColor="text1"/>
              </w:rPr>
              <w:t>时间复杂度：</w:t>
            </w:r>
            <w:r w:rsidRPr="00692A71">
              <w:rPr>
                <w:color w:val="000000" w:themeColor="text1"/>
              </w:rPr>
              <w:t>O((n+m)logn)</w:t>
            </w:r>
          </w:p>
          <w:p w14:paraId="7973570C" w14:textId="77777777" w:rsidR="00AC01C0" w:rsidRPr="00692A71" w:rsidRDefault="00AC01C0" w:rsidP="007261A1">
            <w:pPr>
              <w:rPr>
                <w:color w:val="000000" w:themeColor="text1"/>
              </w:rPr>
            </w:pPr>
            <w:r w:rsidRPr="00692A71">
              <w:rPr>
                <w:color w:val="000000" w:themeColor="text1"/>
              </w:rPr>
              <w:t>空间复杂度：</w:t>
            </w:r>
            <w:r w:rsidRPr="00692A71">
              <w:rPr>
                <w:color w:val="000000" w:themeColor="text1"/>
              </w:rPr>
              <w:t>O(nlogn)</w:t>
            </w:r>
          </w:p>
        </w:tc>
      </w:tr>
      <w:tr w:rsidR="00AC01C0" w:rsidRPr="00692A71" w14:paraId="6C59BB64" w14:textId="77777777" w:rsidTr="008E18E5">
        <w:trPr>
          <w:trHeight w:val="756"/>
          <w:jc w:val="center"/>
        </w:trPr>
        <w:tc>
          <w:tcPr>
            <w:tcW w:w="1704" w:type="dxa"/>
            <w:vAlign w:val="center"/>
          </w:tcPr>
          <w:p w14:paraId="0A1C9919" w14:textId="4D808B21" w:rsidR="00AC01C0" w:rsidRPr="00692A71" w:rsidRDefault="00AC01C0" w:rsidP="0054023B">
            <w:pPr>
              <w:rPr>
                <w:color w:val="000000" w:themeColor="text1"/>
              </w:rPr>
            </w:pPr>
            <w:r w:rsidRPr="00692A71">
              <w:rPr>
                <w:rFonts w:hint="eastAsia"/>
                <w:color w:val="000000" w:themeColor="text1"/>
              </w:rPr>
              <w:t xml:space="preserve">CF406E </w:t>
            </w:r>
            <w:r w:rsidR="0054023B">
              <w:rPr>
                <w:rFonts w:hint="eastAsia"/>
                <w:color w:val="000000" w:themeColor="text1"/>
              </w:rPr>
              <w:t>自选</w:t>
            </w:r>
          </w:p>
        </w:tc>
        <w:tc>
          <w:tcPr>
            <w:tcW w:w="2183" w:type="dxa"/>
            <w:vAlign w:val="center"/>
          </w:tcPr>
          <w:p w14:paraId="062A1C77" w14:textId="77777777" w:rsidR="00AC01C0" w:rsidRPr="00692A71" w:rsidRDefault="00AC01C0" w:rsidP="007261A1">
            <w:pPr>
              <w:rPr>
                <w:color w:val="000000" w:themeColor="text1"/>
              </w:rPr>
            </w:pPr>
            <w:r w:rsidRPr="00692A71">
              <w:rPr>
                <w:rFonts w:hint="eastAsia"/>
                <w:color w:val="000000" w:themeColor="text1"/>
              </w:rPr>
              <w:t>Hammig Tripples</w:t>
            </w:r>
          </w:p>
        </w:tc>
        <w:tc>
          <w:tcPr>
            <w:tcW w:w="4635" w:type="dxa"/>
            <w:vAlign w:val="center"/>
          </w:tcPr>
          <w:p w14:paraId="1892C68B" w14:textId="440CE84C" w:rsidR="00AC01C0" w:rsidRPr="00692A71" w:rsidRDefault="00AC01C0" w:rsidP="007261A1">
            <w:pPr>
              <w:rPr>
                <w:color w:val="000000" w:themeColor="text1"/>
              </w:rPr>
            </w:pPr>
            <w:r w:rsidRPr="00692A71">
              <w:rPr>
                <w:color w:val="000000" w:themeColor="text1"/>
              </w:rPr>
              <w:t>克里斯梦到了</w:t>
            </w:r>
            <w:r w:rsidRPr="00692A71">
              <w:rPr>
                <w:color w:val="000000" w:themeColor="text1"/>
              </w:rPr>
              <w:t xml:space="preserve">m </w:t>
            </w:r>
            <w:r w:rsidRPr="00692A71">
              <w:rPr>
                <w:color w:val="000000" w:themeColor="text1"/>
              </w:rPr>
              <w:t>个从</w:t>
            </w:r>
            <w:r w:rsidRPr="00692A71">
              <w:rPr>
                <w:color w:val="000000" w:themeColor="text1"/>
              </w:rPr>
              <w:t xml:space="preserve">1 </w:t>
            </w:r>
            <w:r w:rsidRPr="00692A71">
              <w:rPr>
                <w:color w:val="000000" w:themeColor="text1"/>
              </w:rPr>
              <w:t>到</w:t>
            </w:r>
            <w:r w:rsidRPr="00692A71">
              <w:rPr>
                <w:color w:val="000000" w:themeColor="text1"/>
              </w:rPr>
              <w:t xml:space="preserve">m </w:t>
            </w:r>
            <w:r w:rsidRPr="00692A71">
              <w:rPr>
                <w:color w:val="000000" w:themeColor="text1"/>
              </w:rPr>
              <w:t>编号的长度为</w:t>
            </w:r>
            <w:r w:rsidRPr="00692A71">
              <w:rPr>
                <w:color w:val="000000" w:themeColor="text1"/>
              </w:rPr>
              <w:t xml:space="preserve">n </w:t>
            </w:r>
            <w:r w:rsidRPr="00692A71">
              <w:rPr>
                <w:color w:val="000000" w:themeColor="text1"/>
              </w:rPr>
              <w:t>的二进制串。最使人震惊的是，每个二进制串的各个位均按照不下降或者不上升顺序排列。例如，克里斯能梦到接下来这四个长度为五的二进制串：</w:t>
            </w:r>
            <w:r w:rsidRPr="00692A71">
              <w:rPr>
                <w:color w:val="000000" w:themeColor="text1"/>
              </w:rPr>
              <w:br/>
            </w:r>
            <w:r w:rsidRPr="00692A71">
              <w:rPr>
                <w:noProof/>
                <w:color w:val="000000" w:themeColor="text1"/>
              </w:rPr>
              <w:drawing>
                <wp:inline distT="0" distB="0" distL="0" distR="0" wp14:anchorId="0412EA53" wp14:editId="64B430A4">
                  <wp:extent cx="697865" cy="11379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7865" cy="1137920"/>
                          </a:xfrm>
                          <a:prstGeom prst="rect">
                            <a:avLst/>
                          </a:prstGeom>
                          <a:noFill/>
                          <a:ln>
                            <a:noFill/>
                          </a:ln>
                        </pic:spPr>
                      </pic:pic>
                    </a:graphicData>
                  </a:graphic>
                </wp:inline>
              </w:drawing>
            </w:r>
            <w:r w:rsidR="00753D70" w:rsidRPr="00692A71">
              <w:rPr>
                <w:color w:val="000000" w:themeColor="text1"/>
              </w:rPr>
              <w:br/>
            </w:r>
            <w:r w:rsidRPr="00692A71">
              <w:rPr>
                <w:color w:val="000000" w:themeColor="text1"/>
              </w:rPr>
              <w:t>两个长度为</w:t>
            </w:r>
            <w:r w:rsidRPr="00692A71">
              <w:rPr>
                <w:color w:val="000000" w:themeColor="text1"/>
              </w:rPr>
              <w:t xml:space="preserve">n </w:t>
            </w:r>
            <w:r w:rsidRPr="00692A71">
              <w:rPr>
                <w:color w:val="000000" w:themeColor="text1"/>
              </w:rPr>
              <w:t>的串</w:t>
            </w:r>
            <w:r w:rsidRPr="00692A71">
              <w:rPr>
                <w:color w:val="000000" w:themeColor="text1"/>
              </w:rPr>
              <w:t xml:space="preserve">a </w:t>
            </w:r>
            <w:r w:rsidRPr="00692A71">
              <w:rPr>
                <w:color w:val="000000" w:themeColor="text1"/>
              </w:rPr>
              <w:t>和</w:t>
            </w:r>
            <w:r w:rsidRPr="00692A71">
              <w:rPr>
                <w:color w:val="000000" w:themeColor="text1"/>
              </w:rPr>
              <w:t xml:space="preserve">b </w:t>
            </w:r>
            <w:r w:rsidRPr="00692A71">
              <w:rPr>
                <w:color w:val="000000" w:themeColor="text1"/>
              </w:rPr>
              <w:t>之间的汉明距离</w:t>
            </w:r>
            <w:r w:rsidRPr="00692A71">
              <w:rPr>
                <w:color w:val="000000" w:themeColor="text1"/>
              </w:rPr>
              <w:t>H(a</w:t>
            </w:r>
            <w:r w:rsidRPr="00692A71">
              <w:rPr>
                <w:color w:val="000000" w:themeColor="text1"/>
              </w:rPr>
              <w:t>，</w:t>
            </w:r>
            <w:r w:rsidRPr="00692A71">
              <w:rPr>
                <w:color w:val="000000" w:themeColor="text1"/>
              </w:rPr>
              <w:t xml:space="preserve">b) </w:t>
            </w:r>
            <w:r w:rsidRPr="00692A71">
              <w:rPr>
                <w:color w:val="000000" w:themeColor="text1"/>
              </w:rPr>
              <w:t>为对应符号不相同的位数。克里斯认为每三个有不同编号的二进制串组成一个三角；并且他有一种错觉，只要他能计算出在所有用梦到的二进制串构成的三角</w:t>
            </w:r>
            <w:r w:rsidRPr="00692A71">
              <w:rPr>
                <w:color w:val="000000" w:themeColor="text1"/>
              </w:rPr>
              <w:t>a</w:t>
            </w:r>
            <w:r w:rsidRPr="00692A71">
              <w:rPr>
                <w:color w:val="000000" w:themeColor="text1"/>
              </w:rPr>
              <w:t>，</w:t>
            </w:r>
            <w:r w:rsidRPr="00692A71">
              <w:rPr>
                <w:color w:val="000000" w:themeColor="text1"/>
              </w:rPr>
              <w:t xml:space="preserve"> b</w:t>
            </w:r>
            <w:r w:rsidRPr="00692A71">
              <w:rPr>
                <w:color w:val="000000" w:themeColor="text1"/>
              </w:rPr>
              <w:t>，</w:t>
            </w:r>
            <w:r w:rsidRPr="00692A71">
              <w:rPr>
                <w:color w:val="000000" w:themeColor="text1"/>
              </w:rPr>
              <w:t xml:space="preserve"> c </w:t>
            </w:r>
            <w:r w:rsidRPr="00692A71">
              <w:rPr>
                <w:color w:val="000000" w:themeColor="text1"/>
              </w:rPr>
              <w:t>中，和</w:t>
            </w:r>
            <w:r w:rsidRPr="00692A71">
              <w:rPr>
                <w:color w:val="000000" w:themeColor="text1"/>
              </w:rPr>
              <w:t>H(a</w:t>
            </w:r>
            <w:r w:rsidRPr="00692A71">
              <w:rPr>
                <w:color w:val="000000" w:themeColor="text1"/>
              </w:rPr>
              <w:t>，</w:t>
            </w:r>
            <w:r w:rsidRPr="00692A71">
              <w:rPr>
                <w:color w:val="000000" w:themeColor="text1"/>
              </w:rPr>
              <w:t>b)+H(b</w:t>
            </w:r>
            <w:r w:rsidRPr="00692A71">
              <w:rPr>
                <w:color w:val="000000" w:themeColor="text1"/>
              </w:rPr>
              <w:t>，</w:t>
            </w:r>
            <w:r w:rsidRPr="00692A71">
              <w:rPr>
                <w:color w:val="000000" w:themeColor="text1"/>
              </w:rPr>
              <w:t>c) + H(c</w:t>
            </w:r>
            <w:r w:rsidRPr="00692A71">
              <w:rPr>
                <w:color w:val="000000" w:themeColor="text1"/>
              </w:rPr>
              <w:t>，</w:t>
            </w:r>
            <w:r w:rsidRPr="00692A71">
              <w:rPr>
                <w:color w:val="000000" w:themeColor="text1"/>
              </w:rPr>
              <w:t xml:space="preserve">a) </w:t>
            </w:r>
            <w:r w:rsidRPr="00692A71">
              <w:rPr>
                <w:color w:val="000000" w:themeColor="text1"/>
              </w:rPr>
              <w:t>为最大值的三角数，就能醒来。</w:t>
            </w:r>
            <w:r w:rsidRPr="00692A71">
              <w:rPr>
                <w:color w:val="000000" w:themeColor="text1"/>
              </w:rPr>
              <w:br/>
            </w:r>
            <w:r w:rsidRPr="00692A71">
              <w:rPr>
                <w:color w:val="000000" w:themeColor="text1"/>
              </w:rPr>
              <w:t>请帮助困于噩梦中的克里斯！</w:t>
            </w:r>
          </w:p>
          <w:p w14:paraId="51D776A5" w14:textId="77777777" w:rsidR="007935E3" w:rsidRPr="00692A71" w:rsidRDefault="00AC01C0" w:rsidP="007261A1">
            <w:pPr>
              <w:rPr>
                <w:color w:val="000000" w:themeColor="text1"/>
              </w:rPr>
            </w:pPr>
            <w:r w:rsidRPr="00692A71">
              <w:rPr>
                <w:rFonts w:hint="eastAsia"/>
                <w:color w:val="000000" w:themeColor="text1"/>
              </w:rPr>
              <w:t>我们用</w:t>
            </w:r>
            <w:r w:rsidRPr="00692A71">
              <w:rPr>
                <w:color w:val="000000" w:themeColor="text1"/>
              </w:rPr>
              <w:t>两个整数</w:t>
            </w:r>
            <w:r w:rsidRPr="00692A71">
              <w:rPr>
                <w:color w:val="000000" w:themeColor="text1"/>
              </w:rPr>
              <w:t xml:space="preserve">si </w:t>
            </w:r>
            <w:r w:rsidRPr="00692A71">
              <w:rPr>
                <w:color w:val="000000" w:themeColor="text1"/>
              </w:rPr>
              <w:t>及</w:t>
            </w:r>
            <w:r w:rsidRPr="00692A71">
              <w:rPr>
                <w:color w:val="000000" w:themeColor="text1"/>
              </w:rPr>
              <w:t xml:space="preserve">fi </w:t>
            </w:r>
            <w:r w:rsidRPr="00692A71">
              <w:rPr>
                <w:color w:val="000000" w:themeColor="text1"/>
              </w:rPr>
              <w:t>（</w:t>
            </w:r>
            <w:r w:rsidRPr="00692A71">
              <w:rPr>
                <w:color w:val="000000" w:themeColor="text1"/>
              </w:rPr>
              <w:t>0&lt;= si &lt;=1; 1 &lt;= fi &lt;= n</w:t>
            </w:r>
            <w:r w:rsidRPr="00692A71">
              <w:rPr>
                <w:color w:val="000000" w:themeColor="text1"/>
              </w:rPr>
              <w:t>），描述编号为</w:t>
            </w:r>
            <w:r w:rsidRPr="00692A71">
              <w:rPr>
                <w:color w:val="000000" w:themeColor="text1"/>
              </w:rPr>
              <w:t xml:space="preserve">i </w:t>
            </w:r>
            <w:r w:rsidRPr="00692A71">
              <w:rPr>
                <w:color w:val="000000" w:themeColor="text1"/>
              </w:rPr>
              <w:t>的二进制串：第</w:t>
            </w:r>
            <w:r w:rsidRPr="00692A71">
              <w:rPr>
                <w:color w:val="000000" w:themeColor="text1"/>
              </w:rPr>
              <w:t xml:space="preserve">i </w:t>
            </w:r>
            <w:r w:rsidRPr="00692A71">
              <w:rPr>
                <w:color w:val="000000" w:themeColor="text1"/>
              </w:rPr>
              <w:t>个二进制串的前</w:t>
            </w:r>
            <w:r w:rsidRPr="00692A71">
              <w:rPr>
                <w:color w:val="000000" w:themeColor="text1"/>
              </w:rPr>
              <w:t xml:space="preserve">fi </w:t>
            </w:r>
            <w:r w:rsidRPr="00692A71">
              <w:rPr>
                <w:color w:val="000000" w:themeColor="text1"/>
              </w:rPr>
              <w:t>位等于</w:t>
            </w:r>
            <w:r w:rsidRPr="00692A71">
              <w:rPr>
                <w:color w:val="000000" w:themeColor="text1"/>
              </w:rPr>
              <w:t>si</w:t>
            </w:r>
            <w:r w:rsidRPr="00692A71">
              <w:rPr>
                <w:color w:val="000000" w:themeColor="text1"/>
              </w:rPr>
              <w:t>，然后剩下</w:t>
            </w:r>
            <w:r w:rsidRPr="00692A71">
              <w:rPr>
                <w:color w:val="000000" w:themeColor="text1"/>
              </w:rPr>
              <w:t xml:space="preserve">n- fi </w:t>
            </w:r>
            <w:r w:rsidRPr="00692A71">
              <w:rPr>
                <w:color w:val="000000" w:themeColor="text1"/>
              </w:rPr>
              <w:t>位等于</w:t>
            </w:r>
            <w:r w:rsidRPr="00692A71">
              <w:rPr>
                <w:color w:val="000000" w:themeColor="text1"/>
              </w:rPr>
              <w:t>1-si</w:t>
            </w:r>
            <w:r w:rsidRPr="00692A71">
              <w:rPr>
                <w:color w:val="000000" w:themeColor="text1"/>
              </w:rPr>
              <w:t>。</w:t>
            </w:r>
          </w:p>
          <w:p w14:paraId="51EF81F7" w14:textId="77777777" w:rsidR="00AC01C0" w:rsidRPr="00692A71" w:rsidRDefault="00AC01C0" w:rsidP="007261A1">
            <w:pPr>
              <w:rPr>
                <w:color w:val="000000" w:themeColor="text1"/>
              </w:rPr>
            </w:pPr>
            <w:proofErr w:type="gramStart"/>
            <w:r w:rsidRPr="00692A71">
              <w:rPr>
                <w:color w:val="000000" w:themeColor="text1"/>
              </w:rPr>
              <w:t>n</w:t>
            </w:r>
            <w:proofErr w:type="gramEnd"/>
            <w:r w:rsidRPr="00692A71">
              <w:rPr>
                <w:rFonts w:hint="eastAsia"/>
                <w:color w:val="000000" w:themeColor="text1"/>
              </w:rPr>
              <w:t xml:space="preserve"> &lt;= 1e9, m &lt;= 1e5</w:t>
            </w:r>
          </w:p>
        </w:tc>
      </w:tr>
      <w:tr w:rsidR="00AC01C0" w:rsidRPr="00692A71" w14:paraId="7347EC92" w14:textId="77777777" w:rsidTr="008E18E5">
        <w:trPr>
          <w:trHeight w:val="1265"/>
          <w:jc w:val="center"/>
        </w:trPr>
        <w:tc>
          <w:tcPr>
            <w:tcW w:w="1704" w:type="dxa"/>
            <w:shd w:val="clear" w:color="auto" w:fill="CCCCCC"/>
            <w:vAlign w:val="center"/>
          </w:tcPr>
          <w:p w14:paraId="4976E34A" w14:textId="77777777" w:rsidR="00AC01C0" w:rsidRPr="00692A71" w:rsidRDefault="00AC01C0" w:rsidP="007261A1">
            <w:pPr>
              <w:rPr>
                <w:color w:val="000000" w:themeColor="text1"/>
              </w:rPr>
            </w:pPr>
            <w:r w:rsidRPr="00692A71">
              <w:rPr>
                <w:rFonts w:hint="eastAsia"/>
                <w:color w:val="000000" w:themeColor="text1"/>
              </w:rPr>
              <w:t>算</w:t>
            </w:r>
          </w:p>
          <w:p w14:paraId="70FA6060" w14:textId="77777777" w:rsidR="00AC01C0" w:rsidRPr="00692A71" w:rsidRDefault="00AC01C0" w:rsidP="007261A1">
            <w:pPr>
              <w:rPr>
                <w:color w:val="000000" w:themeColor="text1"/>
              </w:rPr>
            </w:pPr>
            <w:r w:rsidRPr="00692A71">
              <w:rPr>
                <w:rFonts w:hint="eastAsia"/>
                <w:color w:val="000000" w:themeColor="text1"/>
              </w:rPr>
              <w:t>法</w:t>
            </w:r>
          </w:p>
          <w:p w14:paraId="5050428D" w14:textId="77777777" w:rsidR="00AC01C0" w:rsidRPr="00692A71" w:rsidRDefault="00AC01C0" w:rsidP="007261A1">
            <w:pPr>
              <w:rPr>
                <w:color w:val="000000" w:themeColor="text1"/>
              </w:rPr>
            </w:pPr>
            <w:r w:rsidRPr="00692A71">
              <w:rPr>
                <w:rFonts w:hint="eastAsia"/>
                <w:color w:val="000000" w:themeColor="text1"/>
              </w:rPr>
              <w:t>讨</w:t>
            </w:r>
          </w:p>
          <w:p w14:paraId="321608D8"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25E1658" w14:textId="77777777" w:rsidR="00AC01C0" w:rsidRPr="00692A71" w:rsidRDefault="00AC01C0" w:rsidP="007261A1">
            <w:pPr>
              <w:rPr>
                <w:color w:val="000000" w:themeColor="text1"/>
              </w:rPr>
            </w:pPr>
            <w:r w:rsidRPr="00692A71">
              <w:rPr>
                <w:color w:val="000000" w:themeColor="text1"/>
              </w:rPr>
              <w:t>首先，所有不同的字符串最多只有</w:t>
            </w:r>
            <w:r w:rsidRPr="00692A71">
              <w:rPr>
                <w:color w:val="000000" w:themeColor="text1"/>
              </w:rPr>
              <w:t xml:space="preserve">2n </w:t>
            </w:r>
            <w:r w:rsidRPr="00692A71">
              <w:rPr>
                <w:color w:val="000000" w:themeColor="text1"/>
              </w:rPr>
              <w:t>种。建立一个正</w:t>
            </w:r>
            <w:r w:rsidRPr="00692A71">
              <w:rPr>
                <w:color w:val="000000" w:themeColor="text1"/>
              </w:rPr>
              <w:t xml:space="preserve">2n </w:t>
            </w:r>
            <w:r w:rsidRPr="00692A71">
              <w:rPr>
                <w:color w:val="000000" w:themeColor="text1"/>
              </w:rPr>
              <w:t>边形。对于给出的字符串</w:t>
            </w:r>
            <w:r w:rsidRPr="00692A71">
              <w:rPr>
                <w:color w:val="000000" w:themeColor="text1"/>
              </w:rPr>
              <w:t>(si,fi)(</w:t>
            </w:r>
            <w:r w:rsidRPr="00692A71">
              <w:rPr>
                <w:color w:val="000000" w:themeColor="text1"/>
              </w:rPr>
              <w:t>开头的连续</w:t>
            </w:r>
            <w:r w:rsidRPr="00692A71">
              <w:rPr>
                <w:color w:val="000000" w:themeColor="text1"/>
              </w:rPr>
              <w:t xml:space="preserve">fi </w:t>
            </w:r>
            <w:r w:rsidRPr="00692A71">
              <w:rPr>
                <w:color w:val="000000" w:themeColor="text1"/>
              </w:rPr>
              <w:t>个字符为</w:t>
            </w:r>
            <w:r w:rsidRPr="00692A71">
              <w:rPr>
                <w:color w:val="000000" w:themeColor="text1"/>
              </w:rPr>
              <w:t>si)</w:t>
            </w:r>
            <w:r w:rsidRPr="00692A71">
              <w:rPr>
                <w:color w:val="000000" w:themeColor="text1"/>
              </w:rPr>
              <w:t>，按照</w:t>
            </w:r>
            <w:r w:rsidRPr="00692A71">
              <w:rPr>
                <w:color w:val="000000" w:themeColor="text1"/>
              </w:rPr>
              <w:t xml:space="preserve">si </w:t>
            </w:r>
            <w:r w:rsidRPr="00692A71">
              <w:rPr>
                <w:color w:val="000000" w:themeColor="text1"/>
              </w:rPr>
              <w:t>为第一关键字，</w:t>
            </w:r>
            <w:r w:rsidRPr="00692A71">
              <w:rPr>
                <w:color w:val="000000" w:themeColor="text1"/>
              </w:rPr>
              <w:t xml:space="preserve">fi </w:t>
            </w:r>
            <w:r w:rsidRPr="00692A71">
              <w:rPr>
                <w:color w:val="000000" w:themeColor="text1"/>
              </w:rPr>
              <w:t>为第二关键字排序，即可得到下图。</w:t>
            </w:r>
          </w:p>
          <w:p w14:paraId="3E8BF992" w14:textId="77777777" w:rsidR="00AC01C0" w:rsidRPr="00692A71" w:rsidRDefault="00AC01C0" w:rsidP="007261A1">
            <w:pPr>
              <w:rPr>
                <w:color w:val="000000" w:themeColor="text1"/>
              </w:rPr>
            </w:pPr>
            <w:r w:rsidRPr="00692A71">
              <w:rPr>
                <w:noProof/>
                <w:color w:val="000000" w:themeColor="text1"/>
              </w:rPr>
              <w:drawing>
                <wp:inline distT="0" distB="0" distL="0" distR="0" wp14:anchorId="6FBAF026" wp14:editId="719BC335">
                  <wp:extent cx="1889760" cy="14966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9760" cy="1496695"/>
                          </a:xfrm>
                          <a:prstGeom prst="rect">
                            <a:avLst/>
                          </a:prstGeom>
                          <a:noFill/>
                          <a:ln>
                            <a:noFill/>
                          </a:ln>
                        </pic:spPr>
                      </pic:pic>
                    </a:graphicData>
                  </a:graphic>
                </wp:inline>
              </w:drawing>
            </w:r>
          </w:p>
          <w:p w14:paraId="1AF23A72" w14:textId="77777777" w:rsidR="00AC01C0" w:rsidRPr="00692A71" w:rsidRDefault="00AC01C0" w:rsidP="007261A1">
            <w:pPr>
              <w:rPr>
                <w:color w:val="000000" w:themeColor="text1"/>
              </w:rPr>
            </w:pPr>
            <w:r w:rsidRPr="00692A71">
              <w:rPr>
                <w:color w:val="000000" w:themeColor="text1"/>
              </w:rPr>
              <w:t>不难发现，两个字符串之间的距离即为它们之间的连线段跨过的边数。问题转化成在给出多边形的若干个顶点，要求选择其中三个点</w:t>
            </w:r>
            <w:r w:rsidRPr="00692A71">
              <w:rPr>
                <w:color w:val="000000" w:themeColor="text1"/>
              </w:rPr>
              <w:t>a,b,c</w:t>
            </w:r>
            <w:r w:rsidRPr="00692A71">
              <w:rPr>
                <w:color w:val="000000" w:themeColor="text1"/>
              </w:rPr>
              <w:t>，使得它们两两之间的距离和最大的方案数。</w:t>
            </w:r>
          </w:p>
          <w:p w14:paraId="59B8EA2D" w14:textId="77777777" w:rsidR="00AC01C0" w:rsidRPr="00692A71" w:rsidRDefault="00AC01C0" w:rsidP="007261A1">
            <w:pPr>
              <w:rPr>
                <w:color w:val="000000" w:themeColor="text1"/>
              </w:rPr>
            </w:pPr>
            <w:r w:rsidRPr="00692A71">
              <w:rPr>
                <w:color w:val="000000" w:themeColor="text1"/>
              </w:rPr>
              <w:t>对于这个问题，可以分成两种情况。</w:t>
            </w:r>
          </w:p>
          <w:p w14:paraId="25FC941F" w14:textId="77777777" w:rsidR="00AC01C0" w:rsidRPr="00692A71" w:rsidRDefault="00AC01C0" w:rsidP="007261A1">
            <w:pPr>
              <w:rPr>
                <w:color w:val="000000" w:themeColor="text1"/>
              </w:rPr>
            </w:pPr>
            <w:r w:rsidRPr="00692A71">
              <w:rPr>
                <w:color w:val="000000" w:themeColor="text1"/>
              </w:rPr>
              <w:t>三个点均位于正多边形外接圆直径的一侧。</w:t>
            </w:r>
          </w:p>
          <w:p w14:paraId="65CB1F95" w14:textId="77777777" w:rsidR="00AC01C0" w:rsidRPr="00692A71" w:rsidRDefault="00AC01C0" w:rsidP="007261A1">
            <w:pPr>
              <w:rPr>
                <w:color w:val="000000" w:themeColor="text1"/>
              </w:rPr>
            </w:pPr>
            <w:r w:rsidRPr="00692A71">
              <w:rPr>
                <w:rFonts w:hint="eastAsia"/>
                <w:color w:val="000000" w:themeColor="text1"/>
              </w:rPr>
              <w:t xml:space="preserve">   </w:t>
            </w:r>
            <w:r w:rsidRPr="00692A71">
              <w:rPr>
                <w:noProof/>
                <w:color w:val="000000" w:themeColor="text1"/>
              </w:rPr>
              <w:drawing>
                <wp:inline distT="0" distB="0" distL="0" distR="0" wp14:anchorId="7F9CCD8C" wp14:editId="3D867975">
                  <wp:extent cx="1313815" cy="1313815"/>
                  <wp:effectExtent l="0" t="0" r="698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3815" cy="1313815"/>
                          </a:xfrm>
                          <a:prstGeom prst="rect">
                            <a:avLst/>
                          </a:prstGeom>
                          <a:noFill/>
                          <a:ln>
                            <a:noFill/>
                          </a:ln>
                        </pic:spPr>
                      </pic:pic>
                    </a:graphicData>
                  </a:graphic>
                </wp:inline>
              </w:drawing>
            </w:r>
          </w:p>
          <w:p w14:paraId="3C878B6B" w14:textId="77777777" w:rsidR="00AC01C0" w:rsidRPr="00692A71" w:rsidRDefault="00AC01C0" w:rsidP="007261A1">
            <w:pPr>
              <w:rPr>
                <w:color w:val="000000" w:themeColor="text1"/>
              </w:rPr>
            </w:pPr>
            <w:r w:rsidRPr="00692A71">
              <w:rPr>
                <w:color w:val="000000" w:themeColor="text1"/>
              </w:rPr>
              <w:t>此时显然答案为</w:t>
            </w:r>
            <w:r w:rsidRPr="00692A71">
              <w:rPr>
                <w:color w:val="000000" w:themeColor="text1"/>
              </w:rPr>
              <w:t>2d</w:t>
            </w:r>
            <w:r w:rsidRPr="00692A71">
              <w:rPr>
                <w:color w:val="000000" w:themeColor="text1"/>
              </w:rPr>
              <w:t>，</w:t>
            </w:r>
            <w:r w:rsidRPr="00692A71">
              <w:rPr>
                <w:color w:val="000000" w:themeColor="text1"/>
              </w:rPr>
              <w:t xml:space="preserve">d </w:t>
            </w:r>
            <w:r w:rsidRPr="00692A71">
              <w:rPr>
                <w:color w:val="000000" w:themeColor="text1"/>
              </w:rPr>
              <w:t>为</w:t>
            </w:r>
            <w:r w:rsidRPr="00692A71">
              <w:rPr>
                <w:color w:val="000000" w:themeColor="text1"/>
              </w:rPr>
              <w:t xml:space="preserve">a,b,c </w:t>
            </w:r>
            <w:r w:rsidRPr="00692A71">
              <w:rPr>
                <w:color w:val="000000" w:themeColor="text1"/>
              </w:rPr>
              <w:t>三点中两点距离的最大值。</w:t>
            </w:r>
          </w:p>
          <w:p w14:paraId="36FC5E1D" w14:textId="77777777" w:rsidR="00AC01C0" w:rsidRPr="00692A71" w:rsidRDefault="00AC01C0" w:rsidP="007261A1">
            <w:pPr>
              <w:rPr>
                <w:color w:val="000000" w:themeColor="text1"/>
              </w:rPr>
            </w:pPr>
            <w:r w:rsidRPr="00692A71">
              <w:rPr>
                <w:color w:val="000000" w:themeColor="text1"/>
              </w:rPr>
              <w:t>2</w:t>
            </w:r>
            <w:r w:rsidRPr="00692A71">
              <w:rPr>
                <w:color w:val="000000" w:themeColor="text1"/>
              </w:rPr>
              <w:t>，对于其它情况，多边形的所有边均被三点两两之间的连线段恰好跨过一次，答案为</w:t>
            </w:r>
            <w:r w:rsidRPr="00692A71">
              <w:rPr>
                <w:color w:val="000000" w:themeColor="text1"/>
              </w:rPr>
              <w:t>2n</w:t>
            </w:r>
            <w:r w:rsidRPr="00692A71">
              <w:rPr>
                <w:color w:val="000000" w:themeColor="text1"/>
              </w:rPr>
              <w:t>。</w:t>
            </w:r>
          </w:p>
          <w:p w14:paraId="0AB35B00" w14:textId="709C4C3C" w:rsidR="00AC01C0" w:rsidRPr="00692A71" w:rsidRDefault="00AC01C0" w:rsidP="007261A1">
            <w:pPr>
              <w:rPr>
                <w:color w:val="000000" w:themeColor="text1"/>
              </w:rPr>
            </w:pPr>
            <w:r w:rsidRPr="00692A71">
              <w:rPr>
                <w:color w:val="000000" w:themeColor="text1"/>
              </w:rPr>
              <w:t>因此第一步检验所有</w:t>
            </w:r>
            <w:r w:rsidRPr="00692A71">
              <w:rPr>
                <w:color w:val="000000" w:themeColor="text1"/>
              </w:rPr>
              <w:t xml:space="preserve">m </w:t>
            </w:r>
            <w:r w:rsidRPr="00692A71">
              <w:rPr>
                <w:color w:val="000000" w:themeColor="text1"/>
              </w:rPr>
              <w:t>个顶点是否落在一个连续的长度不超过</w:t>
            </w:r>
            <w:r w:rsidRPr="00692A71">
              <w:rPr>
                <w:color w:val="000000" w:themeColor="text1"/>
              </w:rPr>
              <w:t xml:space="preserve">n </w:t>
            </w:r>
            <w:r w:rsidRPr="00692A71">
              <w:rPr>
                <w:color w:val="000000" w:themeColor="text1"/>
              </w:rPr>
              <w:t>的区间内</w:t>
            </w:r>
            <w:r w:rsidRPr="00692A71">
              <w:rPr>
                <w:color w:val="000000" w:themeColor="text1"/>
              </w:rPr>
              <w:t>(</w:t>
            </w:r>
            <w:r w:rsidRPr="00692A71">
              <w:rPr>
                <w:color w:val="000000" w:themeColor="text1"/>
              </w:rPr>
              <w:t>注意</w:t>
            </w:r>
            <w:r w:rsidRPr="00692A71">
              <w:rPr>
                <w:color w:val="000000" w:themeColor="text1"/>
              </w:rPr>
              <w:t xml:space="preserve">1 </w:t>
            </w:r>
            <w:r w:rsidRPr="00692A71">
              <w:rPr>
                <w:color w:val="000000" w:themeColor="text1"/>
              </w:rPr>
              <w:t>和</w:t>
            </w:r>
            <w:r w:rsidRPr="00692A71">
              <w:rPr>
                <w:color w:val="000000" w:themeColor="text1"/>
              </w:rPr>
              <w:t xml:space="preserve">2n </w:t>
            </w:r>
            <w:r w:rsidRPr="00692A71">
              <w:rPr>
                <w:color w:val="000000" w:themeColor="text1"/>
              </w:rPr>
              <w:t>头尾相连</w:t>
            </w:r>
            <w:r w:rsidRPr="00692A71">
              <w:rPr>
                <w:color w:val="000000" w:themeColor="text1"/>
              </w:rPr>
              <w:t>)</w:t>
            </w:r>
            <w:r w:rsidRPr="00692A71">
              <w:rPr>
                <w:color w:val="000000" w:themeColor="text1"/>
              </w:rPr>
              <w:t>。</w:t>
            </w:r>
            <w:r w:rsidR="00C91B34">
              <w:rPr>
                <w:color w:val="000000" w:themeColor="text1"/>
              </w:rPr>
              <w:t>若</w:t>
            </w:r>
            <w:r w:rsidRPr="00692A71">
              <w:rPr>
                <w:color w:val="000000" w:themeColor="text1"/>
              </w:rPr>
              <w:t>所有</w:t>
            </w:r>
            <w:r w:rsidRPr="00692A71">
              <w:rPr>
                <w:color w:val="000000" w:themeColor="text1"/>
              </w:rPr>
              <w:t xml:space="preserve">m </w:t>
            </w:r>
            <w:r w:rsidRPr="00692A71">
              <w:rPr>
                <w:color w:val="000000" w:themeColor="text1"/>
              </w:rPr>
              <w:t>个顶点不都落在一个连续的长度不超过</w:t>
            </w:r>
            <w:r w:rsidRPr="00692A71">
              <w:rPr>
                <w:color w:val="000000" w:themeColor="text1"/>
              </w:rPr>
              <w:t xml:space="preserve">n </w:t>
            </w:r>
            <w:r w:rsidRPr="00692A71">
              <w:rPr>
                <w:color w:val="000000" w:themeColor="text1"/>
              </w:rPr>
              <w:t>的区间内，那么只要用</w:t>
            </w:r>
            <w:r w:rsidRPr="00692A71">
              <w:rPr>
                <w:color w:val="000000" w:themeColor="text1"/>
              </w:rPr>
              <w:t xml:space="preserve">m </w:t>
            </w:r>
            <w:r w:rsidRPr="00692A71">
              <w:rPr>
                <w:color w:val="000000" w:themeColor="text1"/>
              </w:rPr>
              <w:t>个点中选</w:t>
            </w:r>
            <w:r w:rsidRPr="00692A71">
              <w:rPr>
                <w:color w:val="000000" w:themeColor="text1"/>
              </w:rPr>
              <w:t xml:space="preserve">3 </w:t>
            </w:r>
            <w:r w:rsidRPr="00692A71">
              <w:rPr>
                <w:color w:val="000000" w:themeColor="text1"/>
              </w:rPr>
              <w:t>个点的总方案，减去所有</w:t>
            </w:r>
            <w:r w:rsidRPr="00692A71">
              <w:rPr>
                <w:color w:val="000000" w:themeColor="text1"/>
              </w:rPr>
              <w:t xml:space="preserve">3 </w:t>
            </w:r>
            <w:r w:rsidRPr="00692A71">
              <w:rPr>
                <w:color w:val="000000" w:themeColor="text1"/>
              </w:rPr>
              <w:t>个点落在一个长度不超过</w:t>
            </w:r>
            <w:r w:rsidRPr="00692A71">
              <w:rPr>
                <w:color w:val="000000" w:themeColor="text1"/>
              </w:rPr>
              <w:t xml:space="preserve">n </w:t>
            </w:r>
            <w:r w:rsidRPr="00692A71">
              <w:rPr>
                <w:color w:val="000000" w:themeColor="text1"/>
              </w:rPr>
              <w:t>的区间内的方案即可。这一步只需要排序后扫描一遍即可。</w:t>
            </w:r>
          </w:p>
          <w:p w14:paraId="08244A6D" w14:textId="028D3496" w:rsidR="00AC01C0" w:rsidRPr="00692A71" w:rsidRDefault="00AC01C0" w:rsidP="007261A1">
            <w:pPr>
              <w:rPr>
                <w:color w:val="000000" w:themeColor="text1"/>
              </w:rPr>
            </w:pPr>
            <w:r w:rsidRPr="00692A71">
              <w:rPr>
                <w:color w:val="000000" w:themeColor="text1"/>
              </w:rPr>
              <w:t>反之，只要排序后扫描一遍，找到距离每个点最远的点，求出两点间的最大距离。然后枚举三个点中编号最小的点，根据最大距离即可计算出编号最大的点，然后统计方案即可。</w:t>
            </w:r>
          </w:p>
        </w:tc>
      </w:tr>
      <w:tr w:rsidR="00AC01C0" w:rsidRPr="00692A71" w14:paraId="429D855F" w14:textId="77777777" w:rsidTr="008E18E5">
        <w:trPr>
          <w:trHeight w:val="450"/>
          <w:jc w:val="center"/>
        </w:trPr>
        <w:tc>
          <w:tcPr>
            <w:tcW w:w="1704" w:type="dxa"/>
            <w:shd w:val="clear" w:color="auto" w:fill="CCCCCC"/>
            <w:vAlign w:val="center"/>
          </w:tcPr>
          <w:p w14:paraId="294B86FD"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51866BC1" w14:textId="77777777" w:rsidR="00AC01C0" w:rsidRPr="00692A71" w:rsidRDefault="00AC01C0" w:rsidP="007261A1">
            <w:pPr>
              <w:rPr>
                <w:color w:val="000000" w:themeColor="text1"/>
              </w:rPr>
            </w:pPr>
            <w:r w:rsidRPr="00692A71">
              <w:rPr>
                <w:color w:val="000000" w:themeColor="text1"/>
              </w:rPr>
              <w:t>时间复杂度：</w:t>
            </w:r>
            <w:r w:rsidRPr="00692A71">
              <w:rPr>
                <w:color w:val="000000" w:themeColor="text1"/>
              </w:rPr>
              <w:t>O(mlogm)</w:t>
            </w:r>
          </w:p>
          <w:p w14:paraId="2CE0AEC5" w14:textId="77777777" w:rsidR="00AC01C0" w:rsidRPr="00692A71" w:rsidRDefault="00AC01C0" w:rsidP="007261A1">
            <w:pPr>
              <w:rPr>
                <w:color w:val="000000" w:themeColor="text1"/>
              </w:rPr>
            </w:pPr>
            <w:r w:rsidRPr="00692A71">
              <w:rPr>
                <w:color w:val="000000" w:themeColor="text1"/>
              </w:rPr>
              <w:t>空间复杂度：</w:t>
            </w:r>
            <w:r w:rsidRPr="00692A71">
              <w:rPr>
                <w:color w:val="000000" w:themeColor="text1"/>
              </w:rPr>
              <w:t>O(m)</w:t>
            </w:r>
          </w:p>
        </w:tc>
      </w:tr>
      <w:tr w:rsidR="00AC01C0" w:rsidRPr="00692A71" w14:paraId="524A9558" w14:textId="77777777" w:rsidTr="008E18E5">
        <w:trPr>
          <w:trHeight w:val="756"/>
          <w:jc w:val="center"/>
        </w:trPr>
        <w:tc>
          <w:tcPr>
            <w:tcW w:w="1704" w:type="dxa"/>
            <w:vAlign w:val="center"/>
          </w:tcPr>
          <w:p w14:paraId="30126421" w14:textId="09C6AE88" w:rsidR="00AC01C0" w:rsidRPr="00692A71" w:rsidRDefault="00AC01C0" w:rsidP="00876250">
            <w:pPr>
              <w:rPr>
                <w:color w:val="000000" w:themeColor="text1"/>
              </w:rPr>
            </w:pPr>
            <w:r w:rsidRPr="00692A71">
              <w:rPr>
                <w:rFonts w:hint="eastAsia"/>
                <w:color w:val="000000" w:themeColor="text1"/>
              </w:rPr>
              <w:t xml:space="preserve">CEOI2009 </w:t>
            </w:r>
            <w:r w:rsidR="00876250">
              <w:rPr>
                <w:rFonts w:hint="eastAsia"/>
                <w:color w:val="000000" w:themeColor="text1"/>
              </w:rPr>
              <w:t>自选</w:t>
            </w:r>
          </w:p>
        </w:tc>
        <w:tc>
          <w:tcPr>
            <w:tcW w:w="2183" w:type="dxa"/>
            <w:vAlign w:val="center"/>
          </w:tcPr>
          <w:p w14:paraId="4C981EED" w14:textId="77777777" w:rsidR="00AC01C0" w:rsidRPr="00692A71" w:rsidRDefault="00AC01C0" w:rsidP="007261A1">
            <w:pPr>
              <w:rPr>
                <w:color w:val="000000" w:themeColor="text1"/>
              </w:rPr>
            </w:pPr>
            <w:r w:rsidRPr="00692A71">
              <w:rPr>
                <w:rFonts w:hint="eastAsia"/>
                <w:color w:val="000000" w:themeColor="text1"/>
              </w:rPr>
              <w:t>Harbingers</w:t>
            </w:r>
          </w:p>
        </w:tc>
        <w:tc>
          <w:tcPr>
            <w:tcW w:w="4635" w:type="dxa"/>
            <w:vAlign w:val="center"/>
          </w:tcPr>
          <w:p w14:paraId="02E75B3E" w14:textId="77777777" w:rsidR="00AC01C0" w:rsidRPr="00692A71" w:rsidRDefault="00AC01C0" w:rsidP="007261A1">
            <w:pPr>
              <w:rPr>
                <w:color w:val="000000" w:themeColor="text1"/>
              </w:rPr>
            </w:pPr>
            <w:r w:rsidRPr="00692A71">
              <w:rPr>
                <w:rFonts w:hint="eastAsia"/>
                <w:color w:val="000000" w:themeColor="text1"/>
              </w:rPr>
              <w:t>给出一棵</w:t>
            </w:r>
            <w:r w:rsidRPr="00692A71">
              <w:rPr>
                <w:rFonts w:hint="eastAsia"/>
                <w:color w:val="000000" w:themeColor="text1"/>
              </w:rPr>
              <w:t>n</w:t>
            </w:r>
            <w:r w:rsidRPr="00692A71">
              <w:rPr>
                <w:rFonts w:hint="eastAsia"/>
                <w:color w:val="000000" w:themeColor="text1"/>
              </w:rPr>
              <w:t>个节点树，根为</w:t>
            </w:r>
            <w:r w:rsidRPr="00692A71">
              <w:rPr>
                <w:rFonts w:hint="eastAsia"/>
                <w:color w:val="000000" w:themeColor="text1"/>
              </w:rPr>
              <w:t>1</w:t>
            </w:r>
            <w:r w:rsidRPr="00692A71">
              <w:rPr>
                <w:rFonts w:hint="eastAsia"/>
                <w:color w:val="000000" w:themeColor="text1"/>
              </w:rPr>
              <w:t>，给出树上每条边的长度</w:t>
            </w:r>
            <w:r w:rsidRPr="00692A71">
              <w:rPr>
                <w:rFonts w:hint="eastAsia"/>
                <w:color w:val="000000" w:themeColor="text1"/>
              </w:rPr>
              <w:t>di</w:t>
            </w:r>
            <w:r w:rsidRPr="00692A71">
              <w:rPr>
                <w:rFonts w:hint="eastAsia"/>
                <w:color w:val="000000" w:themeColor="text1"/>
              </w:rPr>
              <w:t>和这条边连接的两个节点</w:t>
            </w:r>
            <w:r w:rsidRPr="00692A71">
              <w:rPr>
                <w:rFonts w:hint="eastAsia"/>
                <w:color w:val="000000" w:themeColor="text1"/>
              </w:rPr>
              <w:t>ui,vi</w:t>
            </w:r>
            <w:r w:rsidRPr="00692A71">
              <w:rPr>
                <w:rFonts w:hint="eastAsia"/>
                <w:color w:val="000000" w:themeColor="text1"/>
              </w:rPr>
              <w:t>。当一个点</w:t>
            </w:r>
            <w:r w:rsidRPr="00692A71">
              <w:rPr>
                <w:rFonts w:hint="eastAsia"/>
                <w:color w:val="000000" w:themeColor="text1"/>
              </w:rPr>
              <w:t>i</w:t>
            </w:r>
            <w:r w:rsidRPr="00692A71">
              <w:rPr>
                <w:rFonts w:hint="eastAsia"/>
                <w:color w:val="000000" w:themeColor="text1"/>
              </w:rPr>
              <w:t>需要向根节点传递信息时，需要先花费</w:t>
            </w:r>
            <w:r w:rsidRPr="00692A71">
              <w:rPr>
                <w:rFonts w:hint="eastAsia"/>
                <w:color w:val="000000" w:themeColor="text1"/>
              </w:rPr>
              <w:t>Si</w:t>
            </w:r>
            <w:r w:rsidRPr="00692A71">
              <w:rPr>
                <w:rFonts w:hint="eastAsia"/>
                <w:color w:val="000000" w:themeColor="text1"/>
              </w:rPr>
              <w:t>的时间把信息告知节点</w:t>
            </w:r>
            <w:r w:rsidRPr="00692A71">
              <w:rPr>
                <w:rFonts w:hint="eastAsia"/>
                <w:color w:val="000000" w:themeColor="text1"/>
              </w:rPr>
              <w:t>i</w:t>
            </w:r>
            <w:r w:rsidRPr="00692A71">
              <w:rPr>
                <w:rFonts w:hint="eastAsia"/>
                <w:color w:val="000000" w:themeColor="text1"/>
              </w:rPr>
              <w:t>的信使，然后信使开始往根节点的方向移动。当信使到的一个新的节点</w:t>
            </w:r>
            <w:r w:rsidRPr="00692A71">
              <w:rPr>
                <w:rFonts w:hint="eastAsia"/>
                <w:color w:val="000000" w:themeColor="text1"/>
              </w:rPr>
              <w:t>j</w:t>
            </w:r>
            <w:r w:rsidRPr="00692A71">
              <w:rPr>
                <w:rFonts w:hint="eastAsia"/>
                <w:color w:val="000000" w:themeColor="text1"/>
              </w:rPr>
              <w:t>时，他有两个选择：</w:t>
            </w:r>
            <w:r w:rsidRPr="00692A71">
              <w:rPr>
                <w:rFonts w:hint="eastAsia"/>
                <w:color w:val="000000" w:themeColor="text1"/>
              </w:rPr>
              <w:t>1</w:t>
            </w:r>
            <w:r w:rsidRPr="00692A71">
              <w:rPr>
                <w:rFonts w:hint="eastAsia"/>
                <w:color w:val="000000" w:themeColor="text1"/>
              </w:rPr>
              <w:t>，自己继续向根节点前进。</w:t>
            </w:r>
            <w:r w:rsidRPr="00692A71">
              <w:rPr>
                <w:rFonts w:hint="eastAsia"/>
                <w:color w:val="000000" w:themeColor="text1"/>
              </w:rPr>
              <w:t>2</w:t>
            </w:r>
            <w:r w:rsidRPr="00692A71">
              <w:rPr>
                <w:rFonts w:hint="eastAsia"/>
                <w:color w:val="000000" w:themeColor="text1"/>
              </w:rPr>
              <w:t>，花</w:t>
            </w:r>
            <w:r w:rsidRPr="00692A71">
              <w:rPr>
                <w:rFonts w:hint="eastAsia"/>
                <w:color w:val="000000" w:themeColor="text1"/>
              </w:rPr>
              <w:t>Sj</w:t>
            </w:r>
            <w:r w:rsidRPr="00692A71">
              <w:rPr>
                <w:rFonts w:hint="eastAsia"/>
                <w:color w:val="000000" w:themeColor="text1"/>
              </w:rPr>
              <w:t>的时间把信息交给当地的信使，然后由当地的信使向根节点传递信息。</w:t>
            </w:r>
          </w:p>
          <w:p w14:paraId="322BB850" w14:textId="074DCF41" w:rsidR="00AC01C0" w:rsidRPr="00692A71" w:rsidRDefault="00AC01C0" w:rsidP="007261A1">
            <w:pPr>
              <w:rPr>
                <w:color w:val="000000" w:themeColor="text1"/>
              </w:rPr>
            </w:pPr>
            <w:r w:rsidRPr="00692A71">
              <w:rPr>
                <w:rFonts w:hint="eastAsia"/>
                <w:color w:val="000000" w:themeColor="text1"/>
              </w:rPr>
              <w:t>第</w:t>
            </w:r>
            <w:r w:rsidRPr="00692A71">
              <w:rPr>
                <w:rFonts w:hint="eastAsia"/>
                <w:color w:val="000000" w:themeColor="text1"/>
              </w:rPr>
              <w:t>i</w:t>
            </w:r>
            <w:r w:rsidRPr="00692A71">
              <w:rPr>
                <w:rFonts w:hint="eastAsia"/>
                <w:color w:val="000000" w:themeColor="text1"/>
              </w:rPr>
              <w:t>个节点的信使通过一个单位长度的路程所花费的时间</w:t>
            </w:r>
            <w:r w:rsidRPr="00692A71">
              <w:rPr>
                <w:rFonts w:hint="eastAsia"/>
                <w:color w:val="000000" w:themeColor="text1"/>
              </w:rPr>
              <w:t>Vi</w:t>
            </w:r>
            <w:r w:rsidRPr="00692A71">
              <w:rPr>
                <w:rFonts w:hint="eastAsia"/>
                <w:color w:val="000000" w:themeColor="text1"/>
              </w:rPr>
              <w:t>。</w:t>
            </w:r>
            <w:r w:rsidRPr="00692A71">
              <w:rPr>
                <w:rFonts w:hint="eastAsia"/>
                <w:color w:val="000000" w:themeColor="text1"/>
              </w:rPr>
              <w:t>3&lt;=n&lt;=100000</w:t>
            </w:r>
            <w:r w:rsidRPr="00692A71">
              <w:rPr>
                <w:rFonts w:hint="eastAsia"/>
                <w:color w:val="000000" w:themeColor="text1"/>
              </w:rPr>
              <w:t>，其它出现的数子</w:t>
            </w:r>
            <w:r w:rsidRPr="00692A71">
              <w:rPr>
                <w:rFonts w:hint="eastAsia"/>
                <w:color w:val="000000" w:themeColor="text1"/>
              </w:rPr>
              <w:t>&lt;=10^9</w:t>
            </w:r>
            <w:r w:rsidRPr="00692A71">
              <w:rPr>
                <w:rFonts w:hint="eastAsia"/>
                <w:color w:val="000000" w:themeColor="text1"/>
              </w:rPr>
              <w:t>。问从每个节点传递信息到根节点的最短时间。</w:t>
            </w:r>
          </w:p>
        </w:tc>
      </w:tr>
      <w:tr w:rsidR="00AC01C0" w:rsidRPr="00692A71" w14:paraId="7666C3C9" w14:textId="77777777" w:rsidTr="008E18E5">
        <w:trPr>
          <w:trHeight w:val="1265"/>
          <w:jc w:val="center"/>
        </w:trPr>
        <w:tc>
          <w:tcPr>
            <w:tcW w:w="1704" w:type="dxa"/>
            <w:shd w:val="clear" w:color="auto" w:fill="CCCCCC"/>
            <w:vAlign w:val="center"/>
          </w:tcPr>
          <w:p w14:paraId="12503830" w14:textId="77777777" w:rsidR="00AC01C0" w:rsidRPr="00692A71" w:rsidRDefault="00AC01C0" w:rsidP="007261A1">
            <w:pPr>
              <w:rPr>
                <w:color w:val="000000" w:themeColor="text1"/>
              </w:rPr>
            </w:pPr>
            <w:r w:rsidRPr="00692A71">
              <w:rPr>
                <w:rFonts w:hint="eastAsia"/>
                <w:color w:val="000000" w:themeColor="text1"/>
              </w:rPr>
              <w:t>算</w:t>
            </w:r>
          </w:p>
          <w:p w14:paraId="2A8831C0" w14:textId="77777777" w:rsidR="00AC01C0" w:rsidRPr="00692A71" w:rsidRDefault="00AC01C0" w:rsidP="007261A1">
            <w:pPr>
              <w:rPr>
                <w:color w:val="000000" w:themeColor="text1"/>
              </w:rPr>
            </w:pPr>
            <w:r w:rsidRPr="00692A71">
              <w:rPr>
                <w:rFonts w:hint="eastAsia"/>
                <w:color w:val="000000" w:themeColor="text1"/>
              </w:rPr>
              <w:t>法</w:t>
            </w:r>
          </w:p>
          <w:p w14:paraId="45E961F3" w14:textId="77777777" w:rsidR="00AC01C0" w:rsidRPr="00692A71" w:rsidRDefault="00AC01C0" w:rsidP="007261A1">
            <w:pPr>
              <w:rPr>
                <w:color w:val="000000" w:themeColor="text1"/>
              </w:rPr>
            </w:pPr>
            <w:r w:rsidRPr="00692A71">
              <w:rPr>
                <w:rFonts w:hint="eastAsia"/>
                <w:color w:val="000000" w:themeColor="text1"/>
              </w:rPr>
              <w:t>讨</w:t>
            </w:r>
          </w:p>
          <w:p w14:paraId="255F80E5"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5BE08DF5" w14:textId="77777777" w:rsidR="00AC01C0" w:rsidRPr="00692A71" w:rsidRDefault="007935E3" w:rsidP="007261A1">
            <w:pPr>
              <w:rPr>
                <w:color w:val="000000" w:themeColor="text1"/>
              </w:rPr>
            </w:pPr>
            <w:r w:rsidRPr="00692A71">
              <w:rPr>
                <w:rFonts w:hint="eastAsia"/>
                <w:color w:val="000000" w:themeColor="text1"/>
              </w:rPr>
              <w:t xml:space="preserve">    </w:t>
            </w:r>
            <w:r w:rsidR="00AC01C0" w:rsidRPr="00692A71">
              <w:rPr>
                <w:rFonts w:hint="eastAsia"/>
                <w:color w:val="000000" w:themeColor="text1"/>
              </w:rPr>
              <w:t>动态规划的解法的是显然的。令</w:t>
            </w:r>
            <w:r w:rsidR="00AC01C0" w:rsidRPr="00692A71">
              <w:rPr>
                <w:rFonts w:hint="eastAsia"/>
                <w:color w:val="000000" w:themeColor="text1"/>
              </w:rPr>
              <w:t>f[i]</w:t>
            </w:r>
            <w:r w:rsidR="00AC01C0" w:rsidRPr="00692A71">
              <w:rPr>
                <w:rFonts w:hint="eastAsia"/>
                <w:color w:val="000000" w:themeColor="text1"/>
              </w:rPr>
              <w:t>为第</w:t>
            </w:r>
            <w:r w:rsidR="00AC01C0" w:rsidRPr="00692A71">
              <w:rPr>
                <w:rFonts w:hint="eastAsia"/>
                <w:color w:val="000000" w:themeColor="text1"/>
              </w:rPr>
              <w:t>i</w:t>
            </w:r>
            <w:r w:rsidR="00AC01C0" w:rsidRPr="00692A71">
              <w:rPr>
                <w:rFonts w:hint="eastAsia"/>
                <w:color w:val="000000" w:themeColor="text1"/>
              </w:rPr>
              <w:t>个节点传递信息到根节点信息的最短时间。对于</w:t>
            </w:r>
            <w:r w:rsidR="00AC01C0" w:rsidRPr="00692A71">
              <w:rPr>
                <w:rFonts w:hint="eastAsia"/>
                <w:color w:val="000000" w:themeColor="text1"/>
              </w:rPr>
              <w:t>i&gt;1</w:t>
            </w:r>
            <w:r w:rsidR="00AC01C0" w:rsidRPr="00692A71">
              <w:rPr>
                <w:rFonts w:hint="eastAsia"/>
                <w:color w:val="000000" w:themeColor="text1"/>
              </w:rPr>
              <w:t>，不难列出方程</w:t>
            </w:r>
            <w:r w:rsidR="00AC01C0" w:rsidRPr="00692A71">
              <w:rPr>
                <w:rFonts w:hint="eastAsia"/>
                <w:color w:val="000000" w:themeColor="text1"/>
              </w:rPr>
              <w:t>f[i]=min(f[j]+V[i]*(D[i]-D[j])+S[i])</w:t>
            </w:r>
            <w:r w:rsidR="00AC01C0" w:rsidRPr="00692A71">
              <w:rPr>
                <w:rFonts w:hint="eastAsia"/>
                <w:color w:val="000000" w:themeColor="text1"/>
              </w:rPr>
              <w:t>，</w:t>
            </w:r>
            <w:r w:rsidR="00AC01C0" w:rsidRPr="00692A71">
              <w:rPr>
                <w:rFonts w:hint="eastAsia"/>
                <w:color w:val="000000" w:themeColor="text1"/>
              </w:rPr>
              <w:t>j</w:t>
            </w:r>
            <w:r w:rsidR="00AC01C0" w:rsidRPr="00692A71">
              <w:rPr>
                <w:rFonts w:hint="eastAsia"/>
                <w:color w:val="000000" w:themeColor="text1"/>
              </w:rPr>
              <w:t>为</w:t>
            </w:r>
            <w:r w:rsidR="00AC01C0" w:rsidRPr="00692A71">
              <w:rPr>
                <w:rFonts w:hint="eastAsia"/>
                <w:color w:val="000000" w:themeColor="text1"/>
              </w:rPr>
              <w:t>i</w:t>
            </w:r>
            <w:r w:rsidR="00AC01C0" w:rsidRPr="00692A71">
              <w:rPr>
                <w:rFonts w:hint="eastAsia"/>
                <w:color w:val="000000" w:themeColor="text1"/>
              </w:rPr>
              <w:t>的祖先。</w:t>
            </w:r>
          </w:p>
          <w:p w14:paraId="50B2D5C1" w14:textId="77777777" w:rsidR="00AC01C0" w:rsidRPr="00692A71" w:rsidRDefault="00AC01C0" w:rsidP="007261A1">
            <w:pPr>
              <w:rPr>
                <w:color w:val="000000" w:themeColor="text1"/>
              </w:rPr>
            </w:pPr>
            <w:r w:rsidRPr="00692A71">
              <w:rPr>
                <w:rFonts w:hint="eastAsia"/>
                <w:color w:val="000000" w:themeColor="text1"/>
              </w:rPr>
              <w:t>首先考虑条链上的问题。将转移方程拆开，得到</w:t>
            </w:r>
            <w:r w:rsidRPr="00692A71">
              <w:rPr>
                <w:rFonts w:hint="eastAsia"/>
                <w:color w:val="000000" w:themeColor="text1"/>
              </w:rPr>
              <w:t>f[i]=min(f[j]-V[i]*D[j]))+V[i]*D[i]+S[i]</w:t>
            </w:r>
            <w:r w:rsidRPr="00692A71">
              <w:rPr>
                <w:rFonts w:hint="eastAsia"/>
                <w:color w:val="000000" w:themeColor="text1"/>
              </w:rPr>
              <w:t>。括号外的部分与</w:t>
            </w:r>
            <w:r w:rsidRPr="00692A71">
              <w:rPr>
                <w:rFonts w:hint="eastAsia"/>
                <w:color w:val="000000" w:themeColor="text1"/>
              </w:rPr>
              <w:t>j</w:t>
            </w:r>
            <w:r w:rsidRPr="00692A71">
              <w:rPr>
                <w:rFonts w:hint="eastAsia"/>
                <w:color w:val="000000" w:themeColor="text1"/>
              </w:rPr>
              <w:t>无关，不考虑。对于括号内的部分，将</w:t>
            </w:r>
            <w:r w:rsidRPr="00692A71">
              <w:rPr>
                <w:rFonts w:hint="eastAsia"/>
                <w:color w:val="000000" w:themeColor="text1"/>
              </w:rPr>
              <w:t>(D[j],f[j])</w:t>
            </w:r>
            <w:r w:rsidRPr="00692A71">
              <w:rPr>
                <w:rFonts w:hint="eastAsia"/>
                <w:color w:val="000000" w:themeColor="text1"/>
              </w:rPr>
              <w:t>看成平面上的点，用一条斜率为</w:t>
            </w:r>
            <w:r w:rsidRPr="00692A71">
              <w:rPr>
                <w:rFonts w:hint="eastAsia"/>
                <w:color w:val="000000" w:themeColor="text1"/>
              </w:rPr>
              <w:t>V[i]</w:t>
            </w:r>
            <w:r w:rsidRPr="00692A71">
              <w:rPr>
                <w:rFonts w:hint="eastAsia"/>
                <w:color w:val="000000" w:themeColor="text1"/>
              </w:rPr>
              <w:t>的直线从</w:t>
            </w:r>
            <w:r w:rsidRPr="00692A71">
              <w:rPr>
                <w:rFonts w:hint="eastAsia"/>
                <w:color w:val="000000" w:themeColor="text1"/>
              </w:rPr>
              <w:t>x</w:t>
            </w:r>
            <w:r w:rsidRPr="00692A71">
              <w:rPr>
                <w:rFonts w:hint="eastAsia"/>
                <w:color w:val="000000" w:themeColor="text1"/>
              </w:rPr>
              <w:t>轴下方无穷远处向上移动，碰到的第一个点即为最优解。</w:t>
            </w:r>
          </w:p>
          <w:p w14:paraId="77BF4093" w14:textId="77777777" w:rsidR="00AC01C0" w:rsidRPr="00692A71" w:rsidRDefault="00AC01C0" w:rsidP="007261A1">
            <w:pPr>
              <w:rPr>
                <w:color w:val="000000" w:themeColor="text1"/>
              </w:rPr>
            </w:pPr>
            <w:r w:rsidRPr="00692A71">
              <w:rPr>
                <w:rFonts w:hint="eastAsia"/>
                <w:color w:val="000000" w:themeColor="text1"/>
              </w:rPr>
              <w:t>因此不在下凸壳上的点没有意义。又因为在转移的过程中，当前节点</w:t>
            </w:r>
            <w:r w:rsidRPr="00692A71">
              <w:rPr>
                <w:rFonts w:hint="eastAsia"/>
                <w:color w:val="000000" w:themeColor="text1"/>
              </w:rPr>
              <w:t>i</w:t>
            </w:r>
            <w:r w:rsidRPr="00692A71">
              <w:rPr>
                <w:rFonts w:hint="eastAsia"/>
                <w:color w:val="000000" w:themeColor="text1"/>
              </w:rPr>
              <w:t>的</w:t>
            </w:r>
            <w:r w:rsidRPr="00692A71">
              <w:rPr>
                <w:rFonts w:hint="eastAsia"/>
                <w:color w:val="000000" w:themeColor="text1"/>
              </w:rPr>
              <w:t>D[i]</w:t>
            </w:r>
            <w:r w:rsidRPr="00692A71">
              <w:rPr>
                <w:rFonts w:hint="eastAsia"/>
                <w:color w:val="000000" w:themeColor="text1"/>
              </w:rPr>
              <w:t>值单调递增，所以可以用一个栈按照从栈底到栈顶斜率严格递增的顺序，来维护下凸壳，每次加入一个点</w:t>
            </w:r>
            <w:r w:rsidRPr="00692A71">
              <w:rPr>
                <w:rFonts w:hint="eastAsia"/>
                <w:color w:val="000000" w:themeColor="text1"/>
              </w:rPr>
              <w:t>(D[i],f[i])</w:t>
            </w:r>
            <w:r w:rsidRPr="00692A71">
              <w:rPr>
                <w:rFonts w:hint="eastAsia"/>
                <w:color w:val="000000" w:themeColor="text1"/>
              </w:rPr>
              <w:t>时，首先删除栈顶</w:t>
            </w:r>
            <w:r w:rsidRPr="00692A71">
              <w:rPr>
                <w:rFonts w:hint="eastAsia"/>
                <w:color w:val="000000" w:themeColor="text1"/>
              </w:rPr>
              <w:t>f[j]&gt;=f[i]</w:t>
            </w:r>
            <w:r w:rsidRPr="00692A71">
              <w:rPr>
                <w:rFonts w:hint="eastAsia"/>
                <w:color w:val="000000" w:themeColor="text1"/>
              </w:rPr>
              <w:t>的元素，然后删除加入</w:t>
            </w:r>
            <w:r w:rsidRPr="00692A71">
              <w:rPr>
                <w:rFonts w:hint="eastAsia"/>
                <w:color w:val="000000" w:themeColor="text1"/>
              </w:rPr>
              <w:t>i</w:t>
            </w:r>
            <w:r w:rsidRPr="00692A71">
              <w:rPr>
                <w:rFonts w:hint="eastAsia"/>
                <w:color w:val="000000" w:themeColor="text1"/>
              </w:rPr>
              <w:t>后导致斜率不递增的栈顶元素，然后将</w:t>
            </w:r>
            <w:r w:rsidRPr="00692A71">
              <w:rPr>
                <w:rFonts w:hint="eastAsia"/>
                <w:color w:val="000000" w:themeColor="text1"/>
              </w:rPr>
              <w:t>i</w:t>
            </w:r>
            <w:r w:rsidRPr="00692A71">
              <w:rPr>
                <w:rFonts w:hint="eastAsia"/>
                <w:color w:val="000000" w:themeColor="text1"/>
              </w:rPr>
              <w:t>加入栈中。对于每次查询，可以通过二分查找找到满足和下一个节点的斜率不小于当前节点</w:t>
            </w:r>
            <w:r w:rsidRPr="00692A71">
              <w:rPr>
                <w:rFonts w:hint="eastAsia"/>
                <w:color w:val="000000" w:themeColor="text1"/>
              </w:rPr>
              <w:t>V[i]</w:t>
            </w:r>
            <w:r w:rsidRPr="00692A71">
              <w:rPr>
                <w:rFonts w:hint="eastAsia"/>
                <w:color w:val="000000" w:themeColor="text1"/>
              </w:rPr>
              <w:t>的最靠近栈顶的节点，即为最优值。</w:t>
            </w:r>
          </w:p>
          <w:p w14:paraId="7F1D4414" w14:textId="77777777" w:rsidR="00AC01C0" w:rsidRPr="00692A71" w:rsidRDefault="00AC01C0" w:rsidP="007261A1">
            <w:pPr>
              <w:rPr>
                <w:color w:val="000000" w:themeColor="text1"/>
              </w:rPr>
            </w:pPr>
            <w:r w:rsidRPr="00692A71">
              <w:rPr>
                <w:rFonts w:hint="eastAsia"/>
                <w:color w:val="000000" w:themeColor="text1"/>
              </w:rPr>
              <w:t>对于一条链的问题，每个节点最多进栈一次，出栈一次，因此这两种操作可以暴力实现，总的时间复杂度为</w:t>
            </w:r>
            <w:r w:rsidRPr="00692A71">
              <w:rPr>
                <w:rFonts w:hint="eastAsia"/>
                <w:color w:val="000000" w:themeColor="text1"/>
              </w:rPr>
              <w:t>O(n)</w:t>
            </w:r>
            <w:r w:rsidRPr="00692A71">
              <w:rPr>
                <w:rFonts w:hint="eastAsia"/>
                <w:color w:val="000000" w:themeColor="text1"/>
              </w:rPr>
              <w:t>，每次查询为</w:t>
            </w:r>
            <w:r w:rsidRPr="00692A71">
              <w:rPr>
                <w:rFonts w:hint="eastAsia"/>
                <w:color w:val="000000" w:themeColor="text1"/>
              </w:rPr>
              <w:t>O(logn)</w:t>
            </w:r>
            <w:r w:rsidRPr="00692A71">
              <w:rPr>
                <w:rFonts w:hint="eastAsia"/>
                <w:color w:val="000000" w:themeColor="text1"/>
              </w:rPr>
              <w:t>，最多</w:t>
            </w:r>
            <w:r w:rsidRPr="00692A71">
              <w:rPr>
                <w:rFonts w:hint="eastAsia"/>
                <w:color w:val="000000" w:themeColor="text1"/>
              </w:rPr>
              <w:t>n</w:t>
            </w:r>
            <w:r w:rsidRPr="00692A71">
              <w:rPr>
                <w:rFonts w:hint="eastAsia"/>
                <w:color w:val="000000" w:themeColor="text1"/>
              </w:rPr>
              <w:t>次查询，因此总的时间复杂度为</w:t>
            </w:r>
            <w:r w:rsidRPr="00692A71">
              <w:rPr>
                <w:rFonts w:hint="eastAsia"/>
                <w:color w:val="000000" w:themeColor="text1"/>
              </w:rPr>
              <w:t>O(nlogn)</w:t>
            </w:r>
            <w:r w:rsidRPr="00692A71">
              <w:rPr>
                <w:rFonts w:hint="eastAsia"/>
                <w:color w:val="000000" w:themeColor="text1"/>
              </w:rPr>
              <w:t>。</w:t>
            </w:r>
          </w:p>
          <w:p w14:paraId="20C9BD10" w14:textId="392FDCB6" w:rsidR="00AC01C0" w:rsidRPr="00692A71" w:rsidRDefault="00AC01C0" w:rsidP="007261A1">
            <w:pPr>
              <w:rPr>
                <w:color w:val="000000" w:themeColor="text1"/>
              </w:rPr>
            </w:pPr>
            <w:r w:rsidRPr="00692A71">
              <w:rPr>
                <w:rFonts w:hint="eastAsia"/>
                <w:color w:val="000000" w:themeColor="text1"/>
              </w:rPr>
              <w:t xml:space="preserve">    </w:t>
            </w:r>
            <w:r w:rsidRPr="00692A71">
              <w:rPr>
                <w:rFonts w:hint="eastAsia"/>
                <w:color w:val="000000" w:themeColor="text1"/>
              </w:rPr>
              <w:t>对于一颗树上的问题，同样可以用一条链上的算法。但从子节点返回父亲节点时，需要把被删除的元素重新入栈，这样每个点可能进出栈多次，用暴力实现会</w:t>
            </w:r>
            <w:r w:rsidRPr="00692A71">
              <w:rPr>
                <w:rFonts w:hint="eastAsia"/>
                <w:color w:val="000000" w:themeColor="text1"/>
              </w:rPr>
              <w:t>TLE</w:t>
            </w:r>
            <w:r w:rsidRPr="00692A71">
              <w:rPr>
                <w:rFonts w:hint="eastAsia"/>
                <w:color w:val="000000" w:themeColor="text1"/>
              </w:rPr>
              <w:t>。但不难发现，每个节点入栈删除的元素只会是栈顶开始连续的若干个元素，然后入栈。因此</w:t>
            </w:r>
            <w:r w:rsidR="00C91B34">
              <w:rPr>
                <w:color w:val="000000" w:themeColor="text1"/>
              </w:rPr>
              <w:t>若</w:t>
            </w:r>
            <w:r w:rsidRPr="00692A71">
              <w:rPr>
                <w:rFonts w:hint="eastAsia"/>
                <w:color w:val="000000" w:themeColor="text1"/>
              </w:rPr>
              <w:t>用一个数组存储单调栈的话，可以用一个元素记录父节点原先栈的大小，令一个元素记录这个节点入栈的位置上原来的元素。这样就可以用</w:t>
            </w:r>
            <w:r w:rsidRPr="00692A71">
              <w:rPr>
                <w:rFonts w:hint="eastAsia"/>
                <w:color w:val="000000" w:themeColor="text1"/>
              </w:rPr>
              <w:t>O(1)</w:t>
            </w:r>
            <w:r w:rsidRPr="00692A71">
              <w:rPr>
                <w:rFonts w:hint="eastAsia"/>
                <w:color w:val="000000" w:themeColor="text1"/>
              </w:rPr>
              <w:t>的时间将栈复原。然后对于维护下凸壳的操作，可以用二分查找在</w:t>
            </w:r>
            <w:r w:rsidRPr="00692A71">
              <w:rPr>
                <w:rFonts w:hint="eastAsia"/>
                <w:color w:val="000000" w:themeColor="text1"/>
              </w:rPr>
              <w:t>O(logn)</w:t>
            </w:r>
            <w:r w:rsidR="0047466A">
              <w:rPr>
                <w:rFonts w:hint="eastAsia"/>
                <w:color w:val="000000" w:themeColor="text1"/>
              </w:rPr>
              <w:t>的时间内计算出要删除的元素个数</w:t>
            </w:r>
            <w:r w:rsidRPr="00692A71">
              <w:rPr>
                <w:rFonts w:hint="eastAsia"/>
                <w:color w:val="000000" w:themeColor="text1"/>
              </w:rPr>
              <w:t>。这样维护、查询的复杂度均为</w:t>
            </w:r>
            <w:r w:rsidRPr="00692A71">
              <w:rPr>
                <w:rFonts w:hint="eastAsia"/>
                <w:color w:val="000000" w:themeColor="text1"/>
              </w:rPr>
              <w:t>O(logn)</w:t>
            </w:r>
            <w:r w:rsidRPr="00692A71">
              <w:rPr>
                <w:rFonts w:hint="eastAsia"/>
                <w:color w:val="000000" w:themeColor="text1"/>
              </w:rPr>
              <w:t>，总的时间复杂度依然为</w:t>
            </w:r>
            <w:r w:rsidRPr="00692A71">
              <w:rPr>
                <w:rFonts w:hint="eastAsia"/>
                <w:color w:val="000000" w:themeColor="text1"/>
              </w:rPr>
              <w:t>O(nlogn)</w:t>
            </w:r>
            <w:r w:rsidRPr="00692A71">
              <w:rPr>
                <w:rFonts w:hint="eastAsia"/>
                <w:color w:val="000000" w:themeColor="text1"/>
              </w:rPr>
              <w:t>。</w:t>
            </w:r>
          </w:p>
        </w:tc>
      </w:tr>
      <w:tr w:rsidR="00AC01C0" w:rsidRPr="00692A71" w14:paraId="61C25A45" w14:textId="77777777" w:rsidTr="008E18E5">
        <w:trPr>
          <w:trHeight w:val="450"/>
          <w:jc w:val="center"/>
        </w:trPr>
        <w:tc>
          <w:tcPr>
            <w:tcW w:w="1704" w:type="dxa"/>
            <w:shd w:val="clear" w:color="auto" w:fill="CCCCCC"/>
            <w:vAlign w:val="center"/>
          </w:tcPr>
          <w:p w14:paraId="5F71DFF7"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2EAA00F1" w14:textId="77777777"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O(nlogn)</w:t>
            </w:r>
          </w:p>
          <w:p w14:paraId="4AF2DAD7" w14:textId="77777777" w:rsidR="00AC01C0" w:rsidRPr="00692A71" w:rsidRDefault="00AC01C0" w:rsidP="007261A1">
            <w:pPr>
              <w:rPr>
                <w:color w:val="000000" w:themeColor="text1"/>
              </w:rPr>
            </w:pPr>
            <w:r w:rsidRPr="00692A71">
              <w:rPr>
                <w:rFonts w:hint="eastAsia"/>
                <w:color w:val="000000" w:themeColor="text1"/>
              </w:rPr>
              <w:t>空间复杂度：</w:t>
            </w:r>
            <w:r w:rsidRPr="00692A71">
              <w:rPr>
                <w:rFonts w:hint="eastAsia"/>
                <w:color w:val="000000" w:themeColor="text1"/>
              </w:rPr>
              <w:t>O(n)</w:t>
            </w:r>
          </w:p>
        </w:tc>
      </w:tr>
      <w:tr w:rsidR="00AC01C0" w:rsidRPr="00692A71" w14:paraId="5DE6E00D" w14:textId="77777777" w:rsidTr="008E18E5">
        <w:trPr>
          <w:trHeight w:val="756"/>
          <w:jc w:val="center"/>
        </w:trPr>
        <w:tc>
          <w:tcPr>
            <w:tcW w:w="1704" w:type="dxa"/>
            <w:vAlign w:val="center"/>
          </w:tcPr>
          <w:p w14:paraId="780E060B" w14:textId="666F8BF6" w:rsidR="00AC01C0" w:rsidRPr="00692A71" w:rsidRDefault="00AC01C0" w:rsidP="00AC4820">
            <w:pPr>
              <w:rPr>
                <w:color w:val="000000" w:themeColor="text1"/>
              </w:rPr>
            </w:pPr>
            <w:r w:rsidRPr="00692A71">
              <w:rPr>
                <w:rFonts w:hint="eastAsia"/>
                <w:color w:val="000000" w:themeColor="text1"/>
              </w:rPr>
              <w:t>2015</w:t>
            </w:r>
            <w:r w:rsidRPr="00692A71">
              <w:rPr>
                <w:rFonts w:hint="eastAsia"/>
                <w:color w:val="000000" w:themeColor="text1"/>
              </w:rPr>
              <w:t>湖南集训</w:t>
            </w:r>
            <w:r w:rsidRPr="00692A71">
              <w:rPr>
                <w:rFonts w:hint="eastAsia"/>
                <w:color w:val="000000" w:themeColor="text1"/>
              </w:rPr>
              <w:t xml:space="preserve"> </w:t>
            </w:r>
            <w:r w:rsidR="00AC4820">
              <w:rPr>
                <w:rFonts w:hint="eastAsia"/>
                <w:color w:val="000000" w:themeColor="text1"/>
              </w:rPr>
              <w:t>自选</w:t>
            </w:r>
          </w:p>
        </w:tc>
        <w:tc>
          <w:tcPr>
            <w:tcW w:w="2183" w:type="dxa"/>
            <w:vAlign w:val="center"/>
          </w:tcPr>
          <w:p w14:paraId="4D0AD34C" w14:textId="77777777" w:rsidR="00AC01C0" w:rsidRPr="00692A71" w:rsidRDefault="00AC01C0" w:rsidP="007261A1">
            <w:pPr>
              <w:rPr>
                <w:color w:val="000000" w:themeColor="text1"/>
              </w:rPr>
            </w:pPr>
            <w:r w:rsidRPr="00692A71">
              <w:rPr>
                <w:color w:val="000000" w:themeColor="text1"/>
              </w:rPr>
              <w:t>A</w:t>
            </w:r>
            <w:r w:rsidRPr="00692A71">
              <w:rPr>
                <w:rFonts w:hint="eastAsia"/>
                <w:color w:val="000000" w:themeColor="text1"/>
              </w:rPr>
              <w:t>tree</w:t>
            </w:r>
          </w:p>
        </w:tc>
        <w:tc>
          <w:tcPr>
            <w:tcW w:w="4635" w:type="dxa"/>
            <w:vAlign w:val="center"/>
          </w:tcPr>
          <w:p w14:paraId="77C1B919" w14:textId="5AB95A1A" w:rsidR="00AC01C0" w:rsidRPr="00692A71" w:rsidRDefault="00AC01C0" w:rsidP="007261A1">
            <w:pPr>
              <w:rPr>
                <w:color w:val="000000" w:themeColor="text1"/>
              </w:rPr>
            </w:pPr>
            <w:r w:rsidRPr="00692A71">
              <w:rPr>
                <w:color w:val="000000" w:themeColor="text1"/>
              </w:rPr>
              <w:t>小</w:t>
            </w:r>
            <w:r w:rsidRPr="00692A71">
              <w:rPr>
                <w:color w:val="000000" w:themeColor="text1"/>
              </w:rPr>
              <w:t>A</w:t>
            </w:r>
            <w:r w:rsidRPr="00692A71">
              <w:rPr>
                <w:color w:val="000000" w:themeColor="text1"/>
              </w:rPr>
              <w:t>有一棵</w:t>
            </w:r>
            <w:r w:rsidRPr="00692A71">
              <w:rPr>
                <w:color w:val="000000" w:themeColor="text1"/>
              </w:rPr>
              <w:t>N</w:t>
            </w:r>
            <w:r w:rsidRPr="00692A71">
              <w:rPr>
                <w:color w:val="000000" w:themeColor="text1"/>
              </w:rPr>
              <w:t>个点的树，每个点都有一个小于</w:t>
            </w:r>
            <w:r w:rsidRPr="00692A71">
              <w:rPr>
                <w:color w:val="000000" w:themeColor="text1"/>
              </w:rPr>
              <w:t>2^20</w:t>
            </w:r>
            <w:r w:rsidRPr="00692A71">
              <w:rPr>
                <w:color w:val="000000" w:themeColor="text1"/>
              </w:rPr>
              <w:t>的非负整数权值。现在小</w:t>
            </w:r>
            <w:r w:rsidRPr="00692A71">
              <w:rPr>
                <w:color w:val="000000" w:themeColor="text1"/>
              </w:rPr>
              <w:t>A</w:t>
            </w:r>
            <w:r w:rsidRPr="00692A71">
              <w:rPr>
                <w:color w:val="000000" w:themeColor="text1"/>
              </w:rPr>
              <w:t>从树中随机选择一个点</w:t>
            </w:r>
            <w:r w:rsidRPr="00692A71">
              <w:rPr>
                <w:color w:val="000000" w:themeColor="text1"/>
              </w:rPr>
              <w:t>x</w:t>
            </w:r>
            <w:r w:rsidRPr="00692A71">
              <w:rPr>
                <w:color w:val="000000" w:themeColor="text1"/>
              </w:rPr>
              <w:t>，再随机选择一个点</w:t>
            </w:r>
            <w:r w:rsidRPr="00692A71">
              <w:rPr>
                <w:color w:val="000000" w:themeColor="text1"/>
              </w:rPr>
              <w:t>y</w:t>
            </w:r>
            <w:r w:rsidRPr="00692A71">
              <w:rPr>
                <w:color w:val="000000" w:themeColor="text1"/>
              </w:rPr>
              <w:t>（</w:t>
            </w:r>
            <w:r w:rsidRPr="00692A71">
              <w:rPr>
                <w:color w:val="000000" w:themeColor="text1"/>
              </w:rPr>
              <w:t>x</w:t>
            </w:r>
            <w:r w:rsidRPr="00692A71">
              <w:rPr>
                <w:color w:val="000000" w:themeColor="text1"/>
              </w:rPr>
              <w:t>、</w:t>
            </w:r>
            <w:r w:rsidRPr="00692A71">
              <w:rPr>
                <w:color w:val="000000" w:themeColor="text1"/>
              </w:rPr>
              <w:t>y</w:t>
            </w:r>
            <w:r w:rsidRPr="00692A71">
              <w:rPr>
                <w:color w:val="000000" w:themeColor="text1"/>
              </w:rPr>
              <w:t>可以是同一个点），并对从</w:t>
            </w:r>
            <w:r w:rsidRPr="00692A71">
              <w:rPr>
                <w:color w:val="000000" w:themeColor="text1"/>
              </w:rPr>
              <w:t>x</w:t>
            </w:r>
            <w:r w:rsidRPr="00692A71">
              <w:rPr>
                <w:color w:val="000000" w:themeColor="text1"/>
              </w:rPr>
              <w:t>到</w:t>
            </w:r>
            <w:r w:rsidRPr="00692A71">
              <w:rPr>
                <w:color w:val="000000" w:themeColor="text1"/>
              </w:rPr>
              <w:t>y</w:t>
            </w:r>
            <w:r w:rsidRPr="00692A71">
              <w:rPr>
                <w:color w:val="000000" w:themeColor="text1"/>
              </w:rPr>
              <w:t>的路径上所有的点的权值分别做</w:t>
            </w:r>
            <w:r w:rsidRPr="00692A71">
              <w:rPr>
                <w:color w:val="000000" w:themeColor="text1"/>
              </w:rPr>
              <w:t>and</w:t>
            </w:r>
            <w:r w:rsidRPr="00692A71">
              <w:rPr>
                <w:color w:val="000000" w:themeColor="text1"/>
              </w:rPr>
              <w:t>、</w:t>
            </w:r>
            <w:r w:rsidRPr="00692A71">
              <w:rPr>
                <w:color w:val="000000" w:themeColor="text1"/>
              </w:rPr>
              <w:t>or</w:t>
            </w:r>
            <w:r w:rsidRPr="00692A71">
              <w:rPr>
                <w:color w:val="000000" w:themeColor="text1"/>
              </w:rPr>
              <w:t>、</w:t>
            </w:r>
            <w:r w:rsidRPr="00692A71">
              <w:rPr>
                <w:color w:val="000000" w:themeColor="text1"/>
              </w:rPr>
              <w:t>xor</w:t>
            </w:r>
            <w:r w:rsidRPr="00692A71">
              <w:rPr>
                <w:color w:val="000000" w:themeColor="text1"/>
              </w:rPr>
              <w:t>运算，最终会求得三个整数。小</w:t>
            </w:r>
            <w:r w:rsidRPr="00692A71">
              <w:rPr>
                <w:color w:val="000000" w:themeColor="text1"/>
              </w:rPr>
              <w:t>A</w:t>
            </w:r>
            <w:r w:rsidRPr="00692A71">
              <w:rPr>
                <w:color w:val="000000" w:themeColor="text1"/>
              </w:rPr>
              <w:t>想知道，他求出的三个数的期望值分别是多少。</w:t>
            </w:r>
          </w:p>
        </w:tc>
      </w:tr>
      <w:tr w:rsidR="00AC01C0" w:rsidRPr="00692A71" w14:paraId="7A933677" w14:textId="77777777" w:rsidTr="008E18E5">
        <w:trPr>
          <w:trHeight w:val="1265"/>
          <w:jc w:val="center"/>
        </w:trPr>
        <w:tc>
          <w:tcPr>
            <w:tcW w:w="1704" w:type="dxa"/>
            <w:shd w:val="clear" w:color="auto" w:fill="CCCCCC"/>
            <w:vAlign w:val="center"/>
          </w:tcPr>
          <w:p w14:paraId="7D2E492E" w14:textId="77777777" w:rsidR="00AC01C0" w:rsidRPr="00692A71" w:rsidRDefault="00AC01C0" w:rsidP="007261A1">
            <w:pPr>
              <w:rPr>
                <w:color w:val="000000" w:themeColor="text1"/>
              </w:rPr>
            </w:pPr>
            <w:r w:rsidRPr="00692A71">
              <w:rPr>
                <w:rFonts w:hint="eastAsia"/>
                <w:color w:val="000000" w:themeColor="text1"/>
              </w:rPr>
              <w:t>算</w:t>
            </w:r>
          </w:p>
          <w:p w14:paraId="73BA7094" w14:textId="77777777" w:rsidR="00AC01C0" w:rsidRPr="00692A71" w:rsidRDefault="00AC01C0" w:rsidP="007261A1">
            <w:pPr>
              <w:rPr>
                <w:color w:val="000000" w:themeColor="text1"/>
              </w:rPr>
            </w:pPr>
            <w:r w:rsidRPr="00692A71">
              <w:rPr>
                <w:rFonts w:hint="eastAsia"/>
                <w:color w:val="000000" w:themeColor="text1"/>
              </w:rPr>
              <w:t>法</w:t>
            </w:r>
          </w:p>
          <w:p w14:paraId="527DDC2B" w14:textId="77777777" w:rsidR="00AC01C0" w:rsidRPr="00692A71" w:rsidRDefault="00AC01C0" w:rsidP="007261A1">
            <w:pPr>
              <w:rPr>
                <w:color w:val="000000" w:themeColor="text1"/>
              </w:rPr>
            </w:pPr>
            <w:r w:rsidRPr="00692A71">
              <w:rPr>
                <w:rFonts w:hint="eastAsia"/>
                <w:color w:val="000000" w:themeColor="text1"/>
              </w:rPr>
              <w:t>讨</w:t>
            </w:r>
          </w:p>
          <w:p w14:paraId="417447F2"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24F8DF17" w14:textId="1450E0F0" w:rsidR="00AC01C0" w:rsidRPr="00692A71" w:rsidRDefault="00AC01C0" w:rsidP="007261A1">
            <w:pPr>
              <w:rPr>
                <w:color w:val="000000" w:themeColor="text1"/>
              </w:rPr>
            </w:pPr>
            <w:r w:rsidRPr="00692A71">
              <w:rPr>
                <w:rFonts w:hint="eastAsia"/>
                <w:color w:val="000000" w:themeColor="text1"/>
              </w:rPr>
              <w:t>先按每一个二进制位计算，因为所有二进制位都是不相关的。然后对于每个二进制位，用树形</w:t>
            </w:r>
            <w:r w:rsidR="007358F2">
              <w:rPr>
                <w:color w:val="000000" w:themeColor="text1"/>
              </w:rPr>
              <w:t>F</w:t>
            </w:r>
            <w:r w:rsidRPr="00692A71">
              <w:rPr>
                <w:rFonts w:hint="eastAsia"/>
                <w:color w:val="000000" w:themeColor="text1"/>
              </w:rPr>
              <w:t>的方法求出以它为起点的路径上的点上的权值作</w:t>
            </w:r>
            <w:r w:rsidRPr="00692A71">
              <w:rPr>
                <w:rFonts w:hint="eastAsia"/>
                <w:color w:val="000000" w:themeColor="text1"/>
              </w:rPr>
              <w:t>and</w:t>
            </w:r>
            <w:r w:rsidRPr="00692A71">
              <w:rPr>
                <w:rFonts w:hint="eastAsia"/>
                <w:color w:val="000000" w:themeColor="text1"/>
              </w:rPr>
              <w:t>、</w:t>
            </w:r>
            <w:r w:rsidRPr="00692A71">
              <w:rPr>
                <w:rFonts w:hint="eastAsia"/>
                <w:color w:val="000000" w:themeColor="text1"/>
              </w:rPr>
              <w:t>or</w:t>
            </w:r>
            <w:r w:rsidRPr="00692A71">
              <w:rPr>
                <w:rFonts w:hint="eastAsia"/>
                <w:color w:val="000000" w:themeColor="text1"/>
              </w:rPr>
              <w:t>、</w:t>
            </w:r>
            <w:r w:rsidRPr="00692A71">
              <w:rPr>
                <w:rFonts w:hint="eastAsia"/>
                <w:color w:val="000000" w:themeColor="text1"/>
              </w:rPr>
              <w:t>xor</w:t>
            </w:r>
            <w:r w:rsidRPr="00692A71">
              <w:rPr>
                <w:rFonts w:hint="eastAsia"/>
                <w:color w:val="000000" w:themeColor="text1"/>
              </w:rPr>
              <w:t>运算结果为</w:t>
            </w:r>
            <w:r w:rsidRPr="00692A71">
              <w:rPr>
                <w:rFonts w:hint="eastAsia"/>
                <w:color w:val="000000" w:themeColor="text1"/>
              </w:rPr>
              <w:t>1</w:t>
            </w:r>
            <w:r w:rsidRPr="00692A71">
              <w:rPr>
                <w:rFonts w:hint="eastAsia"/>
                <w:color w:val="000000" w:themeColor="text1"/>
              </w:rPr>
              <w:t>的路径条数，从而求得答案。</w:t>
            </w:r>
          </w:p>
        </w:tc>
      </w:tr>
      <w:tr w:rsidR="00AC01C0" w:rsidRPr="00692A71" w14:paraId="1B62549F" w14:textId="77777777" w:rsidTr="008E18E5">
        <w:trPr>
          <w:trHeight w:val="450"/>
          <w:jc w:val="center"/>
        </w:trPr>
        <w:tc>
          <w:tcPr>
            <w:tcW w:w="1704" w:type="dxa"/>
            <w:shd w:val="clear" w:color="auto" w:fill="CCCCCC"/>
            <w:vAlign w:val="center"/>
          </w:tcPr>
          <w:p w14:paraId="7C9D6D83"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3E7F2537" w14:textId="77777777"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O(N)</w:t>
            </w:r>
          </w:p>
          <w:p w14:paraId="2EC374BD" w14:textId="77777777" w:rsidR="00AC01C0" w:rsidRPr="00692A71" w:rsidRDefault="00AC01C0" w:rsidP="007261A1">
            <w:pPr>
              <w:rPr>
                <w:color w:val="000000" w:themeColor="text1"/>
              </w:rPr>
            </w:pPr>
            <w:r w:rsidRPr="00692A71">
              <w:rPr>
                <w:rFonts w:hint="eastAsia"/>
                <w:color w:val="000000" w:themeColor="text1"/>
              </w:rPr>
              <w:t>空间复杂度：</w:t>
            </w:r>
            <w:r w:rsidRPr="00692A71">
              <w:rPr>
                <w:rFonts w:hint="eastAsia"/>
                <w:color w:val="000000" w:themeColor="text1"/>
              </w:rPr>
              <w:t>O(N)</w:t>
            </w:r>
          </w:p>
        </w:tc>
      </w:tr>
      <w:tr w:rsidR="00AC01C0" w:rsidRPr="00692A71" w14:paraId="2F76DB5C" w14:textId="77777777" w:rsidTr="008E18E5">
        <w:trPr>
          <w:trHeight w:val="756"/>
          <w:jc w:val="center"/>
        </w:trPr>
        <w:tc>
          <w:tcPr>
            <w:tcW w:w="1704" w:type="dxa"/>
            <w:vAlign w:val="center"/>
          </w:tcPr>
          <w:p w14:paraId="26552910" w14:textId="61A9D6E3" w:rsidR="00AC01C0" w:rsidRPr="00692A71" w:rsidRDefault="002C2832" w:rsidP="007261A1">
            <w:pPr>
              <w:rPr>
                <w:color w:val="000000" w:themeColor="text1"/>
              </w:rPr>
            </w:pPr>
            <w:r>
              <w:rPr>
                <w:rFonts w:hint="eastAsia"/>
                <w:color w:val="000000" w:themeColor="text1"/>
              </w:rPr>
              <w:t xml:space="preserve">TC SRM609 </w:t>
            </w:r>
            <w:r>
              <w:rPr>
                <w:rFonts w:hint="eastAsia"/>
                <w:color w:val="000000" w:themeColor="text1"/>
              </w:rPr>
              <w:t>自选</w:t>
            </w:r>
          </w:p>
        </w:tc>
        <w:tc>
          <w:tcPr>
            <w:tcW w:w="2183" w:type="dxa"/>
            <w:vAlign w:val="center"/>
          </w:tcPr>
          <w:p w14:paraId="2C15015D" w14:textId="77777777" w:rsidR="00AC01C0" w:rsidRPr="00692A71" w:rsidRDefault="00AC01C0" w:rsidP="007261A1">
            <w:pPr>
              <w:rPr>
                <w:color w:val="000000" w:themeColor="text1"/>
              </w:rPr>
            </w:pPr>
            <w:r w:rsidRPr="00692A71">
              <w:rPr>
                <w:rFonts w:hint="eastAsia"/>
                <w:color w:val="000000" w:themeColor="text1"/>
              </w:rPr>
              <w:t>Lottery Tree</w:t>
            </w:r>
          </w:p>
        </w:tc>
        <w:tc>
          <w:tcPr>
            <w:tcW w:w="4635" w:type="dxa"/>
            <w:vAlign w:val="center"/>
          </w:tcPr>
          <w:p w14:paraId="3CE20941" w14:textId="4F807578" w:rsidR="00AC01C0" w:rsidRPr="00692A71" w:rsidRDefault="00AC01C0" w:rsidP="007261A1">
            <w:pPr>
              <w:rPr>
                <w:color w:val="000000" w:themeColor="text1"/>
              </w:rPr>
            </w:pPr>
            <w:r w:rsidRPr="00692A71">
              <w:rPr>
                <w:color w:val="000000" w:themeColor="text1"/>
              </w:rPr>
              <w:t>你发行了一种彩票，并且有</w:t>
            </w:r>
            <w:r w:rsidRPr="00692A71">
              <w:rPr>
                <w:color w:val="000000" w:themeColor="text1"/>
              </w:rPr>
              <w:t>P</w:t>
            </w:r>
            <w:r w:rsidRPr="00692A71">
              <w:rPr>
                <w:color w:val="000000" w:themeColor="text1"/>
              </w:rPr>
              <w:t>人买了它。现在你要决定谁中奖。你已经决定了用一个有根树来选择优胜者。你需要做的事情被列在下面：</w:t>
            </w:r>
            <w:r w:rsidRPr="00692A71">
              <w:rPr>
                <w:color w:val="000000" w:themeColor="text1"/>
              </w:rPr>
              <w:br/>
              <w:t>•</w:t>
            </w:r>
            <w:r w:rsidRPr="00692A71">
              <w:rPr>
                <w:color w:val="000000" w:themeColor="text1"/>
              </w:rPr>
              <w:t>参与者从</w:t>
            </w:r>
            <w:r w:rsidRPr="00692A71">
              <w:rPr>
                <w:color w:val="000000" w:themeColor="text1"/>
              </w:rPr>
              <w:t xml:space="preserve">1 </w:t>
            </w:r>
            <w:r w:rsidRPr="00692A71">
              <w:rPr>
                <w:color w:val="000000" w:themeColor="text1"/>
              </w:rPr>
              <w:t>到</w:t>
            </w:r>
            <w:r w:rsidRPr="00692A71">
              <w:rPr>
                <w:color w:val="000000" w:themeColor="text1"/>
              </w:rPr>
              <w:t xml:space="preserve">P </w:t>
            </w:r>
            <w:r w:rsidRPr="00692A71">
              <w:rPr>
                <w:color w:val="000000" w:themeColor="text1"/>
              </w:rPr>
              <w:t>连续编号。</w:t>
            </w:r>
            <w:r w:rsidRPr="00692A71">
              <w:rPr>
                <w:color w:val="000000" w:themeColor="text1"/>
              </w:rPr>
              <w:br/>
              <w:t>•</w:t>
            </w:r>
            <w:r w:rsidRPr="00692A71">
              <w:rPr>
                <w:color w:val="000000" w:themeColor="text1"/>
              </w:rPr>
              <w:t>首先，你将树画在一个矩形的白板上，并需要满足以下条件：</w:t>
            </w:r>
            <w:r w:rsidRPr="00692A71">
              <w:rPr>
                <w:color w:val="000000" w:themeColor="text1"/>
              </w:rPr>
              <w:br/>
              <w:t>–</w:t>
            </w:r>
            <w:r w:rsidRPr="00692A71">
              <w:rPr>
                <w:color w:val="000000" w:themeColor="text1"/>
              </w:rPr>
              <w:t>树上的每一个结点对应白板上的一个圆圈。圆圈很小以至于你可以忽略他们的大小。</w:t>
            </w:r>
            <w:r w:rsidRPr="00692A71">
              <w:rPr>
                <w:color w:val="000000" w:themeColor="text1"/>
              </w:rPr>
              <w:br/>
              <w:t>–</w:t>
            </w:r>
            <w:r w:rsidRPr="00692A71">
              <w:rPr>
                <w:color w:val="000000" w:themeColor="text1"/>
              </w:rPr>
              <w:t>树上的每条边对应连接两个圈的线段。没有两条边相交。</w:t>
            </w:r>
            <w:r w:rsidRPr="00692A71">
              <w:rPr>
                <w:color w:val="000000" w:themeColor="text1"/>
              </w:rPr>
              <w:br/>
              <w:t xml:space="preserve">– </w:t>
            </w:r>
            <w:r w:rsidRPr="00692A71">
              <w:rPr>
                <w:color w:val="000000" w:themeColor="text1"/>
              </w:rPr>
              <w:t>根节点一定画在白板的最上方。</w:t>
            </w:r>
            <w:r w:rsidRPr="00692A71">
              <w:rPr>
                <w:color w:val="000000" w:themeColor="text1"/>
              </w:rPr>
              <w:br/>
              <w:t>–</w:t>
            </w:r>
            <w:r w:rsidRPr="00692A71">
              <w:rPr>
                <w:color w:val="000000" w:themeColor="text1"/>
              </w:rPr>
              <w:t>对于每个结点，连向它们儿子们的边都要向下走。（换句话说，父亲必须画在儿子的上方。）</w:t>
            </w:r>
            <w:r w:rsidRPr="00692A71">
              <w:rPr>
                <w:color w:val="000000" w:themeColor="text1"/>
              </w:rPr>
              <w:br/>
              <w:t xml:space="preserve">– </w:t>
            </w:r>
            <w:r w:rsidRPr="00692A71">
              <w:rPr>
                <w:color w:val="000000" w:themeColor="text1"/>
              </w:rPr>
              <w:t>所有的叶子需画在白板的底边。</w:t>
            </w:r>
            <w:r w:rsidRPr="00692A71">
              <w:rPr>
                <w:color w:val="000000" w:themeColor="text1"/>
              </w:rPr>
              <w:br/>
              <w:t>•</w:t>
            </w:r>
            <w:r w:rsidRPr="00692A71">
              <w:rPr>
                <w:color w:val="000000" w:themeColor="text1"/>
              </w:rPr>
              <w:t>接下来，你将白板的底边分成</w:t>
            </w:r>
            <w:r w:rsidRPr="00692A71">
              <w:rPr>
                <w:color w:val="000000" w:themeColor="text1"/>
              </w:rPr>
              <w:t>P</w:t>
            </w:r>
            <w:r w:rsidRPr="00692A71">
              <w:rPr>
                <w:color w:val="000000" w:themeColor="text1"/>
              </w:rPr>
              <w:t>段，每个叶子被恰好一条线段包含。将</w:t>
            </w:r>
            <w:r w:rsidRPr="00692A71">
              <w:rPr>
                <w:color w:val="000000" w:themeColor="text1"/>
              </w:rPr>
              <w:t>1</w:t>
            </w:r>
            <w:r w:rsidRPr="00692A71">
              <w:rPr>
                <w:color w:val="000000" w:themeColor="text1"/>
              </w:rPr>
              <w:t>到</w:t>
            </w:r>
            <w:r w:rsidRPr="00692A71">
              <w:rPr>
                <w:color w:val="000000" w:themeColor="text1"/>
              </w:rPr>
              <w:t>P</w:t>
            </w:r>
            <w:r w:rsidRPr="00692A71">
              <w:rPr>
                <w:color w:val="000000" w:themeColor="text1"/>
              </w:rPr>
              <w:t>这些个不同的数字分配给每个线段，然后将数字标注在线段内的叶子上。</w:t>
            </w:r>
            <w:r w:rsidRPr="00692A71">
              <w:rPr>
                <w:color w:val="000000" w:themeColor="text1"/>
              </w:rPr>
              <w:br/>
              <w:t>•</w:t>
            </w:r>
            <w:r w:rsidRPr="00692A71">
              <w:rPr>
                <w:color w:val="000000" w:themeColor="text1"/>
              </w:rPr>
              <w:t>现在，你要重复下述过程：找到一个空结点</w:t>
            </w:r>
            <w:r w:rsidRPr="00692A71">
              <w:rPr>
                <w:color w:val="000000" w:themeColor="text1"/>
              </w:rPr>
              <w:t>X</w:t>
            </w:r>
            <w:r w:rsidRPr="00692A71">
              <w:rPr>
                <w:color w:val="000000" w:themeColor="text1"/>
              </w:rPr>
              <w:t>，它的所有儿子都标注了数字；</w:t>
            </w:r>
            <w:r w:rsidR="00C91B34">
              <w:rPr>
                <w:color w:val="000000" w:themeColor="text1"/>
              </w:rPr>
              <w:t>若</w:t>
            </w:r>
            <w:r w:rsidRPr="00692A71">
              <w:rPr>
                <w:color w:val="000000" w:themeColor="text1"/>
              </w:rPr>
              <w:t>有多个这样的结点，随机选择一个；然后在</w:t>
            </w:r>
            <w:r w:rsidRPr="00692A71">
              <w:rPr>
                <w:color w:val="000000" w:themeColor="text1"/>
              </w:rPr>
              <w:t>X</w:t>
            </w:r>
            <w:r w:rsidRPr="00692A71">
              <w:rPr>
                <w:color w:val="000000" w:themeColor="text1"/>
              </w:rPr>
              <w:t>的儿子中随机选择一个，将这个儿子的数字标注在</w:t>
            </w:r>
            <w:r w:rsidRPr="00692A71">
              <w:rPr>
                <w:color w:val="000000" w:themeColor="text1"/>
              </w:rPr>
              <w:t>X</w:t>
            </w:r>
            <w:r w:rsidRPr="00692A71">
              <w:rPr>
                <w:color w:val="000000" w:themeColor="text1"/>
              </w:rPr>
              <w:t>上；当根节点被标上数字时过程结束。</w:t>
            </w:r>
            <w:r w:rsidRPr="00692A71">
              <w:rPr>
                <w:color w:val="000000" w:themeColor="text1"/>
              </w:rPr>
              <w:br/>
            </w:r>
            <w:r w:rsidRPr="00692A71">
              <w:rPr>
                <w:color w:val="000000" w:themeColor="text1"/>
              </w:rPr>
              <w:t>你会获得整数</w:t>
            </w:r>
            <w:r w:rsidRPr="00692A71">
              <w:rPr>
                <w:color w:val="000000" w:themeColor="text1"/>
              </w:rPr>
              <w:t>P</w:t>
            </w:r>
            <w:r w:rsidRPr="00692A71">
              <w:rPr>
                <w:color w:val="000000" w:themeColor="text1"/>
              </w:rPr>
              <w:t>和用于描述你使用的树的数组</w:t>
            </w:r>
            <w:r w:rsidRPr="00692A71">
              <w:rPr>
                <w:color w:val="000000" w:themeColor="text1"/>
              </w:rPr>
              <w:t>tree</w:t>
            </w:r>
            <w:r w:rsidRPr="00692A71">
              <w:rPr>
                <w:color w:val="000000" w:themeColor="text1"/>
              </w:rPr>
              <w:t>。这棵树有</w:t>
            </w:r>
            <w:r w:rsidRPr="00692A71">
              <w:rPr>
                <w:color w:val="000000" w:themeColor="text1"/>
              </w:rPr>
              <w:t xml:space="preserve">N </w:t>
            </w:r>
            <w:r w:rsidRPr="00692A71">
              <w:rPr>
                <w:color w:val="000000" w:themeColor="text1"/>
              </w:rPr>
              <w:t>个结点，从</w:t>
            </w:r>
            <w:r w:rsidRPr="00692A71">
              <w:rPr>
                <w:color w:val="000000" w:themeColor="text1"/>
              </w:rPr>
              <w:t xml:space="preserve">0 </w:t>
            </w:r>
            <w:r w:rsidRPr="00692A71">
              <w:rPr>
                <w:color w:val="000000" w:themeColor="text1"/>
              </w:rPr>
              <w:t>到</w:t>
            </w:r>
            <w:r w:rsidRPr="00692A71">
              <w:rPr>
                <w:color w:val="000000" w:themeColor="text1"/>
              </w:rPr>
              <w:t xml:space="preserve">N-1 </w:t>
            </w:r>
            <w:r w:rsidRPr="00692A71">
              <w:rPr>
                <w:color w:val="000000" w:themeColor="text1"/>
              </w:rPr>
              <w:t>编号。结点</w:t>
            </w:r>
            <w:r w:rsidRPr="00692A71">
              <w:rPr>
                <w:color w:val="000000" w:themeColor="text1"/>
              </w:rPr>
              <w:t xml:space="preserve">0 </w:t>
            </w:r>
            <w:r w:rsidRPr="00692A71">
              <w:rPr>
                <w:color w:val="000000" w:themeColor="text1"/>
              </w:rPr>
              <w:t>是树根。对于每个其他结点，它父亲的编号小于它的编号。更正式的说，对于在</w:t>
            </w:r>
            <w:r w:rsidRPr="00692A71">
              <w:rPr>
                <w:color w:val="000000" w:themeColor="text1"/>
              </w:rPr>
              <w:t xml:space="preserve">1 </w:t>
            </w:r>
            <w:r w:rsidRPr="00692A71">
              <w:rPr>
                <w:color w:val="000000" w:themeColor="text1"/>
              </w:rPr>
              <w:t>和</w:t>
            </w:r>
            <w:r w:rsidRPr="00692A71">
              <w:rPr>
                <w:color w:val="000000" w:themeColor="text1"/>
              </w:rPr>
              <w:t xml:space="preserve">N- 1 </w:t>
            </w:r>
            <w:r w:rsidRPr="00692A71">
              <w:rPr>
                <w:color w:val="000000" w:themeColor="text1"/>
              </w:rPr>
              <w:t>之间的</w:t>
            </w:r>
            <w:r w:rsidRPr="00692A71">
              <w:rPr>
                <w:color w:val="000000" w:themeColor="text1"/>
              </w:rPr>
              <w:t>i</w:t>
            </w:r>
            <w:r w:rsidRPr="00692A71">
              <w:rPr>
                <w:color w:val="000000" w:themeColor="text1"/>
              </w:rPr>
              <w:t>，</w:t>
            </w:r>
            <w:r w:rsidRPr="00692A71">
              <w:rPr>
                <w:color w:val="000000" w:themeColor="text1"/>
              </w:rPr>
              <w:t>tree[i]</w:t>
            </w:r>
            <w:r w:rsidRPr="00692A71">
              <w:rPr>
                <w:color w:val="000000" w:themeColor="text1"/>
              </w:rPr>
              <w:t>是结点</w:t>
            </w:r>
            <w:r w:rsidRPr="00692A71">
              <w:rPr>
                <w:color w:val="000000" w:themeColor="text1"/>
              </w:rPr>
              <w:t>i</w:t>
            </w:r>
            <w:r w:rsidRPr="00692A71">
              <w:rPr>
                <w:color w:val="000000" w:themeColor="text1"/>
              </w:rPr>
              <w:t>父亲的编号。你想要让抽奖公平，即，保证每个参与者有相同的机率赢取大奖。为此，你可以在合法的要求下选择怎样画这棵树，以及怎样分配数字到叶子上。回答</w:t>
            </w:r>
            <w:r w:rsidRPr="00692A71">
              <w:rPr>
                <w:color w:val="000000" w:themeColor="text1"/>
              </w:rPr>
              <w:t>“YES”</w:t>
            </w:r>
            <w:r w:rsidRPr="00692A71">
              <w:rPr>
                <w:color w:val="000000" w:themeColor="text1"/>
              </w:rPr>
              <w:t>（不需要引号）</w:t>
            </w:r>
            <w:r w:rsidR="00C91B34">
              <w:rPr>
                <w:color w:val="000000" w:themeColor="text1"/>
              </w:rPr>
              <w:t>若</w:t>
            </w:r>
            <w:r w:rsidRPr="00692A71">
              <w:rPr>
                <w:color w:val="000000" w:themeColor="text1"/>
              </w:rPr>
              <w:t>抽奖可以公平，否则回答</w:t>
            </w:r>
            <w:r w:rsidRPr="00692A71">
              <w:rPr>
                <w:color w:val="000000" w:themeColor="text1"/>
              </w:rPr>
              <w:t xml:space="preserve">“NO” </w:t>
            </w:r>
            <w:r w:rsidRPr="00692A71">
              <w:rPr>
                <w:color w:val="000000" w:themeColor="text1"/>
              </w:rPr>
              <w:t>。</w:t>
            </w:r>
          </w:p>
          <w:p w14:paraId="4689CC7E" w14:textId="77777777" w:rsidR="00AC01C0" w:rsidRPr="00692A71" w:rsidRDefault="00AC01C0" w:rsidP="007261A1">
            <w:pPr>
              <w:rPr>
                <w:color w:val="000000" w:themeColor="text1"/>
              </w:rPr>
            </w:pPr>
            <w:r w:rsidRPr="00692A71">
              <w:rPr>
                <w:rFonts w:hint="eastAsia"/>
                <w:color w:val="000000" w:themeColor="text1"/>
              </w:rPr>
              <w:t>P</w:t>
            </w:r>
            <w:proofErr w:type="gramStart"/>
            <w:r w:rsidRPr="00692A71">
              <w:rPr>
                <w:rFonts w:hint="eastAsia"/>
                <w:color w:val="000000" w:themeColor="text1"/>
              </w:rPr>
              <w:t>,N</w:t>
            </w:r>
            <w:proofErr w:type="gramEnd"/>
            <w:r w:rsidRPr="00692A71">
              <w:rPr>
                <w:rFonts w:hint="eastAsia"/>
                <w:color w:val="000000" w:themeColor="text1"/>
              </w:rPr>
              <w:t xml:space="preserve"> &lt;= 100</w:t>
            </w:r>
          </w:p>
        </w:tc>
      </w:tr>
      <w:tr w:rsidR="00AC01C0" w:rsidRPr="00692A71" w14:paraId="15213BC9" w14:textId="77777777" w:rsidTr="008E18E5">
        <w:trPr>
          <w:trHeight w:val="1265"/>
          <w:jc w:val="center"/>
        </w:trPr>
        <w:tc>
          <w:tcPr>
            <w:tcW w:w="1704" w:type="dxa"/>
            <w:shd w:val="clear" w:color="auto" w:fill="CCCCCC"/>
            <w:vAlign w:val="center"/>
          </w:tcPr>
          <w:p w14:paraId="7DCA2D3D" w14:textId="77777777" w:rsidR="00AC01C0" w:rsidRPr="00692A71" w:rsidRDefault="00AC01C0" w:rsidP="007261A1">
            <w:pPr>
              <w:rPr>
                <w:color w:val="000000" w:themeColor="text1"/>
              </w:rPr>
            </w:pPr>
            <w:r w:rsidRPr="00692A71">
              <w:rPr>
                <w:rFonts w:hint="eastAsia"/>
                <w:color w:val="000000" w:themeColor="text1"/>
              </w:rPr>
              <w:t>算</w:t>
            </w:r>
          </w:p>
          <w:p w14:paraId="50366EAD" w14:textId="77777777" w:rsidR="00AC01C0" w:rsidRPr="00692A71" w:rsidRDefault="00AC01C0" w:rsidP="007261A1">
            <w:pPr>
              <w:rPr>
                <w:color w:val="000000" w:themeColor="text1"/>
              </w:rPr>
            </w:pPr>
            <w:r w:rsidRPr="00692A71">
              <w:rPr>
                <w:rFonts w:hint="eastAsia"/>
                <w:color w:val="000000" w:themeColor="text1"/>
              </w:rPr>
              <w:t>法</w:t>
            </w:r>
          </w:p>
          <w:p w14:paraId="5340C3E1" w14:textId="77777777" w:rsidR="00AC01C0" w:rsidRPr="00692A71" w:rsidRDefault="00AC01C0" w:rsidP="007261A1">
            <w:pPr>
              <w:rPr>
                <w:color w:val="000000" w:themeColor="text1"/>
              </w:rPr>
            </w:pPr>
            <w:r w:rsidRPr="00692A71">
              <w:rPr>
                <w:rFonts w:hint="eastAsia"/>
                <w:color w:val="000000" w:themeColor="text1"/>
              </w:rPr>
              <w:t>讨</w:t>
            </w:r>
          </w:p>
          <w:p w14:paraId="76A77131"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0AE5891" w14:textId="77777777" w:rsidR="00AC01C0" w:rsidRPr="00692A71" w:rsidRDefault="00AC01C0" w:rsidP="007261A1">
            <w:pPr>
              <w:rPr>
                <w:color w:val="000000" w:themeColor="text1"/>
              </w:rPr>
            </w:pPr>
            <w:r w:rsidRPr="00692A71">
              <w:rPr>
                <w:color w:val="000000" w:themeColor="text1"/>
              </w:rPr>
              <w:t>不难发现，每个叶子和答案相等的概率和画出树的具体形态无关。因此，每个子树的答案和最终答案相等的概率也和树的具体形态无关。</w:t>
            </w:r>
          </w:p>
          <w:p w14:paraId="0B887E95" w14:textId="77777777" w:rsidR="00AC01C0" w:rsidRPr="00692A71" w:rsidRDefault="00AC01C0" w:rsidP="007261A1">
            <w:pPr>
              <w:rPr>
                <w:color w:val="000000" w:themeColor="text1"/>
              </w:rPr>
            </w:pPr>
            <w:r w:rsidRPr="00692A71">
              <w:rPr>
                <w:color w:val="000000" w:themeColor="text1"/>
              </w:rPr>
              <w:t>令根节点对应区间</w:t>
            </w:r>
            <w:r w:rsidRPr="00692A71">
              <w:rPr>
                <w:color w:val="000000" w:themeColor="text1"/>
              </w:rPr>
              <w:t>[0,1]</w:t>
            </w:r>
            <w:r w:rsidRPr="00692A71">
              <w:rPr>
                <w:color w:val="000000" w:themeColor="text1"/>
              </w:rPr>
              <w:t>，如图，按照从左到右的顺序，每棵子树都对应区间</w:t>
            </w:r>
            <w:r w:rsidRPr="00692A71">
              <w:rPr>
                <w:color w:val="000000" w:themeColor="text1"/>
              </w:rPr>
              <w:t>[0,1]</w:t>
            </w:r>
            <w:r w:rsidRPr="00692A71">
              <w:rPr>
                <w:color w:val="000000" w:themeColor="text1"/>
              </w:rPr>
              <w:t>上连续的一段。</w:t>
            </w:r>
          </w:p>
          <w:p w14:paraId="0E6CCDAF" w14:textId="77777777" w:rsidR="00AC01C0" w:rsidRPr="00692A71" w:rsidRDefault="00AC01C0" w:rsidP="007261A1">
            <w:pPr>
              <w:rPr>
                <w:color w:val="000000" w:themeColor="text1"/>
              </w:rPr>
            </w:pPr>
            <w:r w:rsidRPr="00692A71">
              <w:rPr>
                <w:noProof/>
                <w:color w:val="000000" w:themeColor="text1"/>
              </w:rPr>
              <w:drawing>
                <wp:inline distT="0" distB="0" distL="0" distR="0" wp14:anchorId="6AEE523F" wp14:editId="53D6256F">
                  <wp:extent cx="3373120" cy="221488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3120" cy="2214880"/>
                          </a:xfrm>
                          <a:prstGeom prst="rect">
                            <a:avLst/>
                          </a:prstGeom>
                          <a:noFill/>
                          <a:ln>
                            <a:noFill/>
                          </a:ln>
                        </pic:spPr>
                      </pic:pic>
                    </a:graphicData>
                  </a:graphic>
                </wp:inline>
              </w:drawing>
            </w:r>
          </w:p>
          <w:p w14:paraId="7F1B64D9" w14:textId="77777777" w:rsidR="00AC01C0" w:rsidRPr="00692A71" w:rsidRDefault="00AC01C0" w:rsidP="007261A1">
            <w:pPr>
              <w:rPr>
                <w:color w:val="000000" w:themeColor="text1"/>
              </w:rPr>
            </w:pPr>
            <w:r w:rsidRPr="00692A71">
              <w:rPr>
                <w:color w:val="000000" w:themeColor="text1"/>
              </w:rPr>
              <w:t>令</w:t>
            </w:r>
            <w:r w:rsidRPr="00692A71">
              <w:rPr>
                <w:color w:val="000000" w:themeColor="text1"/>
              </w:rPr>
              <w:t>F(i,x,j)</w:t>
            </w:r>
            <w:r w:rsidRPr="00692A71">
              <w:rPr>
                <w:color w:val="000000" w:themeColor="text1"/>
              </w:rPr>
              <w:t>表示，能否将节点</w:t>
            </w:r>
            <w:r w:rsidRPr="00692A71">
              <w:rPr>
                <w:color w:val="000000" w:themeColor="text1"/>
              </w:rPr>
              <w:t xml:space="preserve">i </w:t>
            </w:r>
            <w:r w:rsidRPr="00692A71">
              <w:rPr>
                <w:color w:val="000000" w:themeColor="text1"/>
              </w:rPr>
              <w:t>对应子树能否匹配区间</w:t>
            </w:r>
            <w:r w:rsidRPr="00692A71">
              <w:rPr>
                <w:color w:val="000000" w:themeColor="text1"/>
              </w:rPr>
              <w:t>[j/x,(j+1)/x]</w:t>
            </w:r>
            <w:r w:rsidRPr="00692A71">
              <w:rPr>
                <w:color w:val="000000" w:themeColor="text1"/>
              </w:rPr>
              <w:t>上。</w:t>
            </w:r>
          </w:p>
          <w:p w14:paraId="58F8D476" w14:textId="77777777" w:rsidR="00AC01C0" w:rsidRPr="00692A71" w:rsidRDefault="00AC01C0" w:rsidP="007261A1">
            <w:pPr>
              <w:rPr>
                <w:color w:val="000000" w:themeColor="text1"/>
              </w:rPr>
            </w:pPr>
            <w:r w:rsidRPr="00692A71">
              <w:rPr>
                <w:color w:val="000000" w:themeColor="text1"/>
              </w:rPr>
              <w:t>首先考虑特殊情况，若</w:t>
            </w:r>
            <w:r w:rsidRPr="00692A71">
              <w:rPr>
                <w:color w:val="000000" w:themeColor="text1"/>
              </w:rPr>
              <w:t xml:space="preserve">i </w:t>
            </w:r>
            <w:r w:rsidRPr="00692A71">
              <w:rPr>
                <w:color w:val="000000" w:themeColor="text1"/>
              </w:rPr>
              <w:t>为叶子，那么若区间</w:t>
            </w:r>
            <w:r w:rsidRPr="00692A71">
              <w:rPr>
                <w:color w:val="000000" w:themeColor="text1"/>
              </w:rPr>
              <w:t>[j/x,(j+1)/x]</w:t>
            </w:r>
            <w:r w:rsidRPr="00692A71">
              <w:rPr>
                <w:color w:val="000000" w:themeColor="text1"/>
              </w:rPr>
              <w:t>包含</w:t>
            </w:r>
            <w:r w:rsidRPr="00692A71">
              <w:rPr>
                <w:color w:val="000000" w:themeColor="text1"/>
              </w:rPr>
              <w:t xml:space="preserve">1/P,2/P,3/P……(P-1)/P </w:t>
            </w:r>
            <w:r w:rsidRPr="00692A71">
              <w:rPr>
                <w:color w:val="000000" w:themeColor="text1"/>
              </w:rPr>
              <w:t>中的任意一个点，则返回</w:t>
            </w:r>
            <w:r w:rsidRPr="00692A71">
              <w:rPr>
                <w:color w:val="000000" w:themeColor="text1"/>
              </w:rPr>
              <w:t>false</w:t>
            </w:r>
            <w:r w:rsidRPr="00692A71">
              <w:rPr>
                <w:color w:val="000000" w:themeColor="text1"/>
              </w:rPr>
              <w:t>，否则返回</w:t>
            </w:r>
            <w:r w:rsidRPr="00692A71">
              <w:rPr>
                <w:color w:val="000000" w:themeColor="text1"/>
              </w:rPr>
              <w:t>true</w:t>
            </w:r>
            <w:r w:rsidRPr="00692A71">
              <w:rPr>
                <w:color w:val="000000" w:themeColor="text1"/>
              </w:rPr>
              <w:t>。</w:t>
            </w:r>
          </w:p>
          <w:p w14:paraId="6A20675D" w14:textId="77777777" w:rsidR="00D94F96" w:rsidRPr="00692A71" w:rsidRDefault="00AC01C0" w:rsidP="007261A1">
            <w:pPr>
              <w:rPr>
                <w:color w:val="000000" w:themeColor="text1"/>
              </w:rPr>
            </w:pPr>
            <w:r w:rsidRPr="00692A71">
              <w:rPr>
                <w:color w:val="000000" w:themeColor="text1"/>
              </w:rPr>
              <w:t>设节点</w:t>
            </w:r>
            <w:r w:rsidRPr="00692A71">
              <w:rPr>
                <w:color w:val="000000" w:themeColor="text1"/>
              </w:rPr>
              <w:t xml:space="preserve">i </w:t>
            </w:r>
            <w:r w:rsidRPr="00692A71">
              <w:rPr>
                <w:color w:val="000000" w:themeColor="text1"/>
              </w:rPr>
              <w:t>有</w:t>
            </w:r>
            <w:r w:rsidRPr="00692A71">
              <w:rPr>
                <w:color w:val="000000" w:themeColor="text1"/>
              </w:rPr>
              <w:t xml:space="preserve">g </w:t>
            </w:r>
            <w:r w:rsidRPr="00692A71">
              <w:rPr>
                <w:color w:val="000000" w:themeColor="text1"/>
              </w:rPr>
              <w:t>个儿子，那么显然</w:t>
            </w:r>
            <w:r w:rsidRPr="00692A71">
              <w:rPr>
                <w:color w:val="000000" w:themeColor="text1"/>
              </w:rPr>
              <w:t xml:space="preserve">g </w:t>
            </w:r>
            <w:r w:rsidRPr="00692A71">
              <w:rPr>
                <w:color w:val="000000" w:themeColor="text1"/>
              </w:rPr>
              <w:t>个儿子各自对应的区间长度相当。</w:t>
            </w:r>
          </w:p>
          <w:p w14:paraId="5CFBA7FB" w14:textId="782A48C7" w:rsidR="00AC01C0" w:rsidRPr="00692A71" w:rsidRDefault="00AC01C0" w:rsidP="007261A1">
            <w:pPr>
              <w:rPr>
                <w:color w:val="000000" w:themeColor="text1"/>
              </w:rPr>
            </w:pPr>
            <w:r w:rsidRPr="00692A71">
              <w:rPr>
                <w:color w:val="000000" w:themeColor="text1"/>
              </w:rPr>
              <w:t>显然</w:t>
            </w:r>
            <w:r w:rsidRPr="00692A71">
              <w:rPr>
                <w:color w:val="000000" w:themeColor="text1"/>
              </w:rPr>
              <w:t xml:space="preserve">g </w:t>
            </w:r>
            <w:r w:rsidRPr="00692A71">
              <w:rPr>
                <w:color w:val="000000" w:themeColor="text1"/>
              </w:rPr>
              <w:t>个儿子应该分别与区间</w:t>
            </w:r>
            <w:r w:rsidRPr="00692A71">
              <w:rPr>
                <w:color w:val="000000" w:themeColor="text1"/>
              </w:rPr>
              <w:t>[j/x,j/x+b/gx],[j/x+b/gx,j/x+2b/gx]……[(j+1/x)-b/gx,(j+1)/x]</w:t>
            </w:r>
            <w:r w:rsidRPr="00692A71">
              <w:rPr>
                <w:color w:val="000000" w:themeColor="text1"/>
              </w:rPr>
              <w:t>一一对应。</w:t>
            </w:r>
          </w:p>
          <w:p w14:paraId="3D681E5A" w14:textId="77777777" w:rsidR="00AC01C0" w:rsidRPr="00692A71" w:rsidRDefault="00AC01C0" w:rsidP="007261A1">
            <w:pPr>
              <w:rPr>
                <w:color w:val="000000" w:themeColor="text1"/>
              </w:rPr>
            </w:pPr>
            <w:r w:rsidRPr="00692A71">
              <w:rPr>
                <w:color w:val="000000" w:themeColor="text1"/>
              </w:rPr>
              <w:t>因为</w:t>
            </w:r>
            <w:r w:rsidRPr="00692A71">
              <w:rPr>
                <w:color w:val="000000" w:themeColor="text1"/>
              </w:rPr>
              <w:t xml:space="preserve">g </w:t>
            </w:r>
            <w:r w:rsidRPr="00692A71">
              <w:rPr>
                <w:color w:val="000000" w:themeColor="text1"/>
              </w:rPr>
              <w:t>个儿子的顺序可以任意调整，因此应该意义判断</w:t>
            </w:r>
            <w:r w:rsidRPr="00692A71">
              <w:rPr>
                <w:color w:val="000000" w:themeColor="text1"/>
              </w:rPr>
              <w:t xml:space="preserve">g </w:t>
            </w:r>
            <w:r w:rsidRPr="00692A71">
              <w:rPr>
                <w:color w:val="000000" w:themeColor="text1"/>
              </w:rPr>
              <w:t>个儿子能否放在</w:t>
            </w:r>
            <w:r w:rsidRPr="00692A71">
              <w:rPr>
                <w:color w:val="000000" w:themeColor="text1"/>
              </w:rPr>
              <w:t xml:space="preserve">g </w:t>
            </w:r>
            <w:r w:rsidRPr="00692A71">
              <w:rPr>
                <w:color w:val="000000" w:themeColor="text1"/>
              </w:rPr>
              <w:t>个区间上。假设区间</w:t>
            </w:r>
            <w:r w:rsidRPr="00692A71">
              <w:rPr>
                <w:color w:val="000000" w:themeColor="text1"/>
              </w:rPr>
              <w:t>[j/x+b/gx,j/x+(b+1)/gx]</w:t>
            </w:r>
            <w:r w:rsidRPr="00692A71">
              <w:rPr>
                <w:color w:val="000000" w:themeColor="text1"/>
              </w:rPr>
              <w:t>没有包含（端点除外）</w:t>
            </w:r>
            <w:r w:rsidRPr="00692A71">
              <w:rPr>
                <w:color w:val="000000" w:themeColor="text1"/>
              </w:rPr>
              <w:t xml:space="preserve">1/P,2/P,3/P……(P-1)/P </w:t>
            </w:r>
            <w:r w:rsidRPr="00692A71">
              <w:rPr>
                <w:color w:val="000000" w:themeColor="text1"/>
              </w:rPr>
              <w:t>中的任意一个点，那么显然该区间可以和任意一个子树对应。否则问题转化成一个规模更小的子问题。节点</w:t>
            </w:r>
            <w:r w:rsidRPr="00692A71">
              <w:rPr>
                <w:color w:val="000000" w:themeColor="text1"/>
              </w:rPr>
              <w:t xml:space="preserve">a </w:t>
            </w:r>
            <w:r w:rsidRPr="00692A71">
              <w:rPr>
                <w:color w:val="000000" w:themeColor="text1"/>
              </w:rPr>
              <w:t>能否放在区间</w:t>
            </w:r>
            <w:r w:rsidRPr="00692A71">
              <w:rPr>
                <w:color w:val="000000" w:themeColor="text1"/>
              </w:rPr>
              <w:t>[jg+b/(xg),(jg+b+1)/xg]</w:t>
            </w:r>
            <w:r w:rsidRPr="00692A71">
              <w:rPr>
                <w:color w:val="000000" w:themeColor="text1"/>
              </w:rPr>
              <w:t>上，这个可以递归解决。</w:t>
            </w:r>
          </w:p>
          <w:p w14:paraId="5E613830" w14:textId="77777777" w:rsidR="00AC01C0" w:rsidRPr="00692A71" w:rsidRDefault="00AC01C0" w:rsidP="007261A1">
            <w:pPr>
              <w:rPr>
                <w:color w:val="000000" w:themeColor="text1"/>
              </w:rPr>
            </w:pPr>
            <w:r w:rsidRPr="00692A71">
              <w:rPr>
                <w:color w:val="000000" w:themeColor="text1"/>
              </w:rPr>
              <w:t>处理了</w:t>
            </w:r>
            <w:r w:rsidRPr="00692A71">
              <w:rPr>
                <w:color w:val="000000" w:themeColor="text1"/>
              </w:rPr>
              <w:t xml:space="preserve">g </w:t>
            </w:r>
            <w:r w:rsidRPr="00692A71">
              <w:rPr>
                <w:color w:val="000000" w:themeColor="text1"/>
              </w:rPr>
              <w:t>个儿子和</w:t>
            </w:r>
            <w:r w:rsidRPr="00692A71">
              <w:rPr>
                <w:color w:val="000000" w:themeColor="text1"/>
              </w:rPr>
              <w:t xml:space="preserve">g </w:t>
            </w:r>
            <w:r w:rsidRPr="00692A71">
              <w:rPr>
                <w:color w:val="000000" w:themeColor="text1"/>
              </w:rPr>
              <w:t>个区间的匹配后，建立一个二分图，儿子为</w:t>
            </w:r>
            <w:r w:rsidRPr="00692A71">
              <w:rPr>
                <w:color w:val="000000" w:themeColor="text1"/>
              </w:rPr>
              <w:t xml:space="preserve">X </w:t>
            </w:r>
            <w:r w:rsidRPr="00692A71">
              <w:rPr>
                <w:color w:val="000000" w:themeColor="text1"/>
              </w:rPr>
              <w:t>部，区间为</w:t>
            </w:r>
            <w:r w:rsidRPr="00692A71">
              <w:rPr>
                <w:color w:val="000000" w:themeColor="text1"/>
              </w:rPr>
              <w:t xml:space="preserve">Y </w:t>
            </w:r>
            <w:r w:rsidRPr="00692A71">
              <w:rPr>
                <w:color w:val="000000" w:themeColor="text1"/>
              </w:rPr>
              <w:t>部，若儿子</w:t>
            </w:r>
            <w:r w:rsidRPr="00692A71">
              <w:rPr>
                <w:color w:val="000000" w:themeColor="text1"/>
              </w:rPr>
              <w:t xml:space="preserve">i </w:t>
            </w:r>
            <w:r w:rsidRPr="00692A71">
              <w:rPr>
                <w:color w:val="000000" w:themeColor="text1"/>
              </w:rPr>
              <w:t>和区间</w:t>
            </w:r>
            <w:r w:rsidRPr="00692A71">
              <w:rPr>
                <w:color w:val="000000" w:themeColor="text1"/>
              </w:rPr>
              <w:t xml:space="preserve">j </w:t>
            </w:r>
            <w:r w:rsidRPr="00692A71">
              <w:rPr>
                <w:color w:val="000000" w:themeColor="text1"/>
              </w:rPr>
              <w:t>能够匹配，在</w:t>
            </w:r>
            <w:r w:rsidRPr="00692A71">
              <w:rPr>
                <w:color w:val="000000" w:themeColor="text1"/>
              </w:rPr>
              <w:t xml:space="preserve">i </w:t>
            </w:r>
            <w:r w:rsidRPr="00692A71">
              <w:rPr>
                <w:color w:val="000000" w:themeColor="text1"/>
              </w:rPr>
              <w:t>和</w:t>
            </w:r>
            <w:r w:rsidRPr="00692A71">
              <w:rPr>
                <w:color w:val="000000" w:themeColor="text1"/>
              </w:rPr>
              <w:t xml:space="preserve">j </w:t>
            </w:r>
            <w:r w:rsidRPr="00692A71">
              <w:rPr>
                <w:color w:val="000000" w:themeColor="text1"/>
              </w:rPr>
              <w:t>之间连一条边。若二分图存在最大匹配，</w:t>
            </w:r>
            <w:r w:rsidRPr="00692A71">
              <w:rPr>
                <w:color w:val="000000" w:themeColor="text1"/>
              </w:rPr>
              <w:t>F(i,x,j)</w:t>
            </w:r>
            <w:r w:rsidRPr="00692A71">
              <w:rPr>
                <w:color w:val="000000" w:themeColor="text1"/>
              </w:rPr>
              <w:t>为真，否则为假。最后状态</w:t>
            </w:r>
            <w:r w:rsidRPr="00692A71">
              <w:rPr>
                <w:color w:val="000000" w:themeColor="text1"/>
              </w:rPr>
              <w:t>F(0,1,0</w:t>
            </w:r>
            <w:r w:rsidRPr="00692A71">
              <w:rPr>
                <w:rFonts w:hint="eastAsia"/>
                <w:color w:val="000000" w:themeColor="text1"/>
              </w:rPr>
              <w:t>)</w:t>
            </w:r>
            <w:r w:rsidRPr="00692A71">
              <w:rPr>
                <w:color w:val="000000" w:themeColor="text1"/>
              </w:rPr>
              <w:t>的返回值即为所求答案。</w:t>
            </w:r>
          </w:p>
          <w:p w14:paraId="52B56CF1" w14:textId="77777777" w:rsidR="00AC01C0" w:rsidRPr="00692A71" w:rsidRDefault="00AC01C0" w:rsidP="007261A1">
            <w:pPr>
              <w:rPr>
                <w:color w:val="000000" w:themeColor="text1"/>
              </w:rPr>
            </w:pPr>
            <w:r w:rsidRPr="00692A71">
              <w:rPr>
                <w:color w:val="000000" w:themeColor="text1"/>
              </w:rPr>
              <w:t>最后是时间复杂度的分析，虽然状态是三维，但不难发现，对于确定的</w:t>
            </w:r>
            <w:r w:rsidRPr="00692A71">
              <w:rPr>
                <w:color w:val="000000" w:themeColor="text1"/>
              </w:rPr>
              <w:t>i</w:t>
            </w:r>
            <w:r w:rsidRPr="00692A71">
              <w:rPr>
                <w:color w:val="000000" w:themeColor="text1"/>
              </w:rPr>
              <w:t>，它对应的</w:t>
            </w:r>
            <w:r w:rsidRPr="00692A71">
              <w:rPr>
                <w:color w:val="000000" w:themeColor="text1"/>
              </w:rPr>
              <w:t>x</w:t>
            </w:r>
            <w:r w:rsidRPr="00692A71">
              <w:rPr>
                <w:color w:val="000000" w:themeColor="text1"/>
              </w:rPr>
              <w:t>值是唯一的，因此不同的状态最多有</w:t>
            </w:r>
            <w:r w:rsidRPr="00692A71">
              <w:rPr>
                <w:color w:val="000000" w:themeColor="text1"/>
              </w:rPr>
              <w:t>O(n^2)</w:t>
            </w:r>
            <w:r w:rsidRPr="00692A71">
              <w:rPr>
                <w:color w:val="000000" w:themeColor="text1"/>
              </w:rPr>
              <w:t>个，转移</w:t>
            </w:r>
            <w:r w:rsidRPr="00692A71">
              <w:rPr>
                <w:color w:val="000000" w:themeColor="text1"/>
              </w:rPr>
              <w:t>O(n^3)</w:t>
            </w:r>
            <w:r w:rsidRPr="00692A71">
              <w:rPr>
                <w:color w:val="000000" w:themeColor="text1"/>
              </w:rPr>
              <w:t>，因此总的时间复杂度为</w:t>
            </w:r>
            <w:r w:rsidRPr="00692A71">
              <w:rPr>
                <w:color w:val="000000" w:themeColor="text1"/>
              </w:rPr>
              <w:t>O(n^5)</w:t>
            </w:r>
            <w:r w:rsidRPr="00692A71">
              <w:rPr>
                <w:color w:val="000000" w:themeColor="text1"/>
              </w:rPr>
              <w:t>，但实际上远远达不到。</w:t>
            </w:r>
          </w:p>
        </w:tc>
      </w:tr>
      <w:tr w:rsidR="00AC01C0" w:rsidRPr="00692A71" w14:paraId="20FAB8AB" w14:textId="77777777" w:rsidTr="008E18E5">
        <w:trPr>
          <w:trHeight w:val="450"/>
          <w:jc w:val="center"/>
        </w:trPr>
        <w:tc>
          <w:tcPr>
            <w:tcW w:w="1704" w:type="dxa"/>
            <w:shd w:val="clear" w:color="auto" w:fill="CCCCCC"/>
            <w:vAlign w:val="center"/>
          </w:tcPr>
          <w:p w14:paraId="36FF4684"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A410E24" w14:textId="77777777" w:rsidR="00AC01C0" w:rsidRPr="00692A71" w:rsidRDefault="00AC01C0" w:rsidP="007261A1">
            <w:pPr>
              <w:rPr>
                <w:color w:val="000000" w:themeColor="text1"/>
              </w:rPr>
            </w:pPr>
            <w:r w:rsidRPr="00692A71">
              <w:rPr>
                <w:color w:val="000000" w:themeColor="text1"/>
              </w:rPr>
              <w:t>时间复杂度：</w:t>
            </w:r>
            <w:r w:rsidRPr="00692A71">
              <w:rPr>
                <w:color w:val="000000" w:themeColor="text1"/>
              </w:rPr>
              <w:t>O(n^5)</w:t>
            </w:r>
          </w:p>
          <w:p w14:paraId="2CC87344" w14:textId="77777777" w:rsidR="00AC01C0" w:rsidRPr="00692A71" w:rsidRDefault="00AC01C0" w:rsidP="007261A1">
            <w:pPr>
              <w:rPr>
                <w:color w:val="000000" w:themeColor="text1"/>
              </w:rPr>
            </w:pPr>
            <w:r w:rsidRPr="00692A71">
              <w:rPr>
                <w:color w:val="000000" w:themeColor="text1"/>
              </w:rPr>
              <w:t>空间复杂度：</w:t>
            </w:r>
            <w:r w:rsidRPr="00692A71">
              <w:rPr>
                <w:color w:val="000000" w:themeColor="text1"/>
              </w:rPr>
              <w:t>O(n^2)</w:t>
            </w:r>
          </w:p>
        </w:tc>
      </w:tr>
      <w:tr w:rsidR="00AC01C0" w:rsidRPr="00692A71" w14:paraId="6A4D41BF" w14:textId="77777777" w:rsidTr="008E18E5">
        <w:trPr>
          <w:trHeight w:val="756"/>
          <w:jc w:val="center"/>
        </w:trPr>
        <w:tc>
          <w:tcPr>
            <w:tcW w:w="1704" w:type="dxa"/>
            <w:vAlign w:val="center"/>
          </w:tcPr>
          <w:p w14:paraId="4D8B3E1B" w14:textId="0156336D" w:rsidR="00AC01C0" w:rsidRPr="00692A71" w:rsidRDefault="00AC01C0" w:rsidP="005618CF">
            <w:pPr>
              <w:rPr>
                <w:color w:val="000000" w:themeColor="text1"/>
              </w:rPr>
            </w:pPr>
            <w:r w:rsidRPr="00692A71">
              <w:rPr>
                <w:rFonts w:hint="eastAsia"/>
                <w:color w:val="000000" w:themeColor="text1"/>
              </w:rPr>
              <w:t>2014</w:t>
            </w:r>
            <w:r w:rsidRPr="00692A71">
              <w:rPr>
                <w:rFonts w:hint="eastAsia"/>
                <w:color w:val="000000" w:themeColor="text1"/>
              </w:rPr>
              <w:t>清华集训</w:t>
            </w:r>
            <w:r w:rsidRPr="00692A71">
              <w:rPr>
                <w:rFonts w:hint="eastAsia"/>
                <w:color w:val="000000" w:themeColor="text1"/>
              </w:rPr>
              <w:t xml:space="preserve"> </w:t>
            </w:r>
            <w:r w:rsidR="005618CF">
              <w:rPr>
                <w:rFonts w:hint="eastAsia"/>
                <w:color w:val="000000" w:themeColor="text1"/>
              </w:rPr>
              <w:t>自选</w:t>
            </w:r>
          </w:p>
        </w:tc>
        <w:tc>
          <w:tcPr>
            <w:tcW w:w="2183" w:type="dxa"/>
            <w:vAlign w:val="center"/>
          </w:tcPr>
          <w:p w14:paraId="71DA5E4F" w14:textId="77777777" w:rsidR="00AC01C0" w:rsidRPr="00692A71" w:rsidRDefault="00AB361A" w:rsidP="007261A1">
            <w:pPr>
              <w:rPr>
                <w:color w:val="000000" w:themeColor="text1"/>
              </w:rPr>
            </w:pPr>
            <w:hyperlink r:id="rId38" w:history="1">
              <w:proofErr w:type="gramStart"/>
              <w:r w:rsidR="00AC01C0" w:rsidRPr="00692A71">
                <w:rPr>
                  <w:rFonts w:hint="eastAsia"/>
                  <w:color w:val="000000" w:themeColor="text1"/>
                </w:rPr>
                <w:t>mex</w:t>
              </w:r>
              <w:proofErr w:type="gramEnd"/>
            </w:hyperlink>
          </w:p>
        </w:tc>
        <w:tc>
          <w:tcPr>
            <w:tcW w:w="4635" w:type="dxa"/>
            <w:vAlign w:val="center"/>
          </w:tcPr>
          <w:p w14:paraId="6160E7FF" w14:textId="77777777" w:rsidR="00AC01C0" w:rsidRPr="00692A71" w:rsidRDefault="00AC01C0" w:rsidP="007261A1">
            <w:pPr>
              <w:rPr>
                <w:color w:val="000000" w:themeColor="text1"/>
              </w:rPr>
            </w:pPr>
            <w:r w:rsidRPr="00692A71">
              <w:rPr>
                <w:color w:val="000000" w:themeColor="text1"/>
              </w:rPr>
              <w:t>有一个长度为</w:t>
            </w:r>
            <w:r w:rsidRPr="00692A71">
              <w:rPr>
                <w:color w:val="000000" w:themeColor="text1"/>
              </w:rPr>
              <w:t>n</w:t>
            </w:r>
            <w:r w:rsidRPr="00692A71">
              <w:rPr>
                <w:color w:val="000000" w:themeColor="text1"/>
              </w:rPr>
              <w:t>的数组</w:t>
            </w:r>
            <w:r w:rsidRPr="00692A71">
              <w:rPr>
                <w:color w:val="000000" w:themeColor="text1"/>
              </w:rPr>
              <w:t>{a1,a2,...,an}</w:t>
            </w:r>
            <w:r w:rsidRPr="00692A71">
              <w:rPr>
                <w:color w:val="000000" w:themeColor="text1"/>
              </w:rPr>
              <w:t>。</w:t>
            </w:r>
            <w:r w:rsidRPr="00692A71">
              <w:rPr>
                <w:color w:val="000000" w:themeColor="text1"/>
              </w:rPr>
              <w:t>m</w:t>
            </w:r>
            <w:r w:rsidRPr="00692A71">
              <w:rPr>
                <w:color w:val="000000" w:themeColor="text1"/>
              </w:rPr>
              <w:t>次询问，每次询问一个区间内最小没有出现过的自然数。</w:t>
            </w:r>
          </w:p>
          <w:p w14:paraId="5DB0FFAC" w14:textId="77777777" w:rsidR="00AC01C0" w:rsidRPr="00692A71" w:rsidRDefault="00AC01C0" w:rsidP="007261A1">
            <w:pPr>
              <w:rPr>
                <w:color w:val="000000" w:themeColor="text1"/>
              </w:rPr>
            </w:pPr>
            <w:proofErr w:type="gramStart"/>
            <w:r w:rsidRPr="00692A71">
              <w:rPr>
                <w:rFonts w:hint="eastAsia"/>
                <w:color w:val="000000" w:themeColor="text1"/>
              </w:rPr>
              <w:t>n</w:t>
            </w:r>
            <w:proofErr w:type="gramEnd"/>
            <w:r w:rsidRPr="00692A71">
              <w:rPr>
                <w:rFonts w:hint="eastAsia"/>
                <w:color w:val="000000" w:themeColor="text1"/>
              </w:rPr>
              <w:t>,m &lt;= 1e5</w:t>
            </w:r>
          </w:p>
        </w:tc>
      </w:tr>
      <w:tr w:rsidR="00AC01C0" w:rsidRPr="00692A71" w14:paraId="597D481B" w14:textId="77777777" w:rsidTr="008E18E5">
        <w:trPr>
          <w:trHeight w:val="1265"/>
          <w:jc w:val="center"/>
        </w:trPr>
        <w:tc>
          <w:tcPr>
            <w:tcW w:w="1704" w:type="dxa"/>
            <w:shd w:val="clear" w:color="auto" w:fill="CCCCCC"/>
            <w:vAlign w:val="center"/>
          </w:tcPr>
          <w:p w14:paraId="30E03B8B" w14:textId="77777777" w:rsidR="00AC01C0" w:rsidRPr="00692A71" w:rsidRDefault="00AC01C0" w:rsidP="007261A1">
            <w:pPr>
              <w:rPr>
                <w:color w:val="000000" w:themeColor="text1"/>
              </w:rPr>
            </w:pPr>
            <w:r w:rsidRPr="00692A71">
              <w:rPr>
                <w:rFonts w:hint="eastAsia"/>
                <w:color w:val="000000" w:themeColor="text1"/>
              </w:rPr>
              <w:t>算</w:t>
            </w:r>
          </w:p>
          <w:p w14:paraId="25590057" w14:textId="77777777" w:rsidR="00AC01C0" w:rsidRPr="00692A71" w:rsidRDefault="00AC01C0" w:rsidP="007261A1">
            <w:pPr>
              <w:rPr>
                <w:color w:val="000000" w:themeColor="text1"/>
              </w:rPr>
            </w:pPr>
            <w:r w:rsidRPr="00692A71">
              <w:rPr>
                <w:rFonts w:hint="eastAsia"/>
                <w:color w:val="000000" w:themeColor="text1"/>
              </w:rPr>
              <w:t>法</w:t>
            </w:r>
          </w:p>
          <w:p w14:paraId="626ECFF6" w14:textId="77777777" w:rsidR="00AC01C0" w:rsidRPr="00692A71" w:rsidRDefault="00AC01C0" w:rsidP="007261A1">
            <w:pPr>
              <w:rPr>
                <w:color w:val="000000" w:themeColor="text1"/>
              </w:rPr>
            </w:pPr>
            <w:r w:rsidRPr="00692A71">
              <w:rPr>
                <w:rFonts w:hint="eastAsia"/>
                <w:color w:val="000000" w:themeColor="text1"/>
              </w:rPr>
              <w:t>讨</w:t>
            </w:r>
          </w:p>
          <w:p w14:paraId="502CFFB6"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695ABFCF" w14:textId="77777777" w:rsidR="00AC01C0" w:rsidRPr="00692A71" w:rsidRDefault="00AC01C0" w:rsidP="007261A1">
            <w:pPr>
              <w:rPr>
                <w:color w:val="000000" w:themeColor="text1"/>
              </w:rPr>
            </w:pPr>
            <w:r w:rsidRPr="00692A71">
              <w:rPr>
                <w:rFonts w:hint="eastAsia"/>
                <w:color w:val="000000" w:themeColor="text1"/>
              </w:rPr>
              <w:t>每个点维护一个函数式线段树，存储到这个位置每个数最后一个数出现的位置。显然有一个二分的做法，复杂度为</w:t>
            </w:r>
            <w:r w:rsidRPr="00692A71">
              <w:rPr>
                <w:rFonts w:hint="eastAsia"/>
                <w:color w:val="000000" w:themeColor="text1"/>
              </w:rPr>
              <w:t>O(log^2n)</w:t>
            </w:r>
            <w:r w:rsidRPr="00692A71">
              <w:rPr>
                <w:rFonts w:hint="eastAsia"/>
                <w:color w:val="000000" w:themeColor="text1"/>
              </w:rPr>
              <w:t>，利用线段树的特点可优化到</w:t>
            </w:r>
            <w:r w:rsidRPr="00692A71">
              <w:rPr>
                <w:rFonts w:hint="eastAsia"/>
                <w:color w:val="000000" w:themeColor="text1"/>
              </w:rPr>
              <w:t>O(logn)</w:t>
            </w:r>
            <w:r w:rsidRPr="00692A71">
              <w:rPr>
                <w:rFonts w:hint="eastAsia"/>
                <w:color w:val="000000" w:themeColor="text1"/>
              </w:rPr>
              <w:t>。</w:t>
            </w:r>
          </w:p>
        </w:tc>
      </w:tr>
      <w:tr w:rsidR="00AC01C0" w:rsidRPr="00692A71" w14:paraId="629AB638" w14:textId="77777777" w:rsidTr="008E18E5">
        <w:trPr>
          <w:trHeight w:val="450"/>
          <w:jc w:val="center"/>
        </w:trPr>
        <w:tc>
          <w:tcPr>
            <w:tcW w:w="1704" w:type="dxa"/>
            <w:shd w:val="clear" w:color="auto" w:fill="CCCCCC"/>
            <w:vAlign w:val="center"/>
          </w:tcPr>
          <w:p w14:paraId="364420D5"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EAC49DE" w14:textId="77777777"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O((n+m)logn)</w:t>
            </w:r>
          </w:p>
        </w:tc>
      </w:tr>
      <w:tr w:rsidR="00AC01C0" w:rsidRPr="00692A71" w14:paraId="4D0949B5" w14:textId="77777777" w:rsidTr="008E18E5">
        <w:trPr>
          <w:trHeight w:val="756"/>
          <w:jc w:val="center"/>
        </w:trPr>
        <w:tc>
          <w:tcPr>
            <w:tcW w:w="1704" w:type="dxa"/>
            <w:shd w:val="clear" w:color="auto" w:fill="FFCC99"/>
            <w:vAlign w:val="center"/>
          </w:tcPr>
          <w:p w14:paraId="644D63D3" w14:textId="3EE52905" w:rsidR="00AC01C0" w:rsidRPr="00692A71" w:rsidRDefault="00AC01C0" w:rsidP="005B62E1">
            <w:pPr>
              <w:rPr>
                <w:color w:val="000000" w:themeColor="text1"/>
              </w:rPr>
            </w:pPr>
            <w:r w:rsidRPr="00692A71">
              <w:rPr>
                <w:rFonts w:hint="eastAsia"/>
                <w:color w:val="000000" w:themeColor="text1"/>
              </w:rPr>
              <w:t xml:space="preserve">BOI2012 </w:t>
            </w:r>
            <w:r w:rsidR="005B62E1">
              <w:rPr>
                <w:rFonts w:hint="eastAsia"/>
                <w:color w:val="000000" w:themeColor="text1"/>
              </w:rPr>
              <w:t>自选</w:t>
            </w:r>
          </w:p>
        </w:tc>
        <w:tc>
          <w:tcPr>
            <w:tcW w:w="2183" w:type="dxa"/>
            <w:vAlign w:val="center"/>
          </w:tcPr>
          <w:p w14:paraId="07FB7B8F" w14:textId="77777777" w:rsidR="00AC01C0" w:rsidRPr="00692A71" w:rsidRDefault="00AC01C0" w:rsidP="007261A1">
            <w:pPr>
              <w:rPr>
                <w:color w:val="000000" w:themeColor="text1"/>
              </w:rPr>
            </w:pPr>
            <w:r w:rsidRPr="00692A71">
              <w:rPr>
                <w:rFonts w:hint="eastAsia"/>
                <w:color w:val="000000" w:themeColor="text1"/>
              </w:rPr>
              <w:t>Mobile</w:t>
            </w:r>
          </w:p>
        </w:tc>
        <w:tc>
          <w:tcPr>
            <w:tcW w:w="4635" w:type="dxa"/>
            <w:vAlign w:val="center"/>
          </w:tcPr>
          <w:p w14:paraId="55BFD19F" w14:textId="77777777" w:rsidR="00AC01C0" w:rsidRPr="00692A71" w:rsidRDefault="00AC01C0" w:rsidP="007261A1">
            <w:pPr>
              <w:rPr>
                <w:color w:val="000000" w:themeColor="text1"/>
              </w:rPr>
            </w:pPr>
            <w:r w:rsidRPr="00692A71">
              <w:rPr>
                <w:rFonts w:hint="eastAsia"/>
                <w:color w:val="000000" w:themeColor="text1"/>
              </w:rPr>
              <w:t>给出一个端点分别为</w:t>
            </w:r>
            <w:r w:rsidRPr="00692A71">
              <w:rPr>
                <w:rFonts w:hint="eastAsia"/>
                <w:color w:val="000000" w:themeColor="text1"/>
              </w:rPr>
              <w:t>(0.0)</w:t>
            </w:r>
            <w:r w:rsidRPr="00692A71">
              <w:rPr>
                <w:rFonts w:hint="eastAsia"/>
                <w:color w:val="000000" w:themeColor="text1"/>
              </w:rPr>
              <w:t>和</w:t>
            </w:r>
            <w:r w:rsidRPr="00692A71">
              <w:rPr>
                <w:rFonts w:hint="eastAsia"/>
                <w:color w:val="000000" w:themeColor="text1"/>
              </w:rPr>
              <w:t>(L,0)</w:t>
            </w:r>
            <w:r w:rsidRPr="00692A71">
              <w:rPr>
                <w:rFonts w:hint="eastAsia"/>
                <w:color w:val="000000" w:themeColor="text1"/>
              </w:rPr>
              <w:t>的线段，按照</w:t>
            </w:r>
            <w:r w:rsidRPr="00692A71">
              <w:rPr>
                <w:rFonts w:hint="eastAsia"/>
                <w:color w:val="000000" w:themeColor="text1"/>
              </w:rPr>
              <w:t>x</w:t>
            </w:r>
            <w:r w:rsidRPr="00692A71">
              <w:rPr>
                <w:rFonts w:hint="eastAsia"/>
                <w:color w:val="000000" w:themeColor="text1"/>
              </w:rPr>
              <w:t>坐标不减给出</w:t>
            </w:r>
            <w:r w:rsidRPr="00692A71">
              <w:rPr>
                <w:rFonts w:hint="eastAsia"/>
                <w:color w:val="000000" w:themeColor="text1"/>
              </w:rPr>
              <w:t>n</w:t>
            </w:r>
            <w:r w:rsidRPr="00692A71">
              <w:rPr>
                <w:rFonts w:hint="eastAsia"/>
                <w:color w:val="000000" w:themeColor="text1"/>
              </w:rPr>
              <w:t>个整点。问线段上的点中，距离最近整点距离的最大值。</w:t>
            </w:r>
          </w:p>
          <w:p w14:paraId="3AD9B533" w14:textId="77777777" w:rsidR="00AC01C0" w:rsidRPr="00692A71" w:rsidRDefault="00AC01C0" w:rsidP="007261A1">
            <w:pPr>
              <w:rPr>
                <w:color w:val="000000" w:themeColor="text1"/>
              </w:rPr>
            </w:pPr>
            <w:r w:rsidRPr="00692A71">
              <w:rPr>
                <w:rFonts w:hint="eastAsia"/>
                <w:color w:val="000000" w:themeColor="text1"/>
              </w:rPr>
              <w:t>n&lt;=1000000,1&lt;=L&lt;=10^9</w:t>
            </w:r>
            <w:r w:rsidRPr="00692A71">
              <w:rPr>
                <w:rFonts w:hint="eastAsia"/>
                <w:color w:val="000000" w:themeColor="text1"/>
              </w:rPr>
              <w:t>，坐标绝对值不超过</w:t>
            </w:r>
            <w:r w:rsidRPr="00692A71">
              <w:rPr>
                <w:rFonts w:hint="eastAsia"/>
                <w:color w:val="000000" w:themeColor="text1"/>
              </w:rPr>
              <w:t>10^9</w:t>
            </w:r>
            <w:r w:rsidRPr="00692A71">
              <w:rPr>
                <w:rFonts w:hint="eastAsia"/>
                <w:color w:val="000000" w:themeColor="text1"/>
              </w:rPr>
              <w:t>。</w:t>
            </w:r>
          </w:p>
        </w:tc>
      </w:tr>
      <w:tr w:rsidR="00AC01C0" w:rsidRPr="00692A71" w14:paraId="0913B1F5" w14:textId="77777777" w:rsidTr="008E18E5">
        <w:trPr>
          <w:trHeight w:val="1265"/>
          <w:jc w:val="center"/>
        </w:trPr>
        <w:tc>
          <w:tcPr>
            <w:tcW w:w="1704" w:type="dxa"/>
            <w:shd w:val="clear" w:color="auto" w:fill="CCCCCC"/>
            <w:vAlign w:val="center"/>
          </w:tcPr>
          <w:p w14:paraId="785D78F8" w14:textId="77777777" w:rsidR="00AC01C0" w:rsidRPr="00692A71" w:rsidRDefault="00AC01C0" w:rsidP="007261A1">
            <w:pPr>
              <w:rPr>
                <w:color w:val="000000" w:themeColor="text1"/>
              </w:rPr>
            </w:pPr>
            <w:r w:rsidRPr="00692A71">
              <w:rPr>
                <w:rFonts w:hint="eastAsia"/>
                <w:color w:val="000000" w:themeColor="text1"/>
              </w:rPr>
              <w:t>算</w:t>
            </w:r>
          </w:p>
          <w:p w14:paraId="34F6C897" w14:textId="77777777" w:rsidR="00AC01C0" w:rsidRPr="00692A71" w:rsidRDefault="00AC01C0" w:rsidP="007261A1">
            <w:pPr>
              <w:rPr>
                <w:color w:val="000000" w:themeColor="text1"/>
              </w:rPr>
            </w:pPr>
            <w:r w:rsidRPr="00692A71">
              <w:rPr>
                <w:rFonts w:hint="eastAsia"/>
                <w:color w:val="000000" w:themeColor="text1"/>
              </w:rPr>
              <w:t>法</w:t>
            </w:r>
          </w:p>
          <w:p w14:paraId="7A7A247D" w14:textId="77777777" w:rsidR="00AC01C0" w:rsidRPr="00692A71" w:rsidRDefault="00AC01C0" w:rsidP="007261A1">
            <w:pPr>
              <w:rPr>
                <w:color w:val="000000" w:themeColor="text1"/>
              </w:rPr>
            </w:pPr>
            <w:r w:rsidRPr="00692A71">
              <w:rPr>
                <w:rFonts w:hint="eastAsia"/>
                <w:color w:val="000000" w:themeColor="text1"/>
              </w:rPr>
              <w:t>讨</w:t>
            </w:r>
          </w:p>
          <w:p w14:paraId="3AD6D53C"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5EBF2228" w14:textId="145FC6B1" w:rsidR="00AC01C0" w:rsidRPr="00692A71" w:rsidRDefault="00AC01C0" w:rsidP="007261A1">
            <w:pPr>
              <w:rPr>
                <w:color w:val="000000" w:themeColor="text1"/>
              </w:rPr>
            </w:pPr>
            <w:r w:rsidRPr="00692A71">
              <w:rPr>
                <w:rFonts w:hint="eastAsia"/>
                <w:color w:val="000000" w:themeColor="text1"/>
              </w:rPr>
              <w:t>假设所有</w:t>
            </w:r>
            <w:r w:rsidRPr="00692A71">
              <w:rPr>
                <w:rFonts w:hint="eastAsia"/>
                <w:color w:val="000000" w:themeColor="text1"/>
              </w:rPr>
              <w:t>n</w:t>
            </w:r>
            <w:r w:rsidRPr="00692A71">
              <w:rPr>
                <w:rFonts w:hint="eastAsia"/>
                <w:color w:val="000000" w:themeColor="text1"/>
              </w:rPr>
              <w:t>个点</w:t>
            </w:r>
            <w:r w:rsidRPr="00692A71">
              <w:rPr>
                <w:rFonts w:hint="eastAsia"/>
                <w:color w:val="000000" w:themeColor="text1"/>
              </w:rPr>
              <w:t>x</w:t>
            </w:r>
            <w:r w:rsidRPr="00692A71">
              <w:rPr>
                <w:rFonts w:hint="eastAsia"/>
                <w:color w:val="000000" w:themeColor="text1"/>
              </w:rPr>
              <w:t>坐标均不相同。</w:t>
            </w:r>
            <w:r w:rsidR="00C91B34">
              <w:rPr>
                <w:color w:val="000000" w:themeColor="text1"/>
              </w:rPr>
              <w:t>若</w:t>
            </w:r>
            <w:r w:rsidRPr="00692A71">
              <w:rPr>
                <w:rFonts w:hint="eastAsia"/>
                <w:color w:val="000000" w:themeColor="text1"/>
              </w:rPr>
              <w:t>有两个点</w:t>
            </w:r>
            <w:r w:rsidRPr="00692A71">
              <w:rPr>
                <w:rFonts w:hint="eastAsia"/>
                <w:color w:val="000000" w:themeColor="text1"/>
              </w:rPr>
              <w:t>x</w:t>
            </w:r>
            <w:r w:rsidRPr="00692A71">
              <w:rPr>
                <w:rFonts w:hint="eastAsia"/>
                <w:color w:val="000000" w:themeColor="text1"/>
              </w:rPr>
              <w:t>坐标相同，那么显然只需要保留</w:t>
            </w:r>
            <w:r w:rsidRPr="00692A71">
              <w:rPr>
                <w:rFonts w:hint="eastAsia"/>
                <w:color w:val="000000" w:themeColor="text1"/>
              </w:rPr>
              <w:t>y</w:t>
            </w:r>
            <w:r w:rsidRPr="00692A71">
              <w:rPr>
                <w:rFonts w:hint="eastAsia"/>
                <w:color w:val="000000" w:themeColor="text1"/>
              </w:rPr>
              <w:t>坐标绝对值较小的一个即可。</w:t>
            </w:r>
          </w:p>
          <w:p w14:paraId="658E3DAF" w14:textId="77777777" w:rsidR="00AC01C0" w:rsidRPr="00692A71" w:rsidRDefault="00AC01C0" w:rsidP="007261A1">
            <w:pPr>
              <w:rPr>
                <w:color w:val="000000" w:themeColor="text1"/>
              </w:rPr>
            </w:pPr>
            <w:r w:rsidRPr="00692A71">
              <w:rPr>
                <w:noProof/>
                <w:color w:val="000000" w:themeColor="text1"/>
              </w:rPr>
              <w:drawing>
                <wp:inline distT="0" distB="0" distL="0" distR="0" wp14:anchorId="5966F88D" wp14:editId="5E5A2245">
                  <wp:extent cx="3142615" cy="1463040"/>
                  <wp:effectExtent l="0" t="0" r="698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42615" cy="1463040"/>
                          </a:xfrm>
                          <a:prstGeom prst="rect">
                            <a:avLst/>
                          </a:prstGeom>
                          <a:noFill/>
                          <a:ln>
                            <a:noFill/>
                          </a:ln>
                        </pic:spPr>
                      </pic:pic>
                    </a:graphicData>
                  </a:graphic>
                </wp:inline>
              </w:drawing>
            </w:r>
          </w:p>
          <w:p w14:paraId="1CE144A8" w14:textId="3A438353" w:rsidR="00AC01C0" w:rsidRPr="00692A71" w:rsidRDefault="00AC01C0" w:rsidP="007261A1">
            <w:pPr>
              <w:rPr>
                <w:color w:val="000000" w:themeColor="text1"/>
              </w:rPr>
            </w:pPr>
            <w:r w:rsidRPr="00692A71">
              <w:rPr>
                <w:rFonts w:hint="eastAsia"/>
                <w:color w:val="000000" w:themeColor="text1"/>
              </w:rPr>
              <w:t xml:space="preserve">    </w:t>
            </w:r>
            <w:r w:rsidRPr="00692A71">
              <w:rPr>
                <w:rFonts w:hint="eastAsia"/>
                <w:color w:val="000000" w:themeColor="text1"/>
              </w:rPr>
              <w:t>如图，接下来对于相邻顺序的两个点，作两点连线段的中垂线。显然，中垂线左侧的点距离</w:t>
            </w:r>
            <w:r w:rsidRPr="00692A71">
              <w:rPr>
                <w:rFonts w:hint="eastAsia"/>
                <w:color w:val="000000" w:themeColor="text1"/>
              </w:rPr>
              <w:t>x</w:t>
            </w:r>
            <w:r w:rsidRPr="00692A71">
              <w:rPr>
                <w:rFonts w:hint="eastAsia"/>
                <w:color w:val="000000" w:themeColor="text1"/>
              </w:rPr>
              <w:t>坐标较小的点较近，中垂线右侧的点距离</w:t>
            </w:r>
            <w:r w:rsidRPr="00692A71">
              <w:rPr>
                <w:rFonts w:hint="eastAsia"/>
                <w:color w:val="000000" w:themeColor="text1"/>
              </w:rPr>
              <w:t>x</w:t>
            </w:r>
            <w:r w:rsidRPr="00692A71">
              <w:rPr>
                <w:rFonts w:hint="eastAsia"/>
                <w:color w:val="000000" w:themeColor="text1"/>
              </w:rPr>
              <w:t>坐标较大的点较近。因此按</w:t>
            </w:r>
            <w:r w:rsidRPr="00692A71">
              <w:rPr>
                <w:rFonts w:hint="eastAsia"/>
                <w:color w:val="000000" w:themeColor="text1"/>
              </w:rPr>
              <w:t>x</w:t>
            </w:r>
            <w:r w:rsidRPr="00692A71">
              <w:rPr>
                <w:rFonts w:hint="eastAsia"/>
                <w:color w:val="000000" w:themeColor="text1"/>
              </w:rPr>
              <w:t>坐标的顺序从小到大扫描</w:t>
            </w:r>
            <w:r w:rsidRPr="00692A71">
              <w:rPr>
                <w:rFonts w:hint="eastAsia"/>
                <w:color w:val="000000" w:themeColor="text1"/>
              </w:rPr>
              <w:t>n</w:t>
            </w:r>
            <w:r w:rsidRPr="00692A71">
              <w:rPr>
                <w:rFonts w:hint="eastAsia"/>
                <w:color w:val="000000" w:themeColor="text1"/>
              </w:rPr>
              <w:t>个整点，用一个栈保存可能成为最近点的整点。同时维护栈中两点连线段中垂线与给出线段交点</w:t>
            </w:r>
            <w:r w:rsidRPr="00692A71">
              <w:rPr>
                <w:rFonts w:hint="eastAsia"/>
                <w:color w:val="000000" w:themeColor="text1"/>
              </w:rPr>
              <w:t>x</w:t>
            </w:r>
            <w:r w:rsidRPr="00692A71">
              <w:rPr>
                <w:rFonts w:hint="eastAsia"/>
                <w:color w:val="000000" w:themeColor="text1"/>
              </w:rPr>
              <w:t>坐标单调递增。每当加入一个点前，判断是否破坏了栈的单调性，</w:t>
            </w:r>
            <w:r w:rsidR="00C91B34">
              <w:rPr>
                <w:color w:val="000000" w:themeColor="text1"/>
              </w:rPr>
              <w:t>若</w:t>
            </w:r>
            <w:r w:rsidRPr="00692A71">
              <w:rPr>
                <w:rFonts w:hint="eastAsia"/>
                <w:color w:val="000000" w:themeColor="text1"/>
              </w:rPr>
              <w:t>不满足单调性则弹出栈顶元素直到单调性被满足，再将新点加入栈顶。最后答案即为线段的端点以及所有中垂线交点与他们最近点的距离的最大值。</w:t>
            </w:r>
          </w:p>
        </w:tc>
      </w:tr>
      <w:tr w:rsidR="00AC01C0" w:rsidRPr="00692A71" w14:paraId="183B7AD9" w14:textId="77777777" w:rsidTr="008E18E5">
        <w:trPr>
          <w:trHeight w:val="450"/>
          <w:jc w:val="center"/>
        </w:trPr>
        <w:tc>
          <w:tcPr>
            <w:tcW w:w="1704" w:type="dxa"/>
            <w:shd w:val="clear" w:color="auto" w:fill="CCCCCC"/>
            <w:vAlign w:val="center"/>
          </w:tcPr>
          <w:p w14:paraId="539EBE13"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0BEEAFFA" w14:textId="77777777"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O(n)</w:t>
            </w:r>
          </w:p>
          <w:p w14:paraId="5EE1D1D3" w14:textId="77777777" w:rsidR="00AC01C0" w:rsidRPr="00692A71" w:rsidRDefault="00AC01C0" w:rsidP="007261A1">
            <w:pPr>
              <w:rPr>
                <w:color w:val="000000" w:themeColor="text1"/>
              </w:rPr>
            </w:pPr>
            <w:r w:rsidRPr="00692A71">
              <w:rPr>
                <w:rFonts w:hint="eastAsia"/>
                <w:color w:val="000000" w:themeColor="text1"/>
              </w:rPr>
              <w:t>空间复杂度：</w:t>
            </w:r>
            <w:r w:rsidRPr="00692A71">
              <w:rPr>
                <w:rFonts w:hint="eastAsia"/>
                <w:color w:val="000000" w:themeColor="text1"/>
              </w:rPr>
              <w:t>O(n)</w:t>
            </w:r>
          </w:p>
        </w:tc>
      </w:tr>
      <w:tr w:rsidR="00AC01C0" w:rsidRPr="00692A71" w14:paraId="7E5DEEFC" w14:textId="77777777" w:rsidTr="008E18E5">
        <w:trPr>
          <w:trHeight w:val="756"/>
          <w:jc w:val="center"/>
        </w:trPr>
        <w:tc>
          <w:tcPr>
            <w:tcW w:w="1704" w:type="dxa"/>
            <w:vAlign w:val="center"/>
          </w:tcPr>
          <w:p w14:paraId="3CE49F97" w14:textId="6790DE42" w:rsidR="00AC01C0" w:rsidRPr="00692A71" w:rsidRDefault="00AC01C0" w:rsidP="007261A1">
            <w:pPr>
              <w:rPr>
                <w:color w:val="000000" w:themeColor="text1"/>
              </w:rPr>
            </w:pPr>
            <w:r w:rsidRPr="00692A71">
              <w:rPr>
                <w:rFonts w:hint="eastAsia"/>
                <w:color w:val="000000" w:themeColor="text1"/>
              </w:rPr>
              <w:t>2015</w:t>
            </w:r>
            <w:r w:rsidRPr="00692A71">
              <w:rPr>
                <w:rFonts w:hint="eastAsia"/>
                <w:color w:val="000000" w:themeColor="text1"/>
              </w:rPr>
              <w:t>北京集训</w:t>
            </w:r>
            <w:r w:rsidRPr="00692A71">
              <w:rPr>
                <w:rFonts w:hint="eastAsia"/>
                <w:color w:val="000000" w:themeColor="text1"/>
              </w:rPr>
              <w:t xml:space="preserve"> </w:t>
            </w:r>
            <w:r w:rsidR="00121A10">
              <w:rPr>
                <w:rFonts w:hint="eastAsia"/>
                <w:color w:val="000000" w:themeColor="text1"/>
              </w:rPr>
              <w:t>自选</w:t>
            </w:r>
          </w:p>
        </w:tc>
        <w:tc>
          <w:tcPr>
            <w:tcW w:w="2183" w:type="dxa"/>
            <w:vAlign w:val="center"/>
          </w:tcPr>
          <w:p w14:paraId="29CB25A5" w14:textId="77777777" w:rsidR="00AC01C0" w:rsidRPr="00692A71" w:rsidRDefault="00AC01C0" w:rsidP="007261A1">
            <w:pPr>
              <w:rPr>
                <w:color w:val="000000" w:themeColor="text1"/>
              </w:rPr>
            </w:pPr>
            <w:r w:rsidRPr="00692A71">
              <w:rPr>
                <w:color w:val="000000" w:themeColor="text1"/>
              </w:rPr>
              <w:t>D</w:t>
            </w:r>
            <w:r w:rsidRPr="00692A71">
              <w:rPr>
                <w:rFonts w:hint="eastAsia"/>
                <w:color w:val="000000" w:themeColor="text1"/>
              </w:rPr>
              <w:t>ata</w:t>
            </w:r>
          </w:p>
        </w:tc>
        <w:tc>
          <w:tcPr>
            <w:tcW w:w="4635" w:type="dxa"/>
            <w:vAlign w:val="center"/>
          </w:tcPr>
          <w:p w14:paraId="716FF0D9" w14:textId="77777777" w:rsidR="00AC01C0" w:rsidRPr="00692A71" w:rsidRDefault="00AC01C0" w:rsidP="007261A1">
            <w:pPr>
              <w:rPr>
                <w:color w:val="000000" w:themeColor="text1"/>
              </w:rPr>
            </w:pPr>
            <w:r w:rsidRPr="00692A71">
              <w:rPr>
                <w:color w:val="000000" w:themeColor="text1"/>
              </w:rPr>
              <w:t>现在，二维平面上有</w:t>
            </w:r>
            <w:r w:rsidRPr="00692A71">
              <w:rPr>
                <w:color w:val="000000" w:themeColor="text1"/>
              </w:rPr>
              <w:t>N</w:t>
            </w:r>
            <w:r w:rsidRPr="00692A71">
              <w:rPr>
                <w:color w:val="000000" w:themeColor="text1"/>
              </w:rPr>
              <w:t>个点。</w:t>
            </w:r>
            <w:r w:rsidRPr="00692A71">
              <w:rPr>
                <w:color w:val="000000" w:themeColor="text1"/>
              </w:rPr>
              <w:t xml:space="preserve">Alex </w:t>
            </w:r>
            <w:r w:rsidRPr="00692A71">
              <w:rPr>
                <w:color w:val="000000" w:themeColor="text1"/>
              </w:rPr>
              <w:t>需要实现</w:t>
            </w:r>
            <w:r w:rsidRPr="00692A71">
              <w:rPr>
                <w:rFonts w:hint="eastAsia"/>
                <w:color w:val="000000" w:themeColor="text1"/>
              </w:rPr>
              <w:t>M</w:t>
            </w:r>
            <w:r w:rsidRPr="00692A71">
              <w:rPr>
                <w:rFonts w:hint="eastAsia"/>
                <w:color w:val="000000" w:themeColor="text1"/>
              </w:rPr>
              <w:t>个</w:t>
            </w:r>
            <w:r w:rsidRPr="00692A71">
              <w:rPr>
                <w:color w:val="000000" w:themeColor="text1"/>
              </w:rPr>
              <w:t>以下三种操作：</w:t>
            </w:r>
            <w:r w:rsidRPr="00692A71">
              <w:rPr>
                <w:color w:val="000000" w:themeColor="text1"/>
              </w:rPr>
              <w:br/>
              <w:t xml:space="preserve">1. </w:t>
            </w:r>
            <w:r w:rsidRPr="00692A71">
              <w:rPr>
                <w:color w:val="000000" w:themeColor="text1"/>
              </w:rPr>
              <w:t>在点集里添加一个点；</w:t>
            </w:r>
            <w:r w:rsidRPr="00692A71">
              <w:rPr>
                <w:color w:val="000000" w:themeColor="text1"/>
              </w:rPr>
              <w:br/>
              <w:t>2.</w:t>
            </w:r>
            <w:r w:rsidRPr="00692A71">
              <w:rPr>
                <w:color w:val="000000" w:themeColor="text1"/>
              </w:rPr>
              <w:t>给出一个点，查询它到点集里所有点的曼哈顿距离的最小值；</w:t>
            </w:r>
            <w:r w:rsidRPr="00692A71">
              <w:rPr>
                <w:color w:val="000000" w:themeColor="text1"/>
              </w:rPr>
              <w:br/>
              <w:t>3.</w:t>
            </w:r>
            <w:r w:rsidRPr="00692A71">
              <w:rPr>
                <w:color w:val="000000" w:themeColor="text1"/>
              </w:rPr>
              <w:t>给出一个点，查询它到点集里所有点的曼哈顿距离的最大值。</w:t>
            </w:r>
            <w:r w:rsidRPr="00692A71">
              <w:rPr>
                <w:color w:val="000000" w:themeColor="text1"/>
              </w:rPr>
              <w:t> </w:t>
            </w:r>
            <w:r w:rsidRPr="00692A71">
              <w:rPr>
                <w:color w:val="000000" w:themeColor="text1"/>
              </w:rPr>
              <w:br/>
            </w:r>
            <w:r w:rsidRPr="00692A71">
              <w:rPr>
                <w:color w:val="000000" w:themeColor="text1"/>
              </w:rPr>
              <w:t>两个点的曼哈顿距离定义为它们的横坐标差的绝对值与纵坐标差的绝对值的和。</w:t>
            </w:r>
          </w:p>
          <w:p w14:paraId="6E77A0BA" w14:textId="77777777" w:rsidR="00AC01C0" w:rsidRPr="00692A71" w:rsidRDefault="00AC01C0" w:rsidP="007261A1">
            <w:pPr>
              <w:rPr>
                <w:color w:val="000000" w:themeColor="text1"/>
              </w:rPr>
            </w:pPr>
            <w:r w:rsidRPr="00692A71">
              <w:rPr>
                <w:rFonts w:hint="eastAsia"/>
                <w:color w:val="000000" w:themeColor="text1"/>
              </w:rPr>
              <w:t>N</w:t>
            </w:r>
            <w:proofErr w:type="gramStart"/>
            <w:r w:rsidRPr="00692A71">
              <w:rPr>
                <w:color w:val="000000" w:themeColor="text1"/>
              </w:rPr>
              <w:t>,M</w:t>
            </w:r>
            <w:proofErr w:type="gramEnd"/>
            <w:r w:rsidRPr="00692A71">
              <w:rPr>
                <w:color w:val="000000" w:themeColor="text1"/>
              </w:rPr>
              <w:t xml:space="preserve"> &lt;= 1e5</w:t>
            </w:r>
          </w:p>
        </w:tc>
      </w:tr>
      <w:tr w:rsidR="00AC01C0" w:rsidRPr="00692A71" w14:paraId="7E140100" w14:textId="77777777" w:rsidTr="008E18E5">
        <w:trPr>
          <w:trHeight w:val="1265"/>
          <w:jc w:val="center"/>
        </w:trPr>
        <w:tc>
          <w:tcPr>
            <w:tcW w:w="1704" w:type="dxa"/>
            <w:shd w:val="clear" w:color="auto" w:fill="CCCCCC"/>
            <w:vAlign w:val="center"/>
          </w:tcPr>
          <w:p w14:paraId="74A63DA4" w14:textId="77777777" w:rsidR="00AC01C0" w:rsidRPr="00692A71" w:rsidRDefault="00AC01C0" w:rsidP="007261A1">
            <w:pPr>
              <w:rPr>
                <w:color w:val="000000" w:themeColor="text1"/>
              </w:rPr>
            </w:pPr>
            <w:r w:rsidRPr="00692A71">
              <w:rPr>
                <w:rFonts w:hint="eastAsia"/>
                <w:color w:val="000000" w:themeColor="text1"/>
              </w:rPr>
              <w:t>算</w:t>
            </w:r>
          </w:p>
          <w:p w14:paraId="2897C5C6" w14:textId="77777777" w:rsidR="00AC01C0" w:rsidRPr="00692A71" w:rsidRDefault="00AC01C0" w:rsidP="007261A1">
            <w:pPr>
              <w:rPr>
                <w:color w:val="000000" w:themeColor="text1"/>
              </w:rPr>
            </w:pPr>
            <w:r w:rsidRPr="00692A71">
              <w:rPr>
                <w:rFonts w:hint="eastAsia"/>
                <w:color w:val="000000" w:themeColor="text1"/>
              </w:rPr>
              <w:t>法</w:t>
            </w:r>
          </w:p>
          <w:p w14:paraId="618B06E2" w14:textId="77777777" w:rsidR="00AC01C0" w:rsidRPr="00692A71" w:rsidRDefault="00AC01C0" w:rsidP="007261A1">
            <w:pPr>
              <w:rPr>
                <w:color w:val="000000" w:themeColor="text1"/>
              </w:rPr>
            </w:pPr>
            <w:r w:rsidRPr="00692A71">
              <w:rPr>
                <w:rFonts w:hint="eastAsia"/>
                <w:color w:val="000000" w:themeColor="text1"/>
              </w:rPr>
              <w:t>讨</w:t>
            </w:r>
          </w:p>
          <w:p w14:paraId="2D93F0A8"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F842DBB" w14:textId="77777777" w:rsidR="00AC01C0" w:rsidRPr="00692A71" w:rsidRDefault="00AC01C0" w:rsidP="007261A1">
            <w:pPr>
              <w:rPr>
                <w:color w:val="000000" w:themeColor="text1"/>
              </w:rPr>
            </w:pPr>
            <w:r w:rsidRPr="00692A71">
              <w:rPr>
                <w:color w:val="000000" w:themeColor="text1"/>
              </w:rPr>
              <w:t>最大值是比较好做的，维护已经插入过的点的四种状态的最小值。</w:t>
            </w:r>
          </w:p>
          <w:p w14:paraId="6EF8CE4D" w14:textId="0929B71B" w:rsidR="00AC01C0" w:rsidRPr="00692A71" w:rsidRDefault="00AC01C0" w:rsidP="007261A1">
            <w:pPr>
              <w:rPr>
                <w:color w:val="000000" w:themeColor="text1"/>
              </w:rPr>
            </w:pPr>
            <w:r w:rsidRPr="00692A71">
              <w:rPr>
                <w:color w:val="000000" w:themeColor="text1"/>
              </w:rPr>
              <w:t>即</w:t>
            </w:r>
            <w:r w:rsidRPr="00692A71">
              <w:rPr>
                <w:color w:val="000000" w:themeColor="text1"/>
              </w:rPr>
              <w:t>x+y,x-y,-x+y,-x-y</w:t>
            </w:r>
            <w:r w:rsidRPr="00692A71">
              <w:rPr>
                <w:color w:val="000000" w:themeColor="text1"/>
              </w:rPr>
              <w:t>，求答案时用询问的点对应的状态减去出现过的最小值，再取个</w:t>
            </w:r>
            <w:r w:rsidRPr="00692A71">
              <w:rPr>
                <w:color w:val="000000" w:themeColor="text1"/>
              </w:rPr>
              <w:t>max</w:t>
            </w:r>
            <w:r w:rsidRPr="00692A71">
              <w:rPr>
                <w:color w:val="000000" w:themeColor="text1"/>
              </w:rPr>
              <w:t>即可。</w:t>
            </w:r>
          </w:p>
          <w:p w14:paraId="5A0F4D38" w14:textId="77777777" w:rsidR="00AC01C0" w:rsidRPr="00692A71" w:rsidRDefault="00AC01C0" w:rsidP="007261A1">
            <w:pPr>
              <w:rPr>
                <w:color w:val="000000" w:themeColor="text1"/>
              </w:rPr>
            </w:pPr>
            <w:r w:rsidRPr="00692A71">
              <w:rPr>
                <w:color w:val="000000" w:themeColor="text1"/>
              </w:rPr>
              <w:t>最小值的维护用到</w:t>
            </w:r>
            <w:r w:rsidRPr="00692A71">
              <w:rPr>
                <w:color w:val="000000" w:themeColor="text1"/>
              </w:rPr>
              <w:t>CDQ</w:t>
            </w:r>
            <w:r w:rsidRPr="00692A71">
              <w:rPr>
                <w:color w:val="000000" w:themeColor="text1"/>
              </w:rPr>
              <w:t>分治。</w:t>
            </w:r>
          </w:p>
          <w:p w14:paraId="181230E4" w14:textId="77777777" w:rsidR="00AC01C0" w:rsidRPr="00692A71" w:rsidRDefault="00AC01C0" w:rsidP="007261A1">
            <w:pPr>
              <w:rPr>
                <w:color w:val="000000" w:themeColor="text1"/>
              </w:rPr>
            </w:pPr>
            <w:r w:rsidRPr="00692A71">
              <w:rPr>
                <w:color w:val="000000" w:themeColor="text1"/>
              </w:rPr>
              <w:t>我们把所有操作和询问读进来，原本的点也当作插入操作。</w:t>
            </w:r>
          </w:p>
          <w:p w14:paraId="0CEA629D" w14:textId="77777777" w:rsidR="00AC01C0" w:rsidRPr="00692A71" w:rsidRDefault="00AC01C0" w:rsidP="007261A1">
            <w:pPr>
              <w:rPr>
                <w:color w:val="000000" w:themeColor="text1"/>
              </w:rPr>
            </w:pPr>
            <w:r w:rsidRPr="00692A71">
              <w:rPr>
                <w:color w:val="000000" w:themeColor="text1"/>
              </w:rPr>
              <w:t>然后我们得到了一个按照操作时间顺序的序列，有插入操作和询问操作。</w:t>
            </w:r>
          </w:p>
          <w:p w14:paraId="16D5D4F7" w14:textId="77777777" w:rsidR="00AC01C0" w:rsidRPr="00692A71" w:rsidRDefault="00AC01C0" w:rsidP="007261A1">
            <w:pPr>
              <w:rPr>
                <w:color w:val="000000" w:themeColor="text1"/>
              </w:rPr>
            </w:pPr>
            <w:r w:rsidRPr="00692A71">
              <w:rPr>
                <w:color w:val="000000" w:themeColor="text1"/>
              </w:rPr>
              <w:t>注意到所有的询问操作只会被它前面的插入操作影响，我们从这里入手。</w:t>
            </w:r>
          </w:p>
          <w:p w14:paraId="2457B67D" w14:textId="77777777" w:rsidR="00AC01C0" w:rsidRPr="00692A71" w:rsidRDefault="00AC01C0" w:rsidP="007261A1">
            <w:pPr>
              <w:rPr>
                <w:color w:val="000000" w:themeColor="text1"/>
              </w:rPr>
            </w:pPr>
            <w:r w:rsidRPr="00692A71">
              <w:rPr>
                <w:color w:val="000000" w:themeColor="text1"/>
              </w:rPr>
              <w:t>假设当前要处理的操作序列为</w:t>
            </w:r>
            <w:r w:rsidRPr="00692A71">
              <w:rPr>
                <w:color w:val="000000" w:themeColor="text1"/>
              </w:rPr>
              <w:t>[l,r]</w:t>
            </w:r>
            <w:r w:rsidRPr="00692A71">
              <w:rPr>
                <w:color w:val="000000" w:themeColor="text1"/>
              </w:rPr>
              <w:t>。</w:t>
            </w:r>
          </w:p>
          <w:p w14:paraId="0F0C8EDD" w14:textId="72F46945" w:rsidR="00AC01C0" w:rsidRPr="00692A71" w:rsidRDefault="00AC01C0" w:rsidP="007261A1">
            <w:pPr>
              <w:rPr>
                <w:color w:val="000000" w:themeColor="text1"/>
              </w:rPr>
            </w:pPr>
            <w:r w:rsidRPr="00692A71">
              <w:rPr>
                <w:color w:val="000000" w:themeColor="text1"/>
              </w:rPr>
              <w:t>我们先二分出中间点</w:t>
            </w:r>
            <w:r w:rsidRPr="00692A71">
              <w:rPr>
                <w:color w:val="000000" w:themeColor="text1"/>
              </w:rPr>
              <w:t>mid</w:t>
            </w:r>
            <w:r w:rsidRPr="00692A71">
              <w:rPr>
                <w:color w:val="000000" w:themeColor="text1"/>
              </w:rPr>
              <w:t>。先递归进去子问题</w:t>
            </w:r>
            <w:r w:rsidRPr="00692A71">
              <w:rPr>
                <w:color w:val="000000" w:themeColor="text1"/>
              </w:rPr>
              <w:t>[l,mid],[mid+1,r]</w:t>
            </w:r>
            <w:r w:rsidR="007A2366">
              <w:rPr>
                <w:rFonts w:hint="eastAsia"/>
                <w:color w:val="000000" w:themeColor="text1"/>
              </w:rPr>
              <w:t>，</w:t>
            </w:r>
            <w:r w:rsidRPr="00692A71">
              <w:rPr>
                <w:color w:val="000000" w:themeColor="text1"/>
              </w:rPr>
              <w:t>然后我们处理前半部分插入对后半部分询问的影响。</w:t>
            </w:r>
          </w:p>
          <w:p w14:paraId="068F3579" w14:textId="0D42F370" w:rsidR="00AC01C0" w:rsidRPr="00692A71" w:rsidRDefault="00AC01C0" w:rsidP="007261A1">
            <w:pPr>
              <w:rPr>
                <w:color w:val="000000" w:themeColor="text1"/>
              </w:rPr>
            </w:pPr>
            <w:r w:rsidRPr="00692A71">
              <w:rPr>
                <w:color w:val="000000" w:themeColor="text1"/>
              </w:rPr>
              <w:t>我们先标记前半部分的询问和后半部分的询问，然后把它们按</w:t>
            </w:r>
            <w:r w:rsidRPr="00692A71">
              <w:rPr>
                <w:color w:val="000000" w:themeColor="text1"/>
              </w:rPr>
              <w:t>x</w:t>
            </w:r>
            <w:r w:rsidRPr="00692A71">
              <w:rPr>
                <w:color w:val="000000" w:themeColor="text1"/>
              </w:rPr>
              <w:t>坐标排序。</w:t>
            </w:r>
            <w:r w:rsidR="007A2366">
              <w:rPr>
                <w:rFonts w:hint="eastAsia"/>
                <w:color w:val="000000" w:themeColor="text1"/>
              </w:rPr>
              <w:t>接着</w:t>
            </w:r>
            <w:r w:rsidRPr="00692A71">
              <w:rPr>
                <w:color w:val="000000" w:themeColor="text1"/>
              </w:rPr>
              <w:t>便按</w:t>
            </w:r>
            <w:r w:rsidRPr="00692A71">
              <w:rPr>
                <w:color w:val="000000" w:themeColor="text1"/>
              </w:rPr>
              <w:t>x</w:t>
            </w:r>
            <w:r w:rsidRPr="00692A71">
              <w:rPr>
                <w:color w:val="000000" w:themeColor="text1"/>
              </w:rPr>
              <w:t>坐标顺序小到大做。按照离散化后的</w:t>
            </w:r>
            <w:r w:rsidRPr="00692A71">
              <w:rPr>
                <w:color w:val="000000" w:themeColor="text1"/>
              </w:rPr>
              <w:t>y</w:t>
            </w:r>
            <w:r w:rsidRPr="00692A71">
              <w:rPr>
                <w:color w:val="000000" w:themeColor="text1"/>
              </w:rPr>
              <w:t>坐标建立两个树状数组，维护做到当前询问之前，插入的某个状态的最小值。遇到插入的操作则插入相应的状态值到相应的树状数组，遇到询问则更新该询问的答案。</w:t>
            </w:r>
          </w:p>
          <w:p w14:paraId="76C8528E" w14:textId="3298CF48" w:rsidR="00AC01C0" w:rsidRPr="00692A71" w:rsidRDefault="00AC01C0" w:rsidP="007261A1">
            <w:pPr>
              <w:rPr>
                <w:color w:val="000000" w:themeColor="text1"/>
              </w:rPr>
            </w:pPr>
            <w:r w:rsidRPr="00692A71">
              <w:rPr>
                <w:color w:val="000000" w:themeColor="text1"/>
              </w:rPr>
              <w:t>最后还要反过来按</w:t>
            </w:r>
            <w:r w:rsidRPr="00692A71">
              <w:rPr>
                <w:color w:val="000000" w:themeColor="text1"/>
              </w:rPr>
              <w:t>x</w:t>
            </w:r>
            <w:r w:rsidRPr="00692A71">
              <w:rPr>
                <w:color w:val="000000" w:themeColor="text1"/>
              </w:rPr>
              <w:t>坐标从大到小做，同样要用树状数组维护。状态为（</w:t>
            </w:r>
            <w:r w:rsidRPr="00692A71">
              <w:rPr>
                <w:color w:val="000000" w:themeColor="text1"/>
              </w:rPr>
              <w:t>x+y,x-y,-x+y,-x-y</w:t>
            </w:r>
            <w:r w:rsidRPr="00692A71">
              <w:rPr>
                <w:color w:val="000000" w:themeColor="text1"/>
              </w:rPr>
              <w:t>），即为询问点的四个方向上计算曼哈顿距离所需状态。</w:t>
            </w:r>
          </w:p>
        </w:tc>
      </w:tr>
      <w:tr w:rsidR="00AC01C0" w:rsidRPr="00692A71" w14:paraId="54F5620D" w14:textId="77777777" w:rsidTr="008E18E5">
        <w:trPr>
          <w:trHeight w:val="450"/>
          <w:jc w:val="center"/>
        </w:trPr>
        <w:tc>
          <w:tcPr>
            <w:tcW w:w="1704" w:type="dxa"/>
            <w:shd w:val="clear" w:color="auto" w:fill="CCCCCC"/>
            <w:vAlign w:val="center"/>
          </w:tcPr>
          <w:p w14:paraId="60776119"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277880E4" w14:textId="15F8F08D"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O(Nlog^2N)</w:t>
            </w:r>
          </w:p>
        </w:tc>
      </w:tr>
      <w:tr w:rsidR="00AC01C0" w:rsidRPr="00692A71" w14:paraId="04FC2597" w14:textId="77777777" w:rsidTr="008E18E5">
        <w:trPr>
          <w:trHeight w:val="756"/>
          <w:jc w:val="center"/>
        </w:trPr>
        <w:tc>
          <w:tcPr>
            <w:tcW w:w="1704" w:type="dxa"/>
            <w:vAlign w:val="center"/>
          </w:tcPr>
          <w:p w14:paraId="64BF618A" w14:textId="7A4765D7" w:rsidR="00AC01C0" w:rsidRPr="00692A71" w:rsidRDefault="00FA3EE7" w:rsidP="007261A1">
            <w:pPr>
              <w:rPr>
                <w:color w:val="000000" w:themeColor="text1"/>
              </w:rPr>
            </w:pPr>
            <w:r>
              <w:rPr>
                <w:rFonts w:hint="eastAsia"/>
                <w:color w:val="000000" w:themeColor="text1"/>
              </w:rPr>
              <w:t xml:space="preserve">BOI2012 </w:t>
            </w:r>
            <w:r>
              <w:rPr>
                <w:rFonts w:hint="eastAsia"/>
                <w:color w:val="000000" w:themeColor="text1"/>
              </w:rPr>
              <w:t>自选</w:t>
            </w:r>
          </w:p>
        </w:tc>
        <w:tc>
          <w:tcPr>
            <w:tcW w:w="2183" w:type="dxa"/>
            <w:vAlign w:val="center"/>
          </w:tcPr>
          <w:p w14:paraId="1D0DDCA7" w14:textId="77777777" w:rsidR="00AC01C0" w:rsidRPr="00692A71" w:rsidRDefault="00AC01C0" w:rsidP="007261A1">
            <w:pPr>
              <w:rPr>
                <w:color w:val="000000" w:themeColor="text1"/>
              </w:rPr>
            </w:pPr>
            <w:r w:rsidRPr="00692A71">
              <w:rPr>
                <w:rFonts w:hint="eastAsia"/>
                <w:color w:val="000000" w:themeColor="text1"/>
              </w:rPr>
              <w:t>Peaks</w:t>
            </w:r>
          </w:p>
        </w:tc>
        <w:tc>
          <w:tcPr>
            <w:tcW w:w="4635" w:type="dxa"/>
            <w:vAlign w:val="center"/>
          </w:tcPr>
          <w:p w14:paraId="37D6AD43" w14:textId="77777777" w:rsidR="00AC01C0" w:rsidRPr="00692A71" w:rsidRDefault="00AC01C0" w:rsidP="007261A1">
            <w:pPr>
              <w:rPr>
                <w:color w:val="000000" w:themeColor="text1"/>
              </w:rPr>
            </w:pPr>
            <w:r w:rsidRPr="00692A71">
              <w:rPr>
                <w:rFonts w:hint="eastAsia"/>
                <w:color w:val="000000" w:themeColor="text1"/>
              </w:rPr>
              <w:t>给出一个</w:t>
            </w:r>
            <w:r w:rsidRPr="00692A71">
              <w:rPr>
                <w:rFonts w:hint="eastAsia"/>
                <w:color w:val="000000" w:themeColor="text1"/>
              </w:rPr>
              <w:t>n*m</w:t>
            </w:r>
            <w:r w:rsidRPr="00692A71">
              <w:rPr>
                <w:rFonts w:hint="eastAsia"/>
                <w:color w:val="000000" w:themeColor="text1"/>
              </w:rPr>
              <w:t>的网格，每个网格有不同的海拔。将所有八连通的，由相同高度网格组成的连通块成为一个平面。把每个不与海拔更高的网格相邻（包括对角线相邻）的平面称为一个峰。可以在网格上相邻格子之间任意移动（包括对角线相邻），问从每个</w:t>
            </w:r>
            <w:r w:rsidRPr="00692A71">
              <w:rPr>
                <w:rFonts w:hint="eastAsia"/>
                <w:color w:val="000000" w:themeColor="text1"/>
              </w:rPr>
              <w:t>peak</w:t>
            </w:r>
            <w:r w:rsidRPr="00692A71">
              <w:rPr>
                <w:rFonts w:hint="eastAsia"/>
                <w:color w:val="000000" w:themeColor="text1"/>
              </w:rPr>
              <w:t>出发，到达一个更高的峰的路径上，海拔最低的网格海拔的最大值。</w:t>
            </w:r>
          </w:p>
          <w:p w14:paraId="40C29C8A" w14:textId="0A310D18" w:rsidR="00AC01C0" w:rsidRPr="00692A71" w:rsidRDefault="00AC01C0" w:rsidP="007261A1">
            <w:pPr>
              <w:rPr>
                <w:color w:val="000000" w:themeColor="text1"/>
              </w:rPr>
            </w:pPr>
            <w:proofErr w:type="gramStart"/>
            <w:r w:rsidRPr="00692A71">
              <w:rPr>
                <w:rFonts w:hint="eastAsia"/>
                <w:color w:val="000000" w:themeColor="text1"/>
              </w:rPr>
              <w:t>n</w:t>
            </w:r>
            <w:proofErr w:type="gramEnd"/>
            <w:r w:rsidRPr="00692A71">
              <w:rPr>
                <w:rFonts w:hint="eastAsia"/>
                <w:color w:val="000000" w:themeColor="text1"/>
              </w:rPr>
              <w:t>,m&lt;=2000,n*m&lt;=100000</w:t>
            </w:r>
          </w:p>
        </w:tc>
      </w:tr>
      <w:tr w:rsidR="00AC01C0" w:rsidRPr="00692A71" w14:paraId="0182EF14" w14:textId="77777777" w:rsidTr="00317DE9">
        <w:trPr>
          <w:trHeight w:val="841"/>
          <w:jc w:val="center"/>
        </w:trPr>
        <w:tc>
          <w:tcPr>
            <w:tcW w:w="1704" w:type="dxa"/>
            <w:shd w:val="clear" w:color="auto" w:fill="CCCCCC"/>
            <w:vAlign w:val="center"/>
          </w:tcPr>
          <w:p w14:paraId="583AC1F5" w14:textId="77777777" w:rsidR="00AC01C0" w:rsidRPr="00692A71" w:rsidRDefault="00AC01C0" w:rsidP="007261A1">
            <w:pPr>
              <w:rPr>
                <w:color w:val="000000" w:themeColor="text1"/>
              </w:rPr>
            </w:pPr>
            <w:r w:rsidRPr="00692A71">
              <w:rPr>
                <w:rFonts w:hint="eastAsia"/>
                <w:color w:val="000000" w:themeColor="text1"/>
              </w:rPr>
              <w:t>算</w:t>
            </w:r>
          </w:p>
          <w:p w14:paraId="612FC55E" w14:textId="77777777" w:rsidR="00AC01C0" w:rsidRPr="00692A71" w:rsidRDefault="00AC01C0" w:rsidP="007261A1">
            <w:pPr>
              <w:rPr>
                <w:color w:val="000000" w:themeColor="text1"/>
              </w:rPr>
            </w:pPr>
            <w:r w:rsidRPr="00692A71">
              <w:rPr>
                <w:rFonts w:hint="eastAsia"/>
                <w:color w:val="000000" w:themeColor="text1"/>
              </w:rPr>
              <w:t>法</w:t>
            </w:r>
          </w:p>
          <w:p w14:paraId="00B3A089" w14:textId="77777777" w:rsidR="00AC01C0" w:rsidRPr="00692A71" w:rsidRDefault="00AC01C0" w:rsidP="007261A1">
            <w:pPr>
              <w:rPr>
                <w:color w:val="000000" w:themeColor="text1"/>
              </w:rPr>
            </w:pPr>
            <w:r w:rsidRPr="00692A71">
              <w:rPr>
                <w:rFonts w:hint="eastAsia"/>
                <w:color w:val="000000" w:themeColor="text1"/>
              </w:rPr>
              <w:t>讨</w:t>
            </w:r>
          </w:p>
          <w:p w14:paraId="06226524"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708EC07C" w14:textId="77777777" w:rsidR="00AC01C0" w:rsidRPr="00692A71" w:rsidRDefault="00AC01C0" w:rsidP="007261A1">
            <w:pPr>
              <w:rPr>
                <w:color w:val="000000" w:themeColor="text1"/>
              </w:rPr>
            </w:pPr>
            <w:r w:rsidRPr="00692A71">
              <w:rPr>
                <w:rFonts w:hint="eastAsia"/>
                <w:color w:val="000000" w:themeColor="text1"/>
              </w:rPr>
              <w:t>将所有网格按海拔从大到小排序。然后依次处理每个网格。若一个网格相邻的网格中没有被处理过的，那么它的就是一个峰，否则就令它属于这个峰。</w:t>
            </w:r>
          </w:p>
          <w:p w14:paraId="2F7B5968" w14:textId="09C8ACBD" w:rsidR="00AC01C0" w:rsidRPr="00692A71" w:rsidRDefault="00C91B34" w:rsidP="007261A1">
            <w:pPr>
              <w:rPr>
                <w:color w:val="000000" w:themeColor="text1"/>
              </w:rPr>
            </w:pPr>
            <w:r>
              <w:rPr>
                <w:color w:val="000000" w:themeColor="text1"/>
              </w:rPr>
              <w:t>若</w:t>
            </w:r>
            <w:r w:rsidR="00AC01C0" w:rsidRPr="00692A71">
              <w:rPr>
                <w:rFonts w:hint="eastAsia"/>
                <w:color w:val="000000" w:themeColor="text1"/>
              </w:rPr>
              <w:t>一个网格在处理时同时属于多个峰，那么除了最高的峰以外，其余较低的峰都找到了一条到达更高的峰的路径，同时这个网格就是路径上海拔最小值的最大值。</w:t>
            </w:r>
          </w:p>
          <w:p w14:paraId="67BE1044" w14:textId="16D00A38" w:rsidR="00AC01C0" w:rsidRPr="00692A71" w:rsidRDefault="00AC01C0" w:rsidP="007261A1">
            <w:pPr>
              <w:rPr>
                <w:color w:val="000000" w:themeColor="text1"/>
              </w:rPr>
            </w:pPr>
            <w:r w:rsidRPr="00692A71">
              <w:rPr>
                <w:rFonts w:hint="eastAsia"/>
                <w:color w:val="000000" w:themeColor="text1"/>
              </w:rPr>
              <w:t>然后对于最高高度的峰，它们显然会有相同的答案，合并起来。为了方便输出答案，可以用一个</w:t>
            </w:r>
            <w:r w:rsidRPr="00692A71">
              <w:rPr>
                <w:rFonts w:hint="eastAsia"/>
                <w:color w:val="000000" w:themeColor="text1"/>
              </w:rPr>
              <w:t>vector</w:t>
            </w:r>
            <w:r w:rsidRPr="00692A71">
              <w:rPr>
                <w:rFonts w:hint="eastAsia"/>
                <w:color w:val="000000" w:themeColor="text1"/>
              </w:rPr>
              <w:t>具有相同答案的峰存在一起，合并时用启发式合并即可。</w:t>
            </w:r>
          </w:p>
        </w:tc>
      </w:tr>
      <w:tr w:rsidR="00AC01C0" w:rsidRPr="00692A71" w14:paraId="4E25E634" w14:textId="77777777" w:rsidTr="008E18E5">
        <w:trPr>
          <w:trHeight w:val="450"/>
          <w:jc w:val="center"/>
        </w:trPr>
        <w:tc>
          <w:tcPr>
            <w:tcW w:w="1704" w:type="dxa"/>
            <w:shd w:val="clear" w:color="auto" w:fill="CCCCCC"/>
            <w:vAlign w:val="center"/>
          </w:tcPr>
          <w:p w14:paraId="171A74BC"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CFD190D" w14:textId="77777777"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O(nmlog(nm))</w:t>
            </w:r>
          </w:p>
          <w:p w14:paraId="3AD66678" w14:textId="4624B82C" w:rsidR="00AC01C0" w:rsidRPr="00692A71" w:rsidRDefault="00AC01C0" w:rsidP="007261A1">
            <w:pPr>
              <w:rPr>
                <w:color w:val="000000" w:themeColor="text1"/>
              </w:rPr>
            </w:pPr>
            <w:r w:rsidRPr="00692A71">
              <w:rPr>
                <w:rFonts w:hint="eastAsia"/>
                <w:color w:val="000000" w:themeColor="text1"/>
              </w:rPr>
              <w:t>空间复杂度：</w:t>
            </w:r>
            <w:r w:rsidRPr="00692A71">
              <w:rPr>
                <w:rFonts w:hint="eastAsia"/>
                <w:color w:val="000000" w:themeColor="text1"/>
              </w:rPr>
              <w:t>O(nmlog(nm))</w:t>
            </w:r>
          </w:p>
        </w:tc>
      </w:tr>
      <w:tr w:rsidR="00AC01C0" w:rsidRPr="00692A71" w14:paraId="44B1922D" w14:textId="77777777" w:rsidTr="00482546">
        <w:trPr>
          <w:trHeight w:val="5661"/>
          <w:jc w:val="center"/>
        </w:trPr>
        <w:tc>
          <w:tcPr>
            <w:tcW w:w="1704" w:type="dxa"/>
            <w:vAlign w:val="center"/>
          </w:tcPr>
          <w:p w14:paraId="1EFD4637" w14:textId="74A01EF6" w:rsidR="00AC01C0" w:rsidRPr="00692A71" w:rsidRDefault="00AB361A" w:rsidP="002C43E0">
            <w:pPr>
              <w:rPr>
                <w:color w:val="000000" w:themeColor="text1"/>
              </w:rPr>
            </w:pPr>
            <w:hyperlink r:id="rId40" w:history="1">
              <w:r w:rsidR="00AC01C0" w:rsidRPr="00692A71">
                <w:rPr>
                  <w:rFonts w:hint="eastAsia"/>
                  <w:color w:val="000000" w:themeColor="text1"/>
                </w:rPr>
                <w:t xml:space="preserve">COCI2013 </w:t>
              </w:r>
              <w:r w:rsidR="002C43E0">
                <w:rPr>
                  <w:rFonts w:hint="eastAsia"/>
                  <w:color w:val="000000" w:themeColor="text1"/>
                </w:rPr>
                <w:t>自选</w:t>
              </w:r>
            </w:hyperlink>
          </w:p>
        </w:tc>
        <w:tc>
          <w:tcPr>
            <w:tcW w:w="2183" w:type="dxa"/>
            <w:vAlign w:val="center"/>
          </w:tcPr>
          <w:p w14:paraId="757B5FFA" w14:textId="77777777" w:rsidR="00AC01C0" w:rsidRPr="00692A71" w:rsidRDefault="00AC01C0" w:rsidP="007261A1">
            <w:pPr>
              <w:rPr>
                <w:color w:val="000000" w:themeColor="text1"/>
              </w:rPr>
            </w:pPr>
            <w:r w:rsidRPr="00692A71">
              <w:rPr>
                <w:rFonts w:hint="eastAsia"/>
                <w:color w:val="000000" w:themeColor="text1"/>
              </w:rPr>
              <w:t>Slasticar</w:t>
            </w:r>
          </w:p>
        </w:tc>
        <w:tc>
          <w:tcPr>
            <w:tcW w:w="4635" w:type="dxa"/>
            <w:vAlign w:val="center"/>
          </w:tcPr>
          <w:p w14:paraId="2E63C60C" w14:textId="49E0CBA1" w:rsidR="00AC01C0" w:rsidRPr="00692A71" w:rsidRDefault="00AC01C0" w:rsidP="007261A1">
            <w:pPr>
              <w:rPr>
                <w:color w:val="000000" w:themeColor="text1"/>
              </w:rPr>
            </w:pPr>
            <w:r w:rsidRPr="00692A71">
              <w:rPr>
                <w:color w:val="000000" w:themeColor="text1"/>
              </w:rPr>
              <w:t>给出一个长度为</w:t>
            </w:r>
            <w:r w:rsidRPr="00692A71">
              <w:rPr>
                <w:color w:val="000000" w:themeColor="text1"/>
              </w:rPr>
              <w:t>n</w:t>
            </w:r>
            <w:r w:rsidRPr="00692A71">
              <w:rPr>
                <w:color w:val="000000" w:themeColor="text1"/>
              </w:rPr>
              <w:t>的字符串</w:t>
            </w:r>
            <w:r w:rsidRPr="00692A71">
              <w:rPr>
                <w:color w:val="000000" w:themeColor="text1"/>
              </w:rPr>
              <w:t>A</w:t>
            </w:r>
            <w:r w:rsidRPr="00692A71">
              <w:rPr>
                <w:color w:val="000000" w:themeColor="text1"/>
              </w:rPr>
              <w:t>，接下来给出</w:t>
            </w:r>
            <w:r w:rsidRPr="00692A71">
              <w:rPr>
                <w:color w:val="000000" w:themeColor="text1"/>
              </w:rPr>
              <w:t>m</w:t>
            </w:r>
            <w:r w:rsidRPr="00692A71">
              <w:rPr>
                <w:color w:val="000000" w:themeColor="text1"/>
              </w:rPr>
              <w:t>个字符串，对于每个字符串</w:t>
            </w:r>
            <w:r w:rsidRPr="00692A71">
              <w:rPr>
                <w:color w:val="000000" w:themeColor="text1"/>
              </w:rPr>
              <w:t>B</w:t>
            </w:r>
            <w:r w:rsidRPr="00692A71">
              <w:rPr>
                <w:color w:val="000000" w:themeColor="text1"/>
              </w:rPr>
              <w:t>，用给出的方法去与</w:t>
            </w:r>
            <w:r w:rsidRPr="00692A71">
              <w:rPr>
                <w:color w:val="000000" w:themeColor="text1"/>
              </w:rPr>
              <w:t>A</w:t>
            </w:r>
            <w:r w:rsidRPr="00692A71">
              <w:rPr>
                <w:color w:val="000000" w:themeColor="text1"/>
              </w:rPr>
              <w:t>匹配：</w:t>
            </w:r>
            <w:r w:rsidRPr="00692A71">
              <w:rPr>
                <w:color w:val="000000" w:themeColor="text1"/>
              </w:rPr>
              <w:t> </w:t>
            </w:r>
            <w:r w:rsidRPr="00692A71">
              <w:rPr>
                <w:color w:val="000000" w:themeColor="text1"/>
              </w:rPr>
              <w:br/>
              <w:t>1.</w:t>
            </w:r>
            <w:r w:rsidRPr="00692A71">
              <w:rPr>
                <w:color w:val="000000" w:themeColor="text1"/>
              </w:rPr>
              <w:t>设</w:t>
            </w:r>
            <w:r w:rsidRPr="00692A71">
              <w:rPr>
                <w:color w:val="000000" w:themeColor="text1"/>
              </w:rPr>
              <w:t>B</w:t>
            </w:r>
            <w:r w:rsidRPr="00692A71">
              <w:rPr>
                <w:color w:val="000000" w:themeColor="text1"/>
              </w:rPr>
              <w:t>的长度为</w:t>
            </w:r>
            <w:r w:rsidRPr="00692A71">
              <w:rPr>
                <w:color w:val="000000" w:themeColor="text1"/>
              </w:rPr>
              <w:t>L</w:t>
            </w:r>
            <w:r w:rsidRPr="00692A71">
              <w:rPr>
                <w:color w:val="000000" w:themeColor="text1"/>
              </w:rPr>
              <w:t>，先与</w:t>
            </w:r>
            <w:r w:rsidRPr="00692A71">
              <w:rPr>
                <w:color w:val="000000" w:themeColor="text1"/>
              </w:rPr>
              <w:t>A</w:t>
            </w:r>
            <w:r w:rsidRPr="00692A71">
              <w:rPr>
                <w:color w:val="000000" w:themeColor="text1"/>
              </w:rPr>
              <w:t>的位置为</w:t>
            </w:r>
            <w:r w:rsidRPr="00692A71">
              <w:rPr>
                <w:color w:val="000000" w:themeColor="text1"/>
              </w:rPr>
              <w:t>1…L</w:t>
            </w:r>
            <w:r w:rsidRPr="00692A71">
              <w:rPr>
                <w:color w:val="000000" w:themeColor="text1"/>
              </w:rPr>
              <w:t>的一段进行匹配：先比较</w:t>
            </w:r>
            <w:r w:rsidRPr="00692A71">
              <w:rPr>
                <w:color w:val="000000" w:themeColor="text1"/>
              </w:rPr>
              <w:t>A[1]</w:t>
            </w:r>
            <w:r w:rsidRPr="00692A71">
              <w:rPr>
                <w:color w:val="000000" w:themeColor="text1"/>
              </w:rPr>
              <w:t>和</w:t>
            </w:r>
            <w:r w:rsidRPr="00692A71">
              <w:rPr>
                <w:color w:val="000000" w:themeColor="text1"/>
              </w:rPr>
              <w:t>B[1]</w:t>
            </w:r>
            <w:r w:rsidRPr="00692A71">
              <w:rPr>
                <w:color w:val="000000" w:themeColor="text1"/>
              </w:rPr>
              <w:t>，接下来比较</w:t>
            </w:r>
            <w:r w:rsidRPr="00692A71">
              <w:rPr>
                <w:color w:val="000000" w:themeColor="text1"/>
              </w:rPr>
              <w:t>A[2]</w:t>
            </w:r>
            <w:r w:rsidRPr="00692A71">
              <w:rPr>
                <w:color w:val="000000" w:themeColor="text1"/>
              </w:rPr>
              <w:t>和</w:t>
            </w:r>
            <w:r w:rsidRPr="00692A71">
              <w:rPr>
                <w:color w:val="000000" w:themeColor="text1"/>
              </w:rPr>
              <w:t>B[2]</w:t>
            </w:r>
            <w:r w:rsidRPr="00692A71">
              <w:rPr>
                <w:color w:val="000000" w:themeColor="text1"/>
              </w:rPr>
              <w:t>，直到比较完</w:t>
            </w:r>
            <w:r w:rsidRPr="00692A71">
              <w:rPr>
                <w:color w:val="000000" w:themeColor="text1"/>
              </w:rPr>
              <w:t>A[L]</w:t>
            </w:r>
            <w:r w:rsidRPr="00692A71">
              <w:rPr>
                <w:color w:val="000000" w:themeColor="text1"/>
              </w:rPr>
              <w:t>和</w:t>
            </w:r>
            <w:r w:rsidRPr="00692A71">
              <w:rPr>
                <w:color w:val="000000" w:themeColor="text1"/>
              </w:rPr>
              <w:t>B[L]</w:t>
            </w:r>
            <w:r w:rsidRPr="00692A71">
              <w:rPr>
                <w:color w:val="000000" w:themeColor="text1"/>
              </w:rPr>
              <w:t>全部匹配或出现一个不相同（即</w:t>
            </w:r>
            <w:r w:rsidRPr="00692A71">
              <w:rPr>
                <w:color w:val="000000" w:themeColor="text1"/>
              </w:rPr>
              <w:t>A[i]≠B[i]</w:t>
            </w:r>
            <w:r w:rsidRPr="00692A71">
              <w:rPr>
                <w:color w:val="000000" w:themeColor="text1"/>
              </w:rPr>
              <w:t>）</w:t>
            </w:r>
            <w:r w:rsidRPr="00692A71">
              <w:rPr>
                <w:color w:val="000000" w:themeColor="text1"/>
              </w:rPr>
              <w:t> </w:t>
            </w:r>
            <w:r w:rsidRPr="00692A71">
              <w:rPr>
                <w:color w:val="000000" w:themeColor="text1"/>
              </w:rPr>
              <w:br/>
              <w:t>2.</w:t>
            </w:r>
            <w:r w:rsidR="00C91B34">
              <w:rPr>
                <w:color w:val="000000" w:themeColor="text1"/>
              </w:rPr>
              <w:t>若</w:t>
            </w:r>
            <w:r w:rsidRPr="00692A71">
              <w:rPr>
                <w:color w:val="000000" w:themeColor="text1"/>
              </w:rPr>
              <w:t>匹配失败，则匹配</w:t>
            </w:r>
            <w:r w:rsidRPr="00692A71">
              <w:rPr>
                <w:color w:val="000000" w:themeColor="text1"/>
              </w:rPr>
              <w:t>A</w:t>
            </w:r>
            <w:r w:rsidRPr="00692A71">
              <w:rPr>
                <w:color w:val="000000" w:themeColor="text1"/>
              </w:rPr>
              <w:t>的</w:t>
            </w:r>
            <w:r w:rsidRPr="00692A71">
              <w:rPr>
                <w:color w:val="000000" w:themeColor="text1"/>
              </w:rPr>
              <w:t>2..L+1</w:t>
            </w:r>
            <w:r w:rsidRPr="00692A71">
              <w:rPr>
                <w:color w:val="000000" w:themeColor="text1"/>
              </w:rPr>
              <w:t>和</w:t>
            </w:r>
            <w:r w:rsidRPr="00692A71">
              <w:rPr>
                <w:color w:val="000000" w:themeColor="text1"/>
              </w:rPr>
              <w:t>B</w:t>
            </w:r>
            <w:r w:rsidRPr="00692A71">
              <w:rPr>
                <w:color w:val="000000" w:themeColor="text1"/>
              </w:rPr>
              <w:t>的</w:t>
            </w:r>
            <w:r w:rsidRPr="00692A71">
              <w:rPr>
                <w:color w:val="000000" w:themeColor="text1"/>
              </w:rPr>
              <w:t>1..L</w:t>
            </w:r>
            <w:r w:rsidRPr="00692A71">
              <w:rPr>
                <w:color w:val="000000" w:themeColor="text1"/>
              </w:rPr>
              <w:t>，</w:t>
            </w:r>
            <w:r w:rsidR="00C91B34">
              <w:rPr>
                <w:color w:val="000000" w:themeColor="text1"/>
              </w:rPr>
              <w:t>若</w:t>
            </w:r>
            <w:r w:rsidRPr="00692A71">
              <w:rPr>
                <w:color w:val="000000" w:themeColor="text1"/>
              </w:rPr>
              <w:t>得不到长度为</w:t>
            </w:r>
            <w:r w:rsidRPr="00692A71">
              <w:rPr>
                <w:color w:val="000000" w:themeColor="text1"/>
              </w:rPr>
              <w:t>L</w:t>
            </w:r>
            <w:r w:rsidRPr="00692A71">
              <w:rPr>
                <w:color w:val="000000" w:themeColor="text1"/>
              </w:rPr>
              <w:t>的串（如：</w:t>
            </w:r>
            <w:r w:rsidRPr="00692A71">
              <w:rPr>
                <w:color w:val="000000" w:themeColor="text1"/>
              </w:rPr>
              <w:t>A</w:t>
            </w:r>
            <w:r w:rsidRPr="00692A71">
              <w:rPr>
                <w:color w:val="000000" w:themeColor="text1"/>
              </w:rPr>
              <w:t>的长度为</w:t>
            </w:r>
            <w:r w:rsidRPr="00692A71">
              <w:rPr>
                <w:color w:val="000000" w:themeColor="text1"/>
              </w:rPr>
              <w:t>12</w:t>
            </w:r>
            <w:r w:rsidRPr="00692A71">
              <w:rPr>
                <w:color w:val="000000" w:themeColor="text1"/>
              </w:rPr>
              <w:t>，</w:t>
            </w:r>
            <w:r w:rsidRPr="00692A71">
              <w:rPr>
                <w:color w:val="000000" w:themeColor="text1"/>
              </w:rPr>
              <w:t>L=6</w:t>
            </w:r>
            <w:r w:rsidRPr="00692A71">
              <w:rPr>
                <w:color w:val="000000" w:themeColor="text1"/>
              </w:rPr>
              <w:t>，则</w:t>
            </w:r>
            <w:r w:rsidRPr="00692A71">
              <w:rPr>
                <w:color w:val="000000" w:themeColor="text1"/>
              </w:rPr>
              <w:t>A[8..13]</w:t>
            </w:r>
            <w:r w:rsidRPr="00692A71">
              <w:rPr>
                <w:color w:val="000000" w:themeColor="text1"/>
              </w:rPr>
              <w:t>与</w:t>
            </w:r>
            <w:r w:rsidRPr="00692A71">
              <w:rPr>
                <w:color w:val="000000" w:themeColor="text1"/>
              </w:rPr>
              <w:t>B[1..6]</w:t>
            </w:r>
            <w:r w:rsidRPr="00692A71">
              <w:rPr>
                <w:color w:val="000000" w:themeColor="text1"/>
              </w:rPr>
              <w:t>匹配，但是</w:t>
            </w:r>
            <w:r w:rsidRPr="00692A71">
              <w:rPr>
                <w:color w:val="000000" w:themeColor="text1"/>
              </w:rPr>
              <w:t>13&gt;12</w:t>
            </w:r>
            <w:r w:rsidRPr="00692A71">
              <w:rPr>
                <w:color w:val="000000" w:themeColor="text1"/>
              </w:rPr>
              <w:t>），则在</w:t>
            </w:r>
            <w:r w:rsidRPr="00692A71">
              <w:rPr>
                <w:color w:val="000000" w:themeColor="text1"/>
              </w:rPr>
              <w:t>A</w:t>
            </w:r>
            <w:r w:rsidRPr="00692A71">
              <w:rPr>
                <w:color w:val="000000" w:themeColor="text1"/>
              </w:rPr>
              <w:t>后面补</w:t>
            </w:r>
            <w:r w:rsidRPr="00692A71">
              <w:rPr>
                <w:color w:val="000000" w:themeColor="text1"/>
              </w:rPr>
              <w:t>’#’</w:t>
            </w:r>
            <w:r w:rsidRPr="00692A71">
              <w:rPr>
                <w:color w:val="000000" w:themeColor="text1"/>
              </w:rPr>
              <w:t>直到长度为</w:t>
            </w:r>
            <w:r w:rsidRPr="00692A71">
              <w:rPr>
                <w:color w:val="000000" w:themeColor="text1"/>
              </w:rPr>
              <w:t>L</w:t>
            </w:r>
            <w:r w:rsidRPr="00692A71">
              <w:rPr>
                <w:color w:val="000000" w:themeColor="text1"/>
              </w:rPr>
              <w:t>（即变成</w:t>
            </w:r>
            <w:r w:rsidRPr="00692A71">
              <w:rPr>
                <w:color w:val="000000" w:themeColor="text1"/>
              </w:rPr>
              <w:t>‘XXXX##’</w:t>
            </w:r>
            <w:r w:rsidRPr="00692A71">
              <w:rPr>
                <w:color w:val="000000" w:themeColor="text1"/>
              </w:rPr>
              <w:t>）。以此类推</w:t>
            </w:r>
            <w:r w:rsidRPr="00692A71">
              <w:rPr>
                <w:rFonts w:hint="eastAsia"/>
                <w:color w:val="000000" w:themeColor="text1"/>
              </w:rPr>
              <w:t>。</w:t>
            </w:r>
            <w:r w:rsidRPr="00692A71">
              <w:rPr>
                <w:color w:val="000000" w:themeColor="text1"/>
              </w:rPr>
              <w:t> </w:t>
            </w:r>
            <w:r w:rsidRPr="00692A71">
              <w:rPr>
                <w:color w:val="000000" w:themeColor="text1"/>
              </w:rPr>
              <w:br/>
              <w:t>3.</w:t>
            </w:r>
            <w:r w:rsidR="00C91B34">
              <w:rPr>
                <w:color w:val="000000" w:themeColor="text1"/>
              </w:rPr>
              <w:t>若</w:t>
            </w:r>
            <w:r w:rsidRPr="00692A71">
              <w:rPr>
                <w:color w:val="000000" w:themeColor="text1"/>
              </w:rPr>
              <w:t>匹配成功或</w:t>
            </w:r>
            <w:r w:rsidRPr="00692A71">
              <w:rPr>
                <w:color w:val="000000" w:themeColor="text1"/>
              </w:rPr>
              <w:t>A[len(A)..len(A)+L-1]</w:t>
            </w:r>
            <w:r w:rsidRPr="00692A71">
              <w:rPr>
                <w:color w:val="000000" w:themeColor="text1"/>
              </w:rPr>
              <w:t>也匹配完，则退出匹配。</w:t>
            </w:r>
            <w:r w:rsidRPr="00692A71">
              <w:rPr>
                <w:color w:val="000000" w:themeColor="text1"/>
              </w:rPr>
              <w:br/>
            </w:r>
            <w:r w:rsidRPr="00692A71">
              <w:rPr>
                <w:color w:val="000000" w:themeColor="text1"/>
              </w:rPr>
              <w:t>求每个字符串匹配过程比较次数</w:t>
            </w:r>
            <w:r w:rsidR="00976C80" w:rsidRPr="00692A71">
              <w:rPr>
                <w:rFonts w:hint="eastAsia"/>
                <w:color w:val="000000" w:themeColor="text1"/>
              </w:rPr>
              <w:t>。</w:t>
            </w:r>
          </w:p>
        </w:tc>
      </w:tr>
      <w:tr w:rsidR="00AC01C0" w:rsidRPr="00692A71" w14:paraId="44B34FC0" w14:textId="77777777" w:rsidTr="008E18E5">
        <w:trPr>
          <w:trHeight w:val="1265"/>
          <w:jc w:val="center"/>
        </w:trPr>
        <w:tc>
          <w:tcPr>
            <w:tcW w:w="1704" w:type="dxa"/>
            <w:shd w:val="clear" w:color="auto" w:fill="CCCCCC"/>
            <w:vAlign w:val="center"/>
          </w:tcPr>
          <w:p w14:paraId="6B419DB0" w14:textId="77777777" w:rsidR="00AC01C0" w:rsidRPr="00692A71" w:rsidRDefault="00AC01C0" w:rsidP="007261A1">
            <w:pPr>
              <w:rPr>
                <w:color w:val="000000" w:themeColor="text1"/>
              </w:rPr>
            </w:pPr>
            <w:r w:rsidRPr="00692A71">
              <w:rPr>
                <w:rFonts w:hint="eastAsia"/>
                <w:color w:val="000000" w:themeColor="text1"/>
              </w:rPr>
              <w:t>算</w:t>
            </w:r>
          </w:p>
          <w:p w14:paraId="4F4B64DE" w14:textId="77777777" w:rsidR="00AC01C0" w:rsidRPr="00692A71" w:rsidRDefault="00AC01C0" w:rsidP="007261A1">
            <w:pPr>
              <w:rPr>
                <w:color w:val="000000" w:themeColor="text1"/>
              </w:rPr>
            </w:pPr>
            <w:r w:rsidRPr="00692A71">
              <w:rPr>
                <w:rFonts w:hint="eastAsia"/>
                <w:color w:val="000000" w:themeColor="text1"/>
              </w:rPr>
              <w:t>法</w:t>
            </w:r>
          </w:p>
          <w:p w14:paraId="1A698346" w14:textId="77777777" w:rsidR="00AC01C0" w:rsidRPr="00692A71" w:rsidRDefault="00AC01C0" w:rsidP="007261A1">
            <w:pPr>
              <w:rPr>
                <w:color w:val="000000" w:themeColor="text1"/>
              </w:rPr>
            </w:pPr>
            <w:r w:rsidRPr="00692A71">
              <w:rPr>
                <w:rFonts w:hint="eastAsia"/>
                <w:color w:val="000000" w:themeColor="text1"/>
              </w:rPr>
              <w:t>讨</w:t>
            </w:r>
          </w:p>
          <w:p w14:paraId="5CDDDA1D"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46056187" w14:textId="77777777" w:rsidR="00AC01C0" w:rsidRPr="00692A71" w:rsidRDefault="00AC01C0" w:rsidP="007261A1">
            <w:pPr>
              <w:rPr>
                <w:color w:val="000000" w:themeColor="text1"/>
              </w:rPr>
            </w:pPr>
            <w:r w:rsidRPr="00692A71">
              <w:rPr>
                <w:rFonts w:hint="eastAsia"/>
                <w:color w:val="000000" w:themeColor="text1"/>
              </w:rPr>
              <w:t>先考虑当前字符串</w:t>
            </w:r>
            <w:r w:rsidRPr="00692A71">
              <w:rPr>
                <w:rFonts w:hint="eastAsia"/>
                <w:color w:val="000000" w:themeColor="text1"/>
              </w:rPr>
              <w:t xml:space="preserve">B </w:t>
            </w:r>
            <w:r w:rsidRPr="00692A71">
              <w:rPr>
                <w:rFonts w:hint="eastAsia"/>
                <w:color w:val="000000" w:themeColor="text1"/>
              </w:rPr>
              <w:t>不能匹配成功</w:t>
            </w:r>
            <w:r w:rsidRPr="00692A71">
              <w:rPr>
                <w:rFonts w:hint="eastAsia"/>
                <w:color w:val="000000" w:themeColor="text1"/>
              </w:rPr>
              <w:t xml:space="preserve"> </w:t>
            </w:r>
            <w:r w:rsidRPr="00692A71">
              <w:rPr>
                <w:rFonts w:hint="eastAsia"/>
                <w:color w:val="000000" w:themeColor="text1"/>
              </w:rPr>
              <w:t>的情况：</w:t>
            </w:r>
            <w:r w:rsidRPr="00692A71">
              <w:rPr>
                <w:rFonts w:hint="eastAsia"/>
                <w:color w:val="000000" w:themeColor="text1"/>
              </w:rPr>
              <w:t xml:space="preserve"> </w:t>
            </w:r>
          </w:p>
          <w:p w14:paraId="577B4D76" w14:textId="77777777" w:rsidR="00AC01C0" w:rsidRPr="00692A71" w:rsidRDefault="00AC01C0" w:rsidP="007261A1">
            <w:pPr>
              <w:rPr>
                <w:color w:val="000000" w:themeColor="text1"/>
              </w:rPr>
            </w:pPr>
            <w:r w:rsidRPr="00692A71">
              <w:rPr>
                <w:rFonts w:hint="eastAsia"/>
                <w:color w:val="000000" w:themeColor="text1"/>
              </w:rPr>
              <w:t>对于</w:t>
            </w:r>
            <w:r w:rsidRPr="00692A71">
              <w:rPr>
                <w:rFonts w:hint="eastAsia"/>
                <w:color w:val="000000" w:themeColor="text1"/>
              </w:rPr>
              <w:t>A[i..i+L-1]</w:t>
            </w:r>
            <w:r w:rsidRPr="00692A71">
              <w:rPr>
                <w:rFonts w:hint="eastAsia"/>
                <w:color w:val="000000" w:themeColor="text1"/>
              </w:rPr>
              <w:t>，设它与</w:t>
            </w:r>
            <w:r w:rsidRPr="00692A71">
              <w:rPr>
                <w:rFonts w:hint="eastAsia"/>
                <w:color w:val="000000" w:themeColor="text1"/>
              </w:rPr>
              <w:t>B</w:t>
            </w:r>
            <w:r w:rsidRPr="00692A71">
              <w:rPr>
                <w:rFonts w:hint="eastAsia"/>
                <w:color w:val="000000" w:themeColor="text1"/>
              </w:rPr>
              <w:t>的</w:t>
            </w:r>
            <w:r w:rsidRPr="00692A71">
              <w:rPr>
                <w:rFonts w:hint="eastAsia"/>
                <w:color w:val="000000" w:themeColor="text1"/>
              </w:rPr>
              <w:t>LCP</w:t>
            </w:r>
            <w:r w:rsidRPr="00692A71">
              <w:rPr>
                <w:rFonts w:hint="eastAsia"/>
                <w:color w:val="000000" w:themeColor="text1"/>
              </w:rPr>
              <w:t>为</w:t>
            </w:r>
            <w:r w:rsidRPr="00692A71">
              <w:rPr>
                <w:rFonts w:hint="eastAsia"/>
                <w:color w:val="000000" w:themeColor="text1"/>
              </w:rPr>
              <w:t>lcp(i)</w:t>
            </w:r>
            <w:r w:rsidRPr="00692A71">
              <w:rPr>
                <w:rFonts w:hint="eastAsia"/>
                <w:color w:val="000000" w:themeColor="text1"/>
              </w:rPr>
              <w:t>，则答案</w:t>
            </w:r>
            <w:r w:rsidRPr="00692A71">
              <w:rPr>
                <w:rFonts w:hint="eastAsia"/>
                <w:color w:val="000000" w:themeColor="text1"/>
              </w:rPr>
              <w:t xml:space="preserve"> Ans=</w:t>
            </w:r>
            <w:r w:rsidRPr="00692A71">
              <w:rPr>
                <w:rFonts w:hint="eastAsia"/>
                <w:color w:val="000000" w:themeColor="text1"/>
              </w:rPr>
              <w:t>∑</w:t>
            </w:r>
            <w:r w:rsidRPr="00692A71">
              <w:rPr>
                <w:rFonts w:hint="eastAsia"/>
                <w:color w:val="000000" w:themeColor="text1"/>
              </w:rPr>
              <w:t xml:space="preserve">ni=1lcp(i)+1 </w:t>
            </w:r>
          </w:p>
          <w:p w14:paraId="30578468" w14:textId="77777777" w:rsidR="00AC01C0" w:rsidRPr="00692A71" w:rsidRDefault="00AC01C0" w:rsidP="007261A1">
            <w:pPr>
              <w:rPr>
                <w:color w:val="000000" w:themeColor="text1"/>
              </w:rPr>
            </w:pPr>
            <w:r w:rsidRPr="00692A71">
              <w:rPr>
                <w:rFonts w:hint="eastAsia"/>
                <w:color w:val="000000" w:themeColor="text1"/>
              </w:rPr>
              <w:t>那么我们可以枚举这个</w:t>
            </w:r>
            <w:r w:rsidRPr="00692A71">
              <w:rPr>
                <w:rFonts w:hint="eastAsia"/>
                <w:color w:val="000000" w:themeColor="text1"/>
              </w:rPr>
              <w:t>lcp</w:t>
            </w:r>
            <w:r w:rsidRPr="00692A71">
              <w:rPr>
                <w:rFonts w:hint="eastAsia"/>
                <w:color w:val="000000" w:themeColor="text1"/>
              </w:rPr>
              <w:t>，然后确定有多少段</w:t>
            </w:r>
            <w:r w:rsidRPr="00692A71">
              <w:rPr>
                <w:rFonts w:hint="eastAsia"/>
                <w:color w:val="000000" w:themeColor="text1"/>
              </w:rPr>
              <w:t>A[i..i+L-1]</w:t>
            </w:r>
            <w:r w:rsidRPr="00692A71">
              <w:rPr>
                <w:rFonts w:hint="eastAsia"/>
                <w:color w:val="000000" w:themeColor="text1"/>
              </w:rPr>
              <w:t>与</w:t>
            </w:r>
            <w:r w:rsidRPr="00692A71">
              <w:rPr>
                <w:rFonts w:hint="eastAsia"/>
                <w:color w:val="000000" w:themeColor="text1"/>
              </w:rPr>
              <w:t>B</w:t>
            </w:r>
            <w:r w:rsidRPr="00692A71">
              <w:rPr>
                <w:rFonts w:hint="eastAsia"/>
                <w:color w:val="000000" w:themeColor="text1"/>
              </w:rPr>
              <w:t>的</w:t>
            </w:r>
            <w:r w:rsidRPr="00692A71">
              <w:rPr>
                <w:rFonts w:hint="eastAsia"/>
                <w:color w:val="000000" w:themeColor="text1"/>
              </w:rPr>
              <w:t>LCP</w:t>
            </w:r>
            <w:r w:rsidRPr="00692A71">
              <w:rPr>
                <w:rFonts w:hint="eastAsia"/>
                <w:color w:val="000000" w:themeColor="text1"/>
              </w:rPr>
              <w:t>等于这个值。显然，把</w:t>
            </w:r>
            <w:r w:rsidRPr="00692A71">
              <w:rPr>
                <w:rFonts w:hint="eastAsia"/>
                <w:color w:val="000000" w:themeColor="text1"/>
              </w:rPr>
              <w:t>A[i..i+L-1]</w:t>
            </w:r>
            <w:r w:rsidRPr="00692A71">
              <w:rPr>
                <w:rFonts w:hint="eastAsia"/>
                <w:color w:val="000000" w:themeColor="text1"/>
              </w:rPr>
              <w:t>看成</w:t>
            </w:r>
            <w:r w:rsidRPr="00692A71">
              <w:rPr>
                <w:rFonts w:hint="eastAsia"/>
                <w:color w:val="000000" w:themeColor="text1"/>
              </w:rPr>
              <w:t>A</w:t>
            </w:r>
            <w:r w:rsidRPr="00692A71">
              <w:rPr>
                <w:rFonts w:hint="eastAsia"/>
                <w:color w:val="000000" w:themeColor="text1"/>
              </w:rPr>
              <w:t>的后缀</w:t>
            </w:r>
            <w:r w:rsidRPr="00692A71">
              <w:rPr>
                <w:rFonts w:hint="eastAsia"/>
                <w:color w:val="000000" w:themeColor="text1"/>
              </w:rPr>
              <w:t>Suffix(i)</w:t>
            </w:r>
            <w:r w:rsidRPr="00692A71">
              <w:rPr>
                <w:rFonts w:hint="eastAsia"/>
                <w:color w:val="000000" w:themeColor="text1"/>
              </w:rPr>
              <w:t>不会影响答案，因为现在考虑的是不能匹配成功的情况。</w:t>
            </w:r>
            <w:r w:rsidRPr="00692A71">
              <w:rPr>
                <w:rFonts w:hint="eastAsia"/>
                <w:color w:val="000000" w:themeColor="text1"/>
              </w:rPr>
              <w:t xml:space="preserve"> </w:t>
            </w:r>
            <w:r w:rsidRPr="00692A71">
              <w:rPr>
                <w:rFonts w:hint="eastAsia"/>
                <w:color w:val="000000" w:themeColor="text1"/>
              </w:rPr>
              <w:t>所以可以先用后缀数组给</w:t>
            </w:r>
            <w:r w:rsidRPr="00692A71">
              <w:rPr>
                <w:rFonts w:hint="eastAsia"/>
                <w:color w:val="000000" w:themeColor="text1"/>
              </w:rPr>
              <w:t>A</w:t>
            </w:r>
            <w:r w:rsidRPr="00692A71">
              <w:rPr>
                <w:rFonts w:hint="eastAsia"/>
                <w:color w:val="000000" w:themeColor="text1"/>
              </w:rPr>
              <w:t>的后缀排个序，然后从小到大枚举这个</w:t>
            </w:r>
            <w:r w:rsidRPr="00692A71">
              <w:rPr>
                <w:rFonts w:hint="eastAsia"/>
                <w:color w:val="000000" w:themeColor="text1"/>
              </w:rPr>
              <w:t>lcp</w:t>
            </w:r>
            <w:r w:rsidRPr="00692A71">
              <w:rPr>
                <w:rFonts w:hint="eastAsia"/>
                <w:color w:val="000000" w:themeColor="text1"/>
              </w:rPr>
              <w:t>，设它是</w:t>
            </w:r>
            <w:r w:rsidRPr="00692A71">
              <w:rPr>
                <w:rFonts w:hint="eastAsia"/>
                <w:color w:val="000000" w:themeColor="text1"/>
              </w:rPr>
              <w:t>j</w:t>
            </w:r>
            <w:r w:rsidRPr="00692A71">
              <w:rPr>
                <w:rFonts w:hint="eastAsia"/>
                <w:color w:val="000000" w:themeColor="text1"/>
              </w:rPr>
              <w:t>，就可以二分出一个区间</w:t>
            </w:r>
            <w:r w:rsidRPr="00692A71">
              <w:rPr>
                <w:rFonts w:hint="eastAsia"/>
                <w:color w:val="000000" w:themeColor="text1"/>
              </w:rPr>
              <w:t>l..r</w:t>
            </w:r>
            <w:r w:rsidRPr="00692A71">
              <w:rPr>
                <w:rFonts w:hint="eastAsia"/>
                <w:color w:val="000000" w:themeColor="text1"/>
              </w:rPr>
              <w:t>，使</w:t>
            </w:r>
            <w:r w:rsidRPr="00692A71">
              <w:rPr>
                <w:rFonts w:hint="eastAsia"/>
                <w:color w:val="000000" w:themeColor="text1"/>
              </w:rPr>
              <w:t>lcp(i)</w:t>
            </w:r>
            <w:r w:rsidRPr="00692A71">
              <w:rPr>
                <w:rFonts w:hint="eastAsia"/>
                <w:color w:val="000000" w:themeColor="text1"/>
              </w:rPr>
              <w:t>≥</w:t>
            </w:r>
            <w:r w:rsidRPr="00692A71">
              <w:rPr>
                <w:rFonts w:hint="eastAsia"/>
                <w:color w:val="000000" w:themeColor="text1"/>
              </w:rPr>
              <w:t>j[l</w:t>
            </w:r>
            <w:r w:rsidRPr="00692A71">
              <w:rPr>
                <w:rFonts w:hint="eastAsia"/>
                <w:color w:val="000000" w:themeColor="text1"/>
              </w:rPr>
              <w:t>≤</w:t>
            </w:r>
            <w:r w:rsidRPr="00692A71">
              <w:rPr>
                <w:rFonts w:hint="eastAsia"/>
                <w:color w:val="000000" w:themeColor="text1"/>
              </w:rPr>
              <w:t>i</w:t>
            </w:r>
            <w:r w:rsidRPr="00692A71">
              <w:rPr>
                <w:rFonts w:hint="eastAsia"/>
                <w:color w:val="000000" w:themeColor="text1"/>
              </w:rPr>
              <w:t>≤</w:t>
            </w:r>
            <w:r w:rsidRPr="00692A71">
              <w:rPr>
                <w:rFonts w:hint="eastAsia"/>
                <w:color w:val="000000" w:themeColor="text1"/>
              </w:rPr>
              <w:t xml:space="preserve">r] </w:t>
            </w:r>
            <w:r w:rsidRPr="00692A71">
              <w:rPr>
                <w:rFonts w:hint="eastAsia"/>
                <w:color w:val="000000" w:themeColor="text1"/>
              </w:rPr>
              <w:t>这样时间复杂度就只有</w:t>
            </w:r>
            <w:r w:rsidRPr="00692A71">
              <w:rPr>
                <w:rFonts w:hint="eastAsia"/>
                <w:color w:val="000000" w:themeColor="text1"/>
              </w:rPr>
              <w:t>O(Llogn)</w:t>
            </w:r>
          </w:p>
          <w:p w14:paraId="287F49C6" w14:textId="77777777" w:rsidR="00AC01C0" w:rsidRPr="00692A71" w:rsidRDefault="00AC01C0" w:rsidP="007261A1">
            <w:pPr>
              <w:rPr>
                <w:color w:val="000000" w:themeColor="text1"/>
              </w:rPr>
            </w:pPr>
            <w:r w:rsidRPr="00692A71">
              <w:rPr>
                <w:rFonts w:hint="eastAsia"/>
                <w:color w:val="000000" w:themeColor="text1"/>
              </w:rPr>
              <w:t>再考虑字符串</w:t>
            </w:r>
            <w:r w:rsidRPr="00692A71">
              <w:rPr>
                <w:rFonts w:hint="eastAsia"/>
                <w:color w:val="000000" w:themeColor="text1"/>
              </w:rPr>
              <w:t xml:space="preserve">B </w:t>
            </w:r>
            <w:r w:rsidRPr="00692A71">
              <w:rPr>
                <w:rFonts w:hint="eastAsia"/>
                <w:color w:val="000000" w:themeColor="text1"/>
              </w:rPr>
              <w:t>能匹配成功的情况：</w:t>
            </w:r>
            <w:r w:rsidRPr="00692A71">
              <w:rPr>
                <w:rFonts w:hint="eastAsia"/>
                <w:color w:val="000000" w:themeColor="text1"/>
              </w:rPr>
              <w:t xml:space="preserve"> </w:t>
            </w:r>
          </w:p>
          <w:p w14:paraId="363DE90D" w14:textId="77777777" w:rsidR="00AC01C0" w:rsidRPr="00692A71" w:rsidRDefault="00AC01C0" w:rsidP="007261A1">
            <w:pPr>
              <w:rPr>
                <w:color w:val="000000" w:themeColor="text1"/>
              </w:rPr>
            </w:pPr>
            <w:r w:rsidRPr="00692A71">
              <w:rPr>
                <w:rFonts w:hint="eastAsia"/>
                <w:color w:val="000000" w:themeColor="text1"/>
              </w:rPr>
              <w:t>同样通过二分，可以确定</w:t>
            </w:r>
            <w:r w:rsidRPr="00692A71">
              <w:rPr>
                <w:rFonts w:hint="eastAsia"/>
                <w:color w:val="000000" w:themeColor="text1"/>
              </w:rPr>
              <w:t>lcp</w:t>
            </w:r>
            <w:r w:rsidRPr="00692A71">
              <w:rPr>
                <w:rFonts w:hint="eastAsia"/>
                <w:color w:val="000000" w:themeColor="text1"/>
              </w:rPr>
              <w:t>≥</w:t>
            </w:r>
            <w:r w:rsidRPr="00692A71">
              <w:rPr>
                <w:rFonts w:hint="eastAsia"/>
                <w:color w:val="000000" w:themeColor="text1"/>
              </w:rPr>
              <w:t>L</w:t>
            </w:r>
            <w:r w:rsidRPr="00692A71">
              <w:rPr>
                <w:rFonts w:hint="eastAsia"/>
                <w:color w:val="000000" w:themeColor="text1"/>
              </w:rPr>
              <w:t>的区间，在这个区间里找一个出现位置最前的（即</w:t>
            </w:r>
            <w:r w:rsidRPr="00692A71">
              <w:rPr>
                <w:rFonts w:hint="eastAsia"/>
                <w:color w:val="000000" w:themeColor="text1"/>
              </w:rPr>
              <w:t>sa</w:t>
            </w:r>
            <w:r w:rsidRPr="00692A71">
              <w:rPr>
                <w:rFonts w:hint="eastAsia"/>
                <w:color w:val="000000" w:themeColor="text1"/>
              </w:rPr>
              <w:t>的最小值），设它为</w:t>
            </w:r>
            <w:r w:rsidRPr="00692A71">
              <w:rPr>
                <w:rFonts w:hint="eastAsia"/>
                <w:color w:val="000000" w:themeColor="text1"/>
              </w:rPr>
              <w:t>p</w:t>
            </w:r>
            <w:r w:rsidRPr="00692A71">
              <w:rPr>
                <w:rFonts w:hint="eastAsia"/>
                <w:color w:val="000000" w:themeColor="text1"/>
              </w:rPr>
              <w:t>，则答案</w:t>
            </w:r>
            <w:r w:rsidRPr="00692A71">
              <w:rPr>
                <w:rFonts w:hint="eastAsia"/>
                <w:color w:val="000000" w:themeColor="text1"/>
              </w:rPr>
              <w:t>Ans=</w:t>
            </w:r>
            <w:r w:rsidRPr="00692A71">
              <w:rPr>
                <w:rFonts w:hint="eastAsia"/>
                <w:color w:val="000000" w:themeColor="text1"/>
              </w:rPr>
              <w:t>∑</w:t>
            </w:r>
            <w:r w:rsidRPr="00692A71">
              <w:rPr>
                <w:rFonts w:hint="eastAsia"/>
                <w:color w:val="000000" w:themeColor="text1"/>
              </w:rPr>
              <w:t xml:space="preserve">pi=1lcp(i)+1 </w:t>
            </w:r>
          </w:p>
          <w:p w14:paraId="00227370" w14:textId="77777777" w:rsidR="00AC01C0" w:rsidRPr="00692A71" w:rsidRDefault="00AC01C0" w:rsidP="007261A1">
            <w:pPr>
              <w:rPr>
                <w:color w:val="000000" w:themeColor="text1"/>
              </w:rPr>
            </w:pPr>
            <w:r w:rsidRPr="00692A71">
              <w:rPr>
                <w:rFonts w:hint="eastAsia"/>
                <w:color w:val="000000" w:themeColor="text1"/>
              </w:rPr>
              <w:t>当我们枚举</w:t>
            </w:r>
            <w:r w:rsidRPr="00692A71">
              <w:rPr>
                <w:rFonts w:hint="eastAsia"/>
                <w:color w:val="000000" w:themeColor="text1"/>
              </w:rPr>
              <w:t>lcp</w:t>
            </w:r>
            <w:r w:rsidRPr="00692A71">
              <w:rPr>
                <w:rFonts w:hint="eastAsia"/>
                <w:color w:val="000000" w:themeColor="text1"/>
              </w:rPr>
              <w:t>时，确定了一个区间</w:t>
            </w:r>
            <w:r w:rsidRPr="00692A71">
              <w:rPr>
                <w:rFonts w:hint="eastAsia"/>
                <w:color w:val="000000" w:themeColor="text1"/>
              </w:rPr>
              <w:t>l..r</w:t>
            </w:r>
            <w:r w:rsidRPr="00692A71">
              <w:rPr>
                <w:rFonts w:hint="eastAsia"/>
                <w:color w:val="000000" w:themeColor="text1"/>
              </w:rPr>
              <w:t>，那么只有</w:t>
            </w:r>
            <w:r w:rsidRPr="00692A71">
              <w:rPr>
                <w:rFonts w:hint="eastAsia"/>
                <w:color w:val="000000" w:themeColor="text1"/>
              </w:rPr>
              <w:t>sa[i]</w:t>
            </w:r>
            <w:r w:rsidRPr="00692A71">
              <w:rPr>
                <w:rFonts w:hint="eastAsia"/>
                <w:color w:val="000000" w:themeColor="text1"/>
              </w:rPr>
              <w:t>≤</w:t>
            </w:r>
            <w:r w:rsidRPr="00692A71">
              <w:rPr>
                <w:rFonts w:hint="eastAsia"/>
                <w:color w:val="000000" w:themeColor="text1"/>
              </w:rPr>
              <w:t>p [l</w:t>
            </w:r>
            <w:r w:rsidRPr="00692A71">
              <w:rPr>
                <w:rFonts w:hint="eastAsia"/>
                <w:color w:val="000000" w:themeColor="text1"/>
              </w:rPr>
              <w:t>≤</w:t>
            </w:r>
            <w:r w:rsidRPr="00692A71">
              <w:rPr>
                <w:rFonts w:hint="eastAsia"/>
                <w:color w:val="000000" w:themeColor="text1"/>
              </w:rPr>
              <w:t>i</w:t>
            </w:r>
            <w:r w:rsidRPr="00692A71">
              <w:rPr>
                <w:rFonts w:hint="eastAsia"/>
                <w:color w:val="000000" w:themeColor="text1"/>
              </w:rPr>
              <w:t>≤</w:t>
            </w:r>
            <w:r w:rsidRPr="00692A71">
              <w:rPr>
                <w:rFonts w:hint="eastAsia"/>
                <w:color w:val="000000" w:themeColor="text1"/>
              </w:rPr>
              <w:t>r]</w:t>
            </w:r>
            <w:r w:rsidRPr="00692A71">
              <w:rPr>
                <w:rFonts w:hint="eastAsia"/>
                <w:color w:val="000000" w:themeColor="text1"/>
              </w:rPr>
              <w:t>的才能统计入答案。</w:t>
            </w:r>
            <w:r w:rsidRPr="00692A71">
              <w:rPr>
                <w:rFonts w:hint="eastAsia"/>
                <w:color w:val="000000" w:themeColor="text1"/>
              </w:rPr>
              <w:t xml:space="preserve"> </w:t>
            </w:r>
            <w:r w:rsidRPr="00692A71">
              <w:rPr>
                <w:rFonts w:hint="eastAsia"/>
                <w:color w:val="000000" w:themeColor="text1"/>
              </w:rPr>
              <w:t>时间复杂度还是</w:t>
            </w:r>
            <w:r w:rsidRPr="00692A71">
              <w:rPr>
                <w:rFonts w:hint="eastAsia"/>
                <w:color w:val="000000" w:themeColor="text1"/>
              </w:rPr>
              <w:t>O(Llogn)</w:t>
            </w:r>
          </w:p>
        </w:tc>
      </w:tr>
      <w:tr w:rsidR="00AC01C0" w:rsidRPr="00692A71" w14:paraId="3A00E4A8" w14:textId="77777777" w:rsidTr="00482546">
        <w:trPr>
          <w:trHeight w:val="309"/>
          <w:jc w:val="center"/>
        </w:trPr>
        <w:tc>
          <w:tcPr>
            <w:tcW w:w="1704" w:type="dxa"/>
            <w:shd w:val="clear" w:color="auto" w:fill="CCCCCC"/>
            <w:vAlign w:val="center"/>
          </w:tcPr>
          <w:p w14:paraId="2E075E35"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BB5D6DE" w14:textId="77777777" w:rsidR="00AC01C0" w:rsidRPr="00692A71" w:rsidRDefault="00AC01C0" w:rsidP="007261A1">
            <w:pPr>
              <w:rPr>
                <w:color w:val="000000" w:themeColor="text1"/>
              </w:rPr>
            </w:pPr>
          </w:p>
        </w:tc>
      </w:tr>
      <w:tr w:rsidR="00AC01C0" w:rsidRPr="00692A71" w14:paraId="19397748" w14:textId="77777777" w:rsidTr="00FD47E4">
        <w:trPr>
          <w:trHeight w:val="558"/>
          <w:jc w:val="center"/>
        </w:trPr>
        <w:tc>
          <w:tcPr>
            <w:tcW w:w="1704" w:type="dxa"/>
            <w:vAlign w:val="center"/>
          </w:tcPr>
          <w:p w14:paraId="4F50CAFC" w14:textId="7DB26FE9" w:rsidR="00AC01C0" w:rsidRPr="00692A71" w:rsidRDefault="00AC01C0" w:rsidP="00482546">
            <w:pPr>
              <w:rPr>
                <w:color w:val="000000" w:themeColor="text1"/>
              </w:rPr>
            </w:pPr>
            <w:r w:rsidRPr="00692A71">
              <w:rPr>
                <w:rFonts w:hint="eastAsia"/>
                <w:color w:val="000000" w:themeColor="text1"/>
              </w:rPr>
              <w:t xml:space="preserve">TC SRM603 </w:t>
            </w:r>
            <w:r w:rsidR="00482546">
              <w:rPr>
                <w:rFonts w:hint="eastAsia"/>
                <w:color w:val="000000" w:themeColor="text1"/>
              </w:rPr>
              <w:t>自选</w:t>
            </w:r>
          </w:p>
        </w:tc>
        <w:tc>
          <w:tcPr>
            <w:tcW w:w="2183" w:type="dxa"/>
            <w:vAlign w:val="center"/>
          </w:tcPr>
          <w:p w14:paraId="69880A19" w14:textId="77777777" w:rsidR="00AC01C0" w:rsidRPr="00692A71" w:rsidRDefault="00AC01C0" w:rsidP="007261A1">
            <w:pPr>
              <w:rPr>
                <w:color w:val="000000" w:themeColor="text1"/>
              </w:rPr>
            </w:pPr>
            <w:r w:rsidRPr="00692A71">
              <w:rPr>
                <w:rFonts w:hint="eastAsia"/>
                <w:color w:val="000000" w:themeColor="text1"/>
              </w:rPr>
              <w:t>Sum of Arrays</w:t>
            </w:r>
          </w:p>
        </w:tc>
        <w:tc>
          <w:tcPr>
            <w:tcW w:w="4635" w:type="dxa"/>
            <w:vAlign w:val="center"/>
          </w:tcPr>
          <w:p w14:paraId="22F85825" w14:textId="77777777" w:rsidR="00AC01C0" w:rsidRPr="00692A71" w:rsidRDefault="00AC01C0" w:rsidP="007261A1">
            <w:pPr>
              <w:rPr>
                <w:color w:val="000000" w:themeColor="text1"/>
              </w:rPr>
            </w:pPr>
            <w:r w:rsidRPr="00692A71">
              <w:rPr>
                <w:color w:val="000000" w:themeColor="text1"/>
              </w:rPr>
              <w:t>给两个数组（告诉你生成方法，其实可以认为是随机的）然后任意排列这两个数组</w:t>
            </w:r>
            <w:r w:rsidRPr="00692A71">
              <w:rPr>
                <w:rFonts w:hint="eastAsia"/>
                <w:color w:val="000000" w:themeColor="text1"/>
              </w:rPr>
              <w:t>，</w:t>
            </w:r>
            <w:r w:rsidRPr="00692A71">
              <w:rPr>
                <w:color w:val="000000" w:themeColor="text1"/>
              </w:rPr>
              <w:t>之后</w:t>
            </w:r>
          </w:p>
          <w:p w14:paraId="2C5A4EF8" w14:textId="77777777" w:rsidR="00AC01C0" w:rsidRPr="00692A71" w:rsidRDefault="00AC01C0" w:rsidP="007261A1">
            <w:pPr>
              <w:rPr>
                <w:color w:val="000000" w:themeColor="text1"/>
              </w:rPr>
            </w:pPr>
            <w:proofErr w:type="gramStart"/>
            <w:r w:rsidRPr="00692A71">
              <w:rPr>
                <w:color w:val="000000" w:themeColor="text1"/>
              </w:rPr>
              <w:t>for</w:t>
            </w:r>
            <w:proofErr w:type="gramEnd"/>
            <w:r w:rsidRPr="00692A71">
              <w:rPr>
                <w:color w:val="000000" w:themeColor="text1"/>
              </w:rPr>
              <w:t xml:space="preserve">(int i = 0; i &lt; n; i++) </w:t>
            </w:r>
            <w:r w:rsidRPr="00692A71">
              <w:rPr>
                <w:rFonts w:hint="eastAsia"/>
                <w:color w:val="000000" w:themeColor="text1"/>
              </w:rPr>
              <w:t xml:space="preserve"> </w:t>
            </w:r>
            <w:r w:rsidRPr="00692A71">
              <w:rPr>
                <w:color w:val="000000" w:themeColor="text1"/>
              </w:rPr>
              <w:t>c[i] = a[i] + b[i];</w:t>
            </w:r>
          </w:p>
          <w:p w14:paraId="19D4F14B" w14:textId="2EF6E699" w:rsidR="00AC01C0" w:rsidRPr="00692A71" w:rsidRDefault="00AC01C0" w:rsidP="007261A1">
            <w:pPr>
              <w:rPr>
                <w:color w:val="000000" w:themeColor="text1"/>
              </w:rPr>
            </w:pPr>
            <w:r w:rsidRPr="00692A71">
              <w:rPr>
                <w:color w:val="000000" w:themeColor="text1"/>
              </w:rPr>
              <w:t>然后问你</w:t>
            </w:r>
            <w:r w:rsidRPr="00692A71">
              <w:rPr>
                <w:color w:val="000000" w:themeColor="text1"/>
              </w:rPr>
              <w:t>C</w:t>
            </w:r>
            <w:r w:rsidRPr="00692A71">
              <w:rPr>
                <w:color w:val="000000" w:themeColor="text1"/>
              </w:rPr>
              <w:t>数组里面的众数以及这个数出现的次数，有多个出现次数最多的数时挑数字大的数。</w:t>
            </w:r>
          </w:p>
        </w:tc>
      </w:tr>
      <w:tr w:rsidR="00AC01C0" w:rsidRPr="00692A71" w14:paraId="36032141" w14:textId="77777777" w:rsidTr="008E18E5">
        <w:trPr>
          <w:trHeight w:val="1265"/>
          <w:jc w:val="center"/>
        </w:trPr>
        <w:tc>
          <w:tcPr>
            <w:tcW w:w="1704" w:type="dxa"/>
            <w:shd w:val="clear" w:color="auto" w:fill="CCCCCC"/>
            <w:vAlign w:val="center"/>
          </w:tcPr>
          <w:p w14:paraId="4CA1BF00" w14:textId="77777777" w:rsidR="00AC01C0" w:rsidRPr="00692A71" w:rsidRDefault="00AC01C0" w:rsidP="007261A1">
            <w:pPr>
              <w:rPr>
                <w:color w:val="000000" w:themeColor="text1"/>
              </w:rPr>
            </w:pPr>
            <w:r w:rsidRPr="00692A71">
              <w:rPr>
                <w:rFonts w:hint="eastAsia"/>
                <w:color w:val="000000" w:themeColor="text1"/>
              </w:rPr>
              <w:t>算</w:t>
            </w:r>
          </w:p>
          <w:p w14:paraId="74294587" w14:textId="77777777" w:rsidR="00AC01C0" w:rsidRPr="00692A71" w:rsidRDefault="00AC01C0" w:rsidP="007261A1">
            <w:pPr>
              <w:rPr>
                <w:color w:val="000000" w:themeColor="text1"/>
              </w:rPr>
            </w:pPr>
            <w:r w:rsidRPr="00692A71">
              <w:rPr>
                <w:rFonts w:hint="eastAsia"/>
                <w:color w:val="000000" w:themeColor="text1"/>
              </w:rPr>
              <w:t>法</w:t>
            </w:r>
          </w:p>
          <w:p w14:paraId="6E5D46C6" w14:textId="77777777" w:rsidR="00AC01C0" w:rsidRPr="00692A71" w:rsidRDefault="00AC01C0" w:rsidP="007261A1">
            <w:pPr>
              <w:rPr>
                <w:color w:val="000000" w:themeColor="text1"/>
              </w:rPr>
            </w:pPr>
            <w:r w:rsidRPr="00692A71">
              <w:rPr>
                <w:rFonts w:hint="eastAsia"/>
                <w:color w:val="000000" w:themeColor="text1"/>
              </w:rPr>
              <w:t>讨</w:t>
            </w:r>
          </w:p>
          <w:p w14:paraId="0B710827"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0A527B24" w14:textId="77777777" w:rsidR="00AC01C0" w:rsidRPr="00692A71" w:rsidRDefault="00AC01C0" w:rsidP="007261A1">
            <w:pPr>
              <w:rPr>
                <w:color w:val="000000" w:themeColor="text1"/>
              </w:rPr>
            </w:pPr>
            <w:r w:rsidRPr="00692A71">
              <w:rPr>
                <w:color w:val="000000" w:themeColor="text1"/>
              </w:rPr>
              <w:t>令</w:t>
            </w:r>
            <w:r w:rsidRPr="00692A71">
              <w:rPr>
                <w:color w:val="000000" w:themeColor="text1"/>
              </w:rPr>
              <w:t>a[i]</w:t>
            </w:r>
            <w:r w:rsidRPr="00692A71">
              <w:rPr>
                <w:color w:val="000000" w:themeColor="text1"/>
              </w:rPr>
              <w:t>表示</w:t>
            </w:r>
            <w:r w:rsidRPr="00692A71">
              <w:rPr>
                <w:color w:val="000000" w:themeColor="text1"/>
              </w:rPr>
              <w:t xml:space="preserve">i </w:t>
            </w:r>
            <w:r w:rsidRPr="00692A71">
              <w:rPr>
                <w:color w:val="000000" w:themeColor="text1"/>
              </w:rPr>
              <w:t>在数组</w:t>
            </w:r>
            <w:r w:rsidRPr="00692A71">
              <w:rPr>
                <w:color w:val="000000" w:themeColor="text1"/>
              </w:rPr>
              <w:t xml:space="preserve">A </w:t>
            </w:r>
            <w:r w:rsidRPr="00692A71">
              <w:rPr>
                <w:color w:val="000000" w:themeColor="text1"/>
              </w:rPr>
              <w:t>中出现的次数，</w:t>
            </w:r>
            <w:r w:rsidRPr="00692A71">
              <w:rPr>
                <w:color w:val="000000" w:themeColor="text1"/>
              </w:rPr>
              <w:t>b[i]</w:t>
            </w:r>
            <w:r w:rsidRPr="00692A71">
              <w:rPr>
                <w:color w:val="000000" w:themeColor="text1"/>
              </w:rPr>
              <w:t>表示</w:t>
            </w:r>
            <w:r w:rsidRPr="00692A71">
              <w:rPr>
                <w:color w:val="000000" w:themeColor="text1"/>
              </w:rPr>
              <w:t xml:space="preserve">i </w:t>
            </w:r>
            <w:r w:rsidRPr="00692A71">
              <w:rPr>
                <w:color w:val="000000" w:themeColor="text1"/>
              </w:rPr>
              <w:t>在数组</w:t>
            </w:r>
            <w:r w:rsidRPr="00692A71">
              <w:rPr>
                <w:color w:val="000000" w:themeColor="text1"/>
              </w:rPr>
              <w:t xml:space="preserve">B </w:t>
            </w:r>
            <w:r w:rsidRPr="00692A71">
              <w:rPr>
                <w:color w:val="000000" w:themeColor="text1"/>
              </w:rPr>
              <w:t>中出现的自出，</w:t>
            </w:r>
            <w:r w:rsidRPr="00692A71">
              <w:rPr>
                <w:color w:val="000000" w:themeColor="text1"/>
              </w:rPr>
              <w:t>c[i]</w:t>
            </w:r>
            <w:r w:rsidRPr="00692A71">
              <w:rPr>
                <w:color w:val="000000" w:themeColor="text1"/>
              </w:rPr>
              <w:t>表示</w:t>
            </w:r>
            <w:r w:rsidRPr="00692A71">
              <w:rPr>
                <w:color w:val="000000" w:themeColor="text1"/>
              </w:rPr>
              <w:t xml:space="preserve">i </w:t>
            </w:r>
            <w:r w:rsidRPr="00692A71">
              <w:rPr>
                <w:color w:val="000000" w:themeColor="text1"/>
              </w:rPr>
              <w:t>最多能在数组</w:t>
            </w:r>
            <w:r w:rsidRPr="00692A71">
              <w:rPr>
                <w:color w:val="000000" w:themeColor="text1"/>
              </w:rPr>
              <w:t xml:space="preserve">C </w:t>
            </w:r>
            <w:r w:rsidRPr="00692A71">
              <w:rPr>
                <w:color w:val="000000" w:themeColor="text1"/>
              </w:rPr>
              <w:t>中出现的次数。显然，有：</w:t>
            </w:r>
          </w:p>
          <w:p w14:paraId="194AC5AF" w14:textId="77777777" w:rsidR="00AC01C0" w:rsidRPr="00692A71" w:rsidRDefault="00AC01C0" w:rsidP="007261A1">
            <w:pPr>
              <w:rPr>
                <w:color w:val="000000" w:themeColor="text1"/>
              </w:rPr>
            </w:pPr>
            <w:r w:rsidRPr="00692A71">
              <w:rPr>
                <w:color w:val="000000" w:themeColor="text1"/>
              </w:rPr>
              <w:t>c[i]=Σmin(a[j],b[i-j])</w:t>
            </w:r>
            <w:r w:rsidRPr="00692A71">
              <w:rPr>
                <w:color w:val="000000" w:themeColor="text1"/>
              </w:rPr>
              <w:t>，</w:t>
            </w:r>
            <w:r w:rsidRPr="00692A71">
              <w:rPr>
                <w:color w:val="000000" w:themeColor="text1"/>
              </w:rPr>
              <w:t>j≤i</w:t>
            </w:r>
            <w:r w:rsidRPr="00692A71">
              <w:rPr>
                <w:color w:val="000000" w:themeColor="text1"/>
              </w:rPr>
              <w:t>。</w:t>
            </w:r>
          </w:p>
          <w:p w14:paraId="648E877D" w14:textId="77777777" w:rsidR="00AC01C0" w:rsidRPr="00692A71" w:rsidRDefault="00AC01C0" w:rsidP="007261A1">
            <w:pPr>
              <w:rPr>
                <w:color w:val="000000" w:themeColor="text1"/>
              </w:rPr>
            </w:pPr>
            <w:r w:rsidRPr="00692A71">
              <w:rPr>
                <w:color w:val="000000" w:themeColor="text1"/>
              </w:rPr>
              <w:t>这样直接计算是</w:t>
            </w:r>
            <w:r w:rsidRPr="00692A71">
              <w:rPr>
                <w:color w:val="000000" w:themeColor="text1"/>
              </w:rPr>
              <w:t>O(n^2)</w:t>
            </w:r>
            <w:r w:rsidRPr="00692A71">
              <w:rPr>
                <w:color w:val="000000" w:themeColor="text1"/>
              </w:rPr>
              <w:t>的，显然会超时。因为</w:t>
            </w:r>
            <w:r w:rsidRPr="00692A71">
              <w:rPr>
                <w:color w:val="000000" w:themeColor="text1"/>
              </w:rPr>
              <w:t>c[i]</w:t>
            </w:r>
            <w:r w:rsidRPr="00692A71">
              <w:rPr>
                <w:color w:val="000000" w:themeColor="text1"/>
              </w:rPr>
              <w:t>的计算涉及到取最小值，没有办法化检。考虑转化，</w:t>
            </w:r>
            <w:r w:rsidRPr="00692A71">
              <w:rPr>
                <w:color w:val="000000" w:themeColor="text1"/>
              </w:rPr>
              <w:t>c[i]</w:t>
            </w:r>
            <w:r w:rsidRPr="00692A71">
              <w:rPr>
                <w:color w:val="000000" w:themeColor="text1"/>
              </w:rPr>
              <w:t>可以满足下列条件的三元组</w:t>
            </w:r>
            <w:r w:rsidRPr="00692A71">
              <w:rPr>
                <w:color w:val="000000" w:themeColor="text1"/>
              </w:rPr>
              <w:t>(p,q,k)</w:t>
            </w:r>
            <w:r w:rsidRPr="00692A71">
              <w:rPr>
                <w:color w:val="000000" w:themeColor="text1"/>
              </w:rPr>
              <w:t>的数量：</w:t>
            </w:r>
            <w:r w:rsidRPr="00692A71">
              <w:rPr>
                <w:color w:val="000000" w:themeColor="text1"/>
              </w:rPr>
              <w:t>p+q=i</w:t>
            </w:r>
            <w:r w:rsidRPr="00692A71">
              <w:rPr>
                <w:color w:val="000000" w:themeColor="text1"/>
              </w:rPr>
              <w:t>，</w:t>
            </w:r>
            <w:r w:rsidRPr="00692A71">
              <w:rPr>
                <w:color w:val="000000" w:themeColor="text1"/>
              </w:rPr>
              <w:t>a[p]&gt;=k,b[q]&gt;=k</w:t>
            </w:r>
            <w:r w:rsidRPr="00692A71">
              <w:rPr>
                <w:color w:val="000000" w:themeColor="text1"/>
              </w:rPr>
              <w:t>。</w:t>
            </w:r>
          </w:p>
          <w:p w14:paraId="4AF0BA19" w14:textId="77777777" w:rsidR="00AC01C0" w:rsidRPr="00692A71" w:rsidRDefault="00AC01C0" w:rsidP="007261A1">
            <w:pPr>
              <w:rPr>
                <w:color w:val="000000" w:themeColor="text1"/>
              </w:rPr>
            </w:pPr>
            <w:r w:rsidRPr="00692A71">
              <w:rPr>
                <w:color w:val="000000" w:themeColor="text1"/>
              </w:rPr>
              <w:t>把所有三元组按照</w:t>
            </w:r>
            <w:r w:rsidRPr="00692A71">
              <w:rPr>
                <w:color w:val="000000" w:themeColor="text1"/>
              </w:rPr>
              <w:t xml:space="preserve">k </w:t>
            </w:r>
            <w:r w:rsidRPr="00692A71">
              <w:rPr>
                <w:color w:val="000000" w:themeColor="text1"/>
              </w:rPr>
              <w:t>的大小分成两类</w:t>
            </w:r>
            <w:r w:rsidRPr="00692A71">
              <w:rPr>
                <w:rFonts w:hint="eastAsia"/>
                <w:color w:val="000000" w:themeColor="text1"/>
              </w:rPr>
              <w:t>，以</w:t>
            </w:r>
            <w:r w:rsidRPr="00692A71">
              <w:rPr>
                <w:rFonts w:hint="eastAsia"/>
                <w:color w:val="000000" w:themeColor="text1"/>
              </w:rPr>
              <w:t>L</w:t>
            </w:r>
            <w:r w:rsidRPr="00692A71">
              <w:rPr>
                <w:rFonts w:hint="eastAsia"/>
                <w:color w:val="000000" w:themeColor="text1"/>
              </w:rPr>
              <w:t>分隔</w:t>
            </w:r>
            <w:r w:rsidRPr="00692A71">
              <w:rPr>
                <w:color w:val="000000" w:themeColor="text1"/>
              </w:rPr>
              <w:t>。当</w:t>
            </w:r>
            <w:r w:rsidRPr="00692A71">
              <w:rPr>
                <w:color w:val="000000" w:themeColor="text1"/>
              </w:rPr>
              <w:t xml:space="preserve">k </w:t>
            </w:r>
            <w:r w:rsidRPr="00692A71">
              <w:rPr>
                <w:color w:val="000000" w:themeColor="text1"/>
              </w:rPr>
              <w:t>较大的时候，例如</w:t>
            </w:r>
            <w:r w:rsidRPr="00692A71">
              <w:rPr>
                <w:color w:val="000000" w:themeColor="text1"/>
              </w:rPr>
              <w:t>k&gt;=10</w:t>
            </w:r>
            <w:r w:rsidRPr="00692A71">
              <w:rPr>
                <w:color w:val="000000" w:themeColor="text1"/>
              </w:rPr>
              <w:t>，此时满足</w:t>
            </w:r>
            <w:r w:rsidRPr="00692A71">
              <w:rPr>
                <w:color w:val="000000" w:themeColor="text1"/>
              </w:rPr>
              <w:t xml:space="preserve">a[p]&gt;=k,b[q]&gt;=k </w:t>
            </w:r>
            <w:r w:rsidRPr="00692A71">
              <w:rPr>
                <w:color w:val="000000" w:themeColor="text1"/>
              </w:rPr>
              <w:t>的</w:t>
            </w:r>
            <w:r w:rsidRPr="00692A71">
              <w:rPr>
                <w:color w:val="000000" w:themeColor="text1"/>
              </w:rPr>
              <w:t xml:space="preserve">p,q </w:t>
            </w:r>
            <w:r w:rsidRPr="00692A71">
              <w:rPr>
                <w:color w:val="000000" w:themeColor="text1"/>
              </w:rPr>
              <w:t>分别不超过</w:t>
            </w:r>
            <w:r w:rsidRPr="00692A71">
              <w:rPr>
                <w:color w:val="000000" w:themeColor="text1"/>
              </w:rPr>
              <w:t xml:space="preserve">10000 </w:t>
            </w:r>
            <w:r w:rsidRPr="00692A71">
              <w:rPr>
                <w:color w:val="000000" w:themeColor="text1"/>
              </w:rPr>
              <w:t>个，</w:t>
            </w:r>
            <w:r w:rsidRPr="00692A71">
              <w:rPr>
                <w:color w:val="000000" w:themeColor="text1"/>
              </w:rPr>
              <w:t xml:space="preserve"> </w:t>
            </w:r>
            <w:r w:rsidRPr="00692A71">
              <w:rPr>
                <w:color w:val="000000" w:themeColor="text1"/>
              </w:rPr>
              <w:t>暴力枚举所有</w:t>
            </w:r>
            <w:r w:rsidRPr="00692A71">
              <w:rPr>
                <w:color w:val="000000" w:themeColor="text1"/>
              </w:rPr>
              <w:t xml:space="preserve">p,q </w:t>
            </w:r>
            <w:r w:rsidRPr="00692A71">
              <w:rPr>
                <w:color w:val="000000" w:themeColor="text1"/>
              </w:rPr>
              <w:t>的枚举次数不超过</w:t>
            </w:r>
            <w:r w:rsidRPr="00692A71">
              <w:rPr>
                <w:color w:val="000000" w:themeColor="text1"/>
              </w:rPr>
              <w:t>100000000</w:t>
            </w:r>
            <w:r w:rsidRPr="00692A71">
              <w:rPr>
                <w:color w:val="000000" w:themeColor="text1"/>
              </w:rPr>
              <w:t>。因此所有</w:t>
            </w:r>
            <w:r w:rsidRPr="00692A71">
              <w:rPr>
                <w:color w:val="000000" w:themeColor="text1"/>
              </w:rPr>
              <w:t xml:space="preserve">k&gt;=L </w:t>
            </w:r>
            <w:r w:rsidRPr="00692A71">
              <w:rPr>
                <w:color w:val="000000" w:themeColor="text1"/>
              </w:rPr>
              <w:t>的三元组可以在</w:t>
            </w:r>
            <w:r w:rsidRPr="00692A71">
              <w:rPr>
                <w:color w:val="000000" w:themeColor="text1"/>
              </w:rPr>
              <w:t>O((n/L)^2)</w:t>
            </w:r>
            <w:r w:rsidRPr="00692A71">
              <w:rPr>
                <w:color w:val="000000" w:themeColor="text1"/>
              </w:rPr>
              <w:t>的时间内计算。当</w:t>
            </w:r>
            <w:r w:rsidRPr="00692A71">
              <w:rPr>
                <w:color w:val="000000" w:themeColor="text1"/>
              </w:rPr>
              <w:t xml:space="preserve">k </w:t>
            </w:r>
            <w:r w:rsidRPr="00692A71">
              <w:rPr>
                <w:color w:val="000000" w:themeColor="text1"/>
              </w:rPr>
              <w:t>较小的时候，</w:t>
            </w:r>
            <w:r w:rsidRPr="00692A71">
              <w:rPr>
                <w:color w:val="000000" w:themeColor="text1"/>
              </w:rPr>
              <w:t xml:space="preserve"> </w:t>
            </w:r>
            <w:r w:rsidRPr="00692A71">
              <w:rPr>
                <w:color w:val="000000" w:themeColor="text1"/>
              </w:rPr>
              <w:t>考虑枚举</w:t>
            </w:r>
            <w:r w:rsidRPr="00692A71">
              <w:rPr>
                <w:color w:val="000000" w:themeColor="text1"/>
              </w:rPr>
              <w:t xml:space="preserve">k </w:t>
            </w:r>
            <w:r w:rsidRPr="00692A71">
              <w:rPr>
                <w:color w:val="000000" w:themeColor="text1"/>
              </w:rPr>
              <w:t>。令</w:t>
            </w:r>
            <w:r w:rsidRPr="00692A71">
              <w:rPr>
                <w:color w:val="000000" w:themeColor="text1"/>
              </w:rPr>
              <w:t xml:space="preserve">x[p]=(a[p]&gt;=k)( </w:t>
            </w:r>
            <w:r w:rsidRPr="00692A71">
              <w:rPr>
                <w:color w:val="000000" w:themeColor="text1"/>
              </w:rPr>
              <w:t>若</w:t>
            </w:r>
            <w:r w:rsidRPr="00692A71">
              <w:rPr>
                <w:color w:val="000000" w:themeColor="text1"/>
              </w:rPr>
              <w:t xml:space="preserve">a[p]&gt;=k </w:t>
            </w:r>
            <w:r w:rsidRPr="00692A71">
              <w:rPr>
                <w:color w:val="000000" w:themeColor="text1"/>
              </w:rPr>
              <w:t>则</w:t>
            </w:r>
            <w:r w:rsidRPr="00692A71">
              <w:rPr>
                <w:color w:val="000000" w:themeColor="text1"/>
              </w:rPr>
              <w:t xml:space="preserve">x[p]=1 </w:t>
            </w:r>
            <w:r w:rsidRPr="00692A71">
              <w:rPr>
                <w:color w:val="000000" w:themeColor="text1"/>
              </w:rPr>
              <w:t>否则为</w:t>
            </w:r>
            <w:r w:rsidRPr="00692A71">
              <w:rPr>
                <w:color w:val="000000" w:themeColor="text1"/>
              </w:rPr>
              <w:t>0),y[p]=(b[p]&gt;=k)(</w:t>
            </w:r>
            <w:r w:rsidRPr="00692A71">
              <w:rPr>
                <w:color w:val="000000" w:themeColor="text1"/>
              </w:rPr>
              <w:t>若</w:t>
            </w:r>
            <w:r w:rsidRPr="00692A71">
              <w:rPr>
                <w:color w:val="000000" w:themeColor="text1"/>
              </w:rPr>
              <w:t xml:space="preserve">b[p]&gt;=k </w:t>
            </w:r>
            <w:r w:rsidRPr="00692A71">
              <w:rPr>
                <w:color w:val="000000" w:themeColor="text1"/>
              </w:rPr>
              <w:t>则</w:t>
            </w:r>
            <w:r w:rsidRPr="00692A71">
              <w:rPr>
                <w:color w:val="000000" w:themeColor="text1"/>
              </w:rPr>
              <w:t xml:space="preserve">y[p]=1 </w:t>
            </w:r>
            <w:r w:rsidRPr="00692A71">
              <w:rPr>
                <w:color w:val="000000" w:themeColor="text1"/>
              </w:rPr>
              <w:t>否则为</w:t>
            </w:r>
            <w:r w:rsidRPr="00692A71">
              <w:rPr>
                <w:color w:val="000000" w:themeColor="text1"/>
              </w:rPr>
              <w:t>0)</w:t>
            </w:r>
            <w:r w:rsidRPr="00692A71">
              <w:rPr>
                <w:color w:val="000000" w:themeColor="text1"/>
              </w:rPr>
              <w:t>。令</w:t>
            </w:r>
            <w:r w:rsidRPr="00692A71">
              <w:rPr>
                <w:color w:val="000000" w:themeColor="text1"/>
              </w:rPr>
              <w:t>z[i]</w:t>
            </w:r>
            <w:r w:rsidRPr="00692A71">
              <w:rPr>
                <w:color w:val="000000" w:themeColor="text1"/>
              </w:rPr>
              <w:t>为满足</w:t>
            </w:r>
            <w:r w:rsidRPr="00692A71">
              <w:rPr>
                <w:color w:val="000000" w:themeColor="text1"/>
              </w:rPr>
              <w:t>p+q=i</w:t>
            </w:r>
            <w:r w:rsidRPr="00692A71">
              <w:rPr>
                <w:color w:val="000000" w:themeColor="text1"/>
              </w:rPr>
              <w:t>，且</w:t>
            </w:r>
            <w:r w:rsidRPr="00692A71">
              <w:rPr>
                <w:color w:val="000000" w:themeColor="text1"/>
              </w:rPr>
              <w:t>a[p]&gt;=k,b[q]&gt;=k</w:t>
            </w:r>
          </w:p>
          <w:p w14:paraId="10203C4F" w14:textId="6CD4A0C2" w:rsidR="00AC01C0" w:rsidRPr="00692A71" w:rsidRDefault="00AC01C0" w:rsidP="007261A1">
            <w:pPr>
              <w:rPr>
                <w:color w:val="000000" w:themeColor="text1"/>
              </w:rPr>
            </w:pPr>
            <w:r w:rsidRPr="00692A71">
              <w:rPr>
                <w:color w:val="000000" w:themeColor="text1"/>
              </w:rPr>
              <w:t>的三元组</w:t>
            </w:r>
            <w:r w:rsidRPr="00692A71">
              <w:rPr>
                <w:color w:val="000000" w:themeColor="text1"/>
              </w:rPr>
              <w:t>(p,q,k)</w:t>
            </w:r>
            <w:r w:rsidRPr="00692A71">
              <w:rPr>
                <w:color w:val="000000" w:themeColor="text1"/>
              </w:rPr>
              <w:t>的数量，显然，有</w:t>
            </w:r>
            <w:r w:rsidRPr="00692A71">
              <w:rPr>
                <w:color w:val="000000" w:themeColor="text1"/>
              </w:rPr>
              <w:t>z[i]=Σ(x[i-j]*y[j])</w:t>
            </w:r>
            <w:r w:rsidRPr="00692A71">
              <w:rPr>
                <w:color w:val="000000" w:themeColor="text1"/>
              </w:rPr>
              <w:t>。问题转化为多项式乘法，可以用</w:t>
            </w:r>
            <w:r w:rsidRPr="00692A71">
              <w:rPr>
                <w:color w:val="000000" w:themeColor="text1"/>
              </w:rPr>
              <w:t>FFT</w:t>
            </w:r>
            <w:r w:rsidRPr="00692A71">
              <w:rPr>
                <w:color w:val="000000" w:themeColor="text1"/>
              </w:rPr>
              <w:t>加速。因此所有满足</w:t>
            </w:r>
            <w:r w:rsidRPr="00692A71">
              <w:rPr>
                <w:color w:val="000000" w:themeColor="text1"/>
              </w:rPr>
              <w:t xml:space="preserve">k&lt;L </w:t>
            </w:r>
            <w:r w:rsidRPr="00692A71">
              <w:rPr>
                <w:color w:val="000000" w:themeColor="text1"/>
              </w:rPr>
              <w:t>的三元组可以在</w:t>
            </w:r>
            <w:r w:rsidRPr="00692A71">
              <w:rPr>
                <w:color w:val="000000" w:themeColor="text1"/>
              </w:rPr>
              <w:t>O(Lnlogn)</w:t>
            </w:r>
            <w:r w:rsidR="0003125C" w:rsidRPr="00692A71">
              <w:rPr>
                <w:rFonts w:hint="eastAsia"/>
                <w:color w:val="000000" w:themeColor="text1"/>
              </w:rPr>
              <w:t>时间内解决</w:t>
            </w:r>
            <w:r w:rsidRPr="00692A71">
              <w:rPr>
                <w:color w:val="000000" w:themeColor="text1"/>
              </w:rPr>
              <w:t>。</w:t>
            </w:r>
          </w:p>
          <w:p w14:paraId="50AA72CE" w14:textId="01B4B572" w:rsidR="00AC01C0" w:rsidRPr="00692A71" w:rsidRDefault="00AC01C0" w:rsidP="007261A1">
            <w:pPr>
              <w:rPr>
                <w:color w:val="000000" w:themeColor="text1"/>
              </w:rPr>
            </w:pPr>
            <w:r w:rsidRPr="00692A71">
              <w:rPr>
                <w:color w:val="000000" w:themeColor="text1"/>
              </w:rPr>
              <w:t>最后算法总的时间复杂度为</w:t>
            </w:r>
            <w:r w:rsidRPr="00692A71">
              <w:rPr>
                <w:color w:val="000000" w:themeColor="text1"/>
              </w:rPr>
              <w:t>O((n/L)^2+Lnlogn)</w:t>
            </w:r>
            <w:r w:rsidRPr="00692A71">
              <w:rPr>
                <w:color w:val="000000" w:themeColor="text1"/>
              </w:rPr>
              <w:t>。复杂度取决于</w:t>
            </w:r>
            <w:r w:rsidRPr="00692A71">
              <w:rPr>
                <w:color w:val="000000" w:themeColor="text1"/>
              </w:rPr>
              <w:t xml:space="preserve">L </w:t>
            </w:r>
            <w:r w:rsidRPr="00692A71">
              <w:rPr>
                <w:color w:val="000000" w:themeColor="text1"/>
              </w:rPr>
              <w:t>的大小。</w:t>
            </w:r>
          </w:p>
        </w:tc>
      </w:tr>
      <w:tr w:rsidR="00AC01C0" w:rsidRPr="00692A71" w14:paraId="62073CEC" w14:textId="77777777" w:rsidTr="008E18E5">
        <w:trPr>
          <w:trHeight w:val="450"/>
          <w:jc w:val="center"/>
        </w:trPr>
        <w:tc>
          <w:tcPr>
            <w:tcW w:w="1704" w:type="dxa"/>
            <w:shd w:val="clear" w:color="auto" w:fill="CCCCCC"/>
            <w:vAlign w:val="center"/>
          </w:tcPr>
          <w:p w14:paraId="311F7AFA"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1FBDA3C9" w14:textId="77777777" w:rsidR="00AC01C0" w:rsidRPr="00692A71" w:rsidRDefault="00AC01C0" w:rsidP="007261A1">
            <w:pPr>
              <w:rPr>
                <w:color w:val="000000" w:themeColor="text1"/>
              </w:rPr>
            </w:pPr>
            <w:r w:rsidRPr="00692A71">
              <w:rPr>
                <w:color w:val="000000" w:themeColor="text1"/>
              </w:rPr>
              <w:t>时间复杂度：</w:t>
            </w:r>
            <w:r w:rsidRPr="00692A71">
              <w:rPr>
                <w:color w:val="000000" w:themeColor="text1"/>
              </w:rPr>
              <w:t>O((n/L)^2+Lnlogn)</w:t>
            </w:r>
          </w:p>
          <w:p w14:paraId="49411D20" w14:textId="77777777" w:rsidR="00AC01C0" w:rsidRPr="00692A71" w:rsidRDefault="00AC01C0" w:rsidP="007261A1">
            <w:pPr>
              <w:rPr>
                <w:color w:val="000000" w:themeColor="text1"/>
              </w:rPr>
            </w:pPr>
            <w:r w:rsidRPr="00692A71">
              <w:rPr>
                <w:color w:val="000000" w:themeColor="text1"/>
              </w:rPr>
              <w:t>空间复杂度：</w:t>
            </w:r>
            <w:r w:rsidRPr="00692A71">
              <w:rPr>
                <w:color w:val="000000" w:themeColor="text1"/>
              </w:rPr>
              <w:t>O(n)</w:t>
            </w:r>
          </w:p>
        </w:tc>
      </w:tr>
      <w:tr w:rsidR="00AC01C0" w:rsidRPr="00692A71" w14:paraId="451BCE1E" w14:textId="77777777" w:rsidTr="008E18E5">
        <w:trPr>
          <w:trHeight w:val="756"/>
          <w:jc w:val="center"/>
        </w:trPr>
        <w:tc>
          <w:tcPr>
            <w:tcW w:w="1704" w:type="dxa"/>
            <w:shd w:val="clear" w:color="auto" w:fill="FFCC99"/>
            <w:vAlign w:val="center"/>
          </w:tcPr>
          <w:p w14:paraId="4AB923F1" w14:textId="77E68813" w:rsidR="00AC01C0" w:rsidRPr="00692A71" w:rsidRDefault="00FD47E4" w:rsidP="00FD47E4">
            <w:pPr>
              <w:rPr>
                <w:color w:val="000000" w:themeColor="text1"/>
              </w:rPr>
            </w:pPr>
            <w:r>
              <w:rPr>
                <w:rFonts w:hint="eastAsia"/>
                <w:color w:val="000000" w:themeColor="text1"/>
              </w:rPr>
              <w:t xml:space="preserve">CEOI2011 </w:t>
            </w:r>
            <w:r>
              <w:rPr>
                <w:rFonts w:hint="eastAsia"/>
                <w:color w:val="000000" w:themeColor="text1"/>
              </w:rPr>
              <w:t>自选</w:t>
            </w:r>
          </w:p>
        </w:tc>
        <w:tc>
          <w:tcPr>
            <w:tcW w:w="2183" w:type="dxa"/>
            <w:vAlign w:val="center"/>
          </w:tcPr>
          <w:p w14:paraId="3BA4B835" w14:textId="77777777" w:rsidR="00AC01C0" w:rsidRPr="00692A71" w:rsidRDefault="00AC01C0" w:rsidP="007261A1">
            <w:pPr>
              <w:rPr>
                <w:color w:val="000000" w:themeColor="text1"/>
              </w:rPr>
            </w:pPr>
            <w:r w:rsidRPr="00692A71">
              <w:rPr>
                <w:rFonts w:hint="eastAsia"/>
                <w:color w:val="000000" w:themeColor="text1"/>
              </w:rPr>
              <w:t>Traffic</w:t>
            </w:r>
          </w:p>
        </w:tc>
        <w:tc>
          <w:tcPr>
            <w:tcW w:w="4635" w:type="dxa"/>
            <w:vAlign w:val="center"/>
          </w:tcPr>
          <w:p w14:paraId="393B930F" w14:textId="77777777" w:rsidR="00AC01C0" w:rsidRPr="00692A71" w:rsidRDefault="00AC01C0" w:rsidP="007261A1">
            <w:pPr>
              <w:rPr>
                <w:color w:val="000000" w:themeColor="text1"/>
              </w:rPr>
            </w:pPr>
            <w:r w:rsidRPr="00692A71">
              <w:rPr>
                <w:rFonts w:hint="eastAsia"/>
                <w:color w:val="000000" w:themeColor="text1"/>
              </w:rPr>
              <w:t>给出一个平面图，每个点的</w:t>
            </w:r>
            <w:r w:rsidRPr="00692A71">
              <w:rPr>
                <w:rFonts w:hint="eastAsia"/>
                <w:color w:val="000000" w:themeColor="text1"/>
              </w:rPr>
              <w:t>X</w:t>
            </w:r>
            <w:r w:rsidRPr="00692A71">
              <w:rPr>
                <w:rFonts w:hint="eastAsia"/>
                <w:color w:val="000000" w:themeColor="text1"/>
              </w:rPr>
              <w:t>坐标都在区间</w:t>
            </w:r>
            <w:r w:rsidRPr="00692A71">
              <w:rPr>
                <w:rFonts w:hint="eastAsia"/>
                <w:color w:val="000000" w:themeColor="text1"/>
              </w:rPr>
              <w:t>[0,A]</w:t>
            </w:r>
            <w:r w:rsidRPr="00692A71">
              <w:rPr>
                <w:rFonts w:hint="eastAsia"/>
                <w:color w:val="000000" w:themeColor="text1"/>
              </w:rPr>
              <w:t>内，每个点的</w:t>
            </w:r>
            <w:r w:rsidRPr="00692A71">
              <w:rPr>
                <w:rFonts w:hint="eastAsia"/>
                <w:color w:val="000000" w:themeColor="text1"/>
              </w:rPr>
              <w:t>Y</w:t>
            </w:r>
            <w:r w:rsidRPr="00692A71">
              <w:rPr>
                <w:rFonts w:hint="eastAsia"/>
                <w:color w:val="000000" w:themeColor="text1"/>
              </w:rPr>
              <w:t>坐标都在区间</w:t>
            </w:r>
            <w:r w:rsidRPr="00692A71">
              <w:rPr>
                <w:rFonts w:hint="eastAsia"/>
                <w:color w:val="000000" w:themeColor="text1"/>
              </w:rPr>
              <w:t>[0,B]</w:t>
            </w:r>
            <w:r w:rsidRPr="00692A71">
              <w:rPr>
                <w:rFonts w:hint="eastAsia"/>
                <w:color w:val="000000" w:themeColor="text1"/>
              </w:rPr>
              <w:t>内，没有重点。一些点之间有边，边分为双向边和单向边。要求问每个</w:t>
            </w:r>
            <w:r w:rsidRPr="00692A71">
              <w:rPr>
                <w:rFonts w:hint="eastAsia"/>
                <w:color w:val="000000" w:themeColor="text1"/>
              </w:rPr>
              <w:t>X=0</w:t>
            </w:r>
            <w:r w:rsidRPr="00692A71">
              <w:rPr>
                <w:rFonts w:hint="eastAsia"/>
                <w:color w:val="000000" w:themeColor="text1"/>
              </w:rPr>
              <w:t>的点能到达的不同的</w:t>
            </w:r>
            <w:r w:rsidRPr="00692A71">
              <w:rPr>
                <w:rFonts w:hint="eastAsia"/>
                <w:color w:val="000000" w:themeColor="text1"/>
              </w:rPr>
              <w:t>X=A</w:t>
            </w:r>
            <w:r w:rsidRPr="00692A71">
              <w:rPr>
                <w:rFonts w:hint="eastAsia"/>
                <w:color w:val="000000" w:themeColor="text1"/>
              </w:rPr>
              <w:t>的节点个数。</w:t>
            </w:r>
          </w:p>
          <w:p w14:paraId="3D857D11" w14:textId="77777777" w:rsidR="00AC01C0" w:rsidRPr="00692A71" w:rsidRDefault="00AC01C0" w:rsidP="007261A1">
            <w:pPr>
              <w:rPr>
                <w:color w:val="000000" w:themeColor="text1"/>
              </w:rPr>
            </w:pPr>
            <w:r w:rsidRPr="00692A71">
              <w:rPr>
                <w:rFonts w:hint="eastAsia"/>
                <w:color w:val="000000" w:themeColor="text1"/>
              </w:rPr>
              <w:t>平面图有</w:t>
            </w:r>
            <w:r w:rsidRPr="00692A71">
              <w:rPr>
                <w:rFonts w:hint="eastAsia"/>
                <w:color w:val="000000" w:themeColor="text1"/>
              </w:rPr>
              <w:t>n</w:t>
            </w:r>
            <w:r w:rsidRPr="00692A71">
              <w:rPr>
                <w:rFonts w:hint="eastAsia"/>
                <w:color w:val="000000" w:themeColor="text1"/>
              </w:rPr>
              <w:t>个点，</w:t>
            </w:r>
            <w:r w:rsidRPr="00692A71">
              <w:rPr>
                <w:rFonts w:hint="eastAsia"/>
                <w:color w:val="000000" w:themeColor="text1"/>
              </w:rPr>
              <w:t>m</w:t>
            </w:r>
            <w:r w:rsidRPr="00692A71">
              <w:rPr>
                <w:rFonts w:hint="eastAsia"/>
                <w:color w:val="000000" w:themeColor="text1"/>
              </w:rPr>
              <w:t>条边，给出</w:t>
            </w:r>
            <w:r w:rsidRPr="00692A71">
              <w:rPr>
                <w:rFonts w:hint="eastAsia"/>
                <w:color w:val="000000" w:themeColor="text1"/>
              </w:rPr>
              <w:t>A,B</w:t>
            </w:r>
            <w:r w:rsidRPr="00692A71">
              <w:rPr>
                <w:rFonts w:hint="eastAsia"/>
                <w:color w:val="000000" w:themeColor="text1"/>
              </w:rPr>
              <w:t>，每个点的坐标，每条边连接的两个点和每条边的类型。</w:t>
            </w:r>
            <w:r w:rsidRPr="00692A71">
              <w:rPr>
                <w:rFonts w:hint="eastAsia"/>
                <w:color w:val="000000" w:themeColor="text1"/>
              </w:rPr>
              <w:t>n&lt;=300000,m&lt;=900000,A,B&lt;=10^9</w:t>
            </w:r>
            <w:r w:rsidRPr="00692A71">
              <w:rPr>
                <w:rFonts w:hint="eastAsia"/>
                <w:color w:val="000000" w:themeColor="text1"/>
              </w:rPr>
              <w:t>。按照</w:t>
            </w:r>
            <w:r w:rsidRPr="00692A71">
              <w:rPr>
                <w:rFonts w:hint="eastAsia"/>
                <w:color w:val="000000" w:themeColor="text1"/>
              </w:rPr>
              <w:t>Y</w:t>
            </w:r>
            <w:r w:rsidRPr="00692A71">
              <w:rPr>
                <w:rFonts w:hint="eastAsia"/>
                <w:color w:val="000000" w:themeColor="text1"/>
              </w:rPr>
              <w:t>坐标递减的顺序输出每个</w:t>
            </w:r>
            <w:r w:rsidRPr="00692A71">
              <w:rPr>
                <w:rFonts w:hint="eastAsia"/>
                <w:color w:val="000000" w:themeColor="text1"/>
              </w:rPr>
              <w:t>X=0</w:t>
            </w:r>
            <w:r w:rsidRPr="00692A71">
              <w:rPr>
                <w:rFonts w:hint="eastAsia"/>
                <w:color w:val="000000" w:themeColor="text1"/>
              </w:rPr>
              <w:t>的点能到达的不同的</w:t>
            </w:r>
            <w:r w:rsidRPr="00692A71">
              <w:rPr>
                <w:rFonts w:hint="eastAsia"/>
                <w:color w:val="000000" w:themeColor="text1"/>
              </w:rPr>
              <w:t>X=A</w:t>
            </w:r>
            <w:r w:rsidRPr="00692A71">
              <w:rPr>
                <w:rFonts w:hint="eastAsia"/>
                <w:color w:val="000000" w:themeColor="text1"/>
              </w:rPr>
              <w:t>的节点个数。时限</w:t>
            </w:r>
            <w:r w:rsidRPr="00692A71">
              <w:rPr>
                <w:rFonts w:hint="eastAsia"/>
                <w:color w:val="000000" w:themeColor="text1"/>
              </w:rPr>
              <w:t>8s</w:t>
            </w:r>
            <w:r w:rsidRPr="00692A71">
              <w:rPr>
                <w:rFonts w:hint="eastAsia"/>
                <w:color w:val="000000" w:themeColor="text1"/>
              </w:rPr>
              <w:t>。</w:t>
            </w:r>
          </w:p>
        </w:tc>
      </w:tr>
      <w:tr w:rsidR="00AC01C0" w:rsidRPr="00692A71" w14:paraId="4D7B33EC" w14:textId="77777777" w:rsidTr="008E18E5">
        <w:trPr>
          <w:trHeight w:val="1265"/>
          <w:jc w:val="center"/>
        </w:trPr>
        <w:tc>
          <w:tcPr>
            <w:tcW w:w="1704" w:type="dxa"/>
            <w:shd w:val="clear" w:color="auto" w:fill="CCCCCC"/>
            <w:vAlign w:val="center"/>
          </w:tcPr>
          <w:p w14:paraId="56BF1FAD" w14:textId="77777777" w:rsidR="00AC01C0" w:rsidRPr="00692A71" w:rsidRDefault="00AC01C0" w:rsidP="007261A1">
            <w:pPr>
              <w:rPr>
                <w:color w:val="000000" w:themeColor="text1"/>
              </w:rPr>
            </w:pPr>
            <w:r w:rsidRPr="00692A71">
              <w:rPr>
                <w:rFonts w:hint="eastAsia"/>
                <w:color w:val="000000" w:themeColor="text1"/>
              </w:rPr>
              <w:t>算</w:t>
            </w:r>
          </w:p>
          <w:p w14:paraId="7D2F1453" w14:textId="77777777" w:rsidR="00AC01C0" w:rsidRPr="00692A71" w:rsidRDefault="00AC01C0" w:rsidP="007261A1">
            <w:pPr>
              <w:rPr>
                <w:color w:val="000000" w:themeColor="text1"/>
              </w:rPr>
            </w:pPr>
            <w:r w:rsidRPr="00692A71">
              <w:rPr>
                <w:rFonts w:hint="eastAsia"/>
                <w:color w:val="000000" w:themeColor="text1"/>
              </w:rPr>
              <w:t>法</w:t>
            </w:r>
          </w:p>
          <w:p w14:paraId="122BA440" w14:textId="77777777" w:rsidR="00AC01C0" w:rsidRPr="00692A71" w:rsidRDefault="00AC01C0" w:rsidP="007261A1">
            <w:pPr>
              <w:rPr>
                <w:color w:val="000000" w:themeColor="text1"/>
              </w:rPr>
            </w:pPr>
            <w:r w:rsidRPr="00692A71">
              <w:rPr>
                <w:rFonts w:hint="eastAsia"/>
                <w:color w:val="000000" w:themeColor="text1"/>
              </w:rPr>
              <w:t>讨</w:t>
            </w:r>
          </w:p>
          <w:p w14:paraId="2F48D489"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80E68D5" w14:textId="77777777" w:rsidR="00AC01C0" w:rsidRPr="00692A71" w:rsidRDefault="00AC01C0" w:rsidP="007261A1">
            <w:pPr>
              <w:rPr>
                <w:color w:val="000000" w:themeColor="text1"/>
              </w:rPr>
            </w:pPr>
            <w:r w:rsidRPr="00692A71">
              <w:rPr>
                <w:noProof/>
                <w:color w:val="000000" w:themeColor="text1"/>
              </w:rPr>
              <w:drawing>
                <wp:inline distT="0" distB="0" distL="0" distR="0" wp14:anchorId="42E1A43B" wp14:editId="65664C3D">
                  <wp:extent cx="2540000" cy="27705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40000" cy="2770505"/>
                          </a:xfrm>
                          <a:prstGeom prst="rect">
                            <a:avLst/>
                          </a:prstGeom>
                          <a:noFill/>
                          <a:ln>
                            <a:noFill/>
                          </a:ln>
                        </pic:spPr>
                      </pic:pic>
                    </a:graphicData>
                  </a:graphic>
                </wp:inline>
              </w:drawing>
            </w:r>
          </w:p>
          <w:p w14:paraId="7BD87DC8" w14:textId="77777777" w:rsidR="00AC01C0" w:rsidRPr="00692A71" w:rsidRDefault="00AC01C0" w:rsidP="007261A1">
            <w:pPr>
              <w:rPr>
                <w:color w:val="000000" w:themeColor="text1"/>
              </w:rPr>
            </w:pPr>
            <w:r w:rsidRPr="00692A71">
              <w:rPr>
                <w:rFonts w:hint="eastAsia"/>
                <w:color w:val="000000" w:themeColor="text1"/>
              </w:rPr>
              <w:t>如图，首先从每个所有</w:t>
            </w:r>
            <w:r w:rsidRPr="00692A71">
              <w:rPr>
                <w:rFonts w:hint="eastAsia"/>
                <w:color w:val="000000" w:themeColor="text1"/>
              </w:rPr>
              <w:t>X=0</w:t>
            </w:r>
            <w:r w:rsidRPr="00692A71">
              <w:rPr>
                <w:rFonts w:hint="eastAsia"/>
                <w:color w:val="000000" w:themeColor="text1"/>
              </w:rPr>
              <w:t>的点出发做一遍</w:t>
            </w:r>
            <w:r w:rsidRPr="00692A71">
              <w:rPr>
                <w:rFonts w:hint="eastAsia"/>
                <w:color w:val="000000" w:themeColor="text1"/>
              </w:rPr>
              <w:t>floodfill</w:t>
            </w:r>
            <w:r w:rsidRPr="00692A71">
              <w:rPr>
                <w:rFonts w:hint="eastAsia"/>
                <w:color w:val="000000" w:themeColor="text1"/>
              </w:rPr>
              <w:t>，然后把没有任何</w:t>
            </w:r>
            <w:r w:rsidRPr="00692A71">
              <w:rPr>
                <w:rFonts w:hint="eastAsia"/>
                <w:color w:val="000000" w:themeColor="text1"/>
              </w:rPr>
              <w:t>X=0</w:t>
            </w:r>
            <w:r w:rsidRPr="00692A71">
              <w:rPr>
                <w:rFonts w:hint="eastAsia"/>
                <w:color w:val="000000" w:themeColor="text1"/>
              </w:rPr>
              <w:t>的点能到达的</w:t>
            </w:r>
            <w:r w:rsidRPr="00692A71">
              <w:rPr>
                <w:rFonts w:hint="eastAsia"/>
                <w:color w:val="000000" w:themeColor="text1"/>
              </w:rPr>
              <w:t>X=A</w:t>
            </w:r>
            <w:r w:rsidRPr="00692A71">
              <w:rPr>
                <w:rFonts w:hint="eastAsia"/>
                <w:color w:val="000000" w:themeColor="text1"/>
              </w:rPr>
              <w:t>的节点删除。把所有</w:t>
            </w:r>
            <w:r w:rsidRPr="00692A71">
              <w:rPr>
                <w:rFonts w:hint="eastAsia"/>
                <w:color w:val="000000" w:themeColor="text1"/>
              </w:rPr>
              <w:t>X=A</w:t>
            </w:r>
            <w:r w:rsidRPr="00692A71">
              <w:rPr>
                <w:rFonts w:hint="eastAsia"/>
                <w:color w:val="000000" w:themeColor="text1"/>
              </w:rPr>
              <w:t>的节点按照</w:t>
            </w:r>
            <w:r w:rsidRPr="00692A71">
              <w:rPr>
                <w:rFonts w:hint="eastAsia"/>
                <w:color w:val="000000" w:themeColor="text1"/>
              </w:rPr>
              <w:t>Y</w:t>
            </w:r>
            <w:r w:rsidRPr="00692A71">
              <w:rPr>
                <w:rFonts w:hint="eastAsia"/>
                <w:color w:val="000000" w:themeColor="text1"/>
              </w:rPr>
              <w:t>坐标从小到达排序，因为该图是平面图，所以每个点能到达的</w:t>
            </w:r>
            <w:r w:rsidRPr="00692A71">
              <w:rPr>
                <w:rFonts w:hint="eastAsia"/>
                <w:color w:val="000000" w:themeColor="text1"/>
              </w:rPr>
              <w:t>X=A</w:t>
            </w:r>
            <w:r w:rsidRPr="00692A71">
              <w:rPr>
                <w:rFonts w:hint="eastAsia"/>
                <w:color w:val="000000" w:themeColor="text1"/>
              </w:rPr>
              <w:t>的节点一定是连续的一段。那么按照</w:t>
            </w:r>
            <w:r w:rsidRPr="00692A71">
              <w:rPr>
                <w:rFonts w:hint="eastAsia"/>
                <w:color w:val="000000" w:themeColor="text1"/>
              </w:rPr>
              <w:t>Y</w:t>
            </w:r>
            <w:r w:rsidRPr="00692A71">
              <w:rPr>
                <w:rFonts w:hint="eastAsia"/>
                <w:color w:val="000000" w:themeColor="text1"/>
              </w:rPr>
              <w:t>递增的顺序从每个</w:t>
            </w:r>
            <w:r w:rsidRPr="00692A71">
              <w:rPr>
                <w:rFonts w:hint="eastAsia"/>
                <w:color w:val="000000" w:themeColor="text1"/>
              </w:rPr>
              <w:t>X=A</w:t>
            </w:r>
            <w:r w:rsidRPr="00692A71">
              <w:rPr>
                <w:rFonts w:hint="eastAsia"/>
                <w:color w:val="000000" w:themeColor="text1"/>
              </w:rPr>
              <w:t>的节点出发在反图上做一遍</w:t>
            </w:r>
            <w:r w:rsidRPr="00692A71">
              <w:rPr>
                <w:rFonts w:hint="eastAsia"/>
                <w:color w:val="000000" w:themeColor="text1"/>
              </w:rPr>
              <w:t>floodfill</w:t>
            </w:r>
            <w:r w:rsidRPr="00692A71">
              <w:rPr>
                <w:rFonts w:hint="eastAsia"/>
                <w:color w:val="000000" w:themeColor="text1"/>
              </w:rPr>
              <w:t>，然后按照</w:t>
            </w:r>
            <w:r w:rsidRPr="00692A71">
              <w:rPr>
                <w:rFonts w:hint="eastAsia"/>
                <w:color w:val="000000" w:themeColor="text1"/>
              </w:rPr>
              <w:t>Y</w:t>
            </w:r>
            <w:r w:rsidRPr="00692A71">
              <w:rPr>
                <w:rFonts w:hint="eastAsia"/>
                <w:color w:val="000000" w:themeColor="text1"/>
              </w:rPr>
              <w:t>递减的顺序从每个</w:t>
            </w:r>
            <w:r w:rsidRPr="00692A71">
              <w:rPr>
                <w:rFonts w:hint="eastAsia"/>
                <w:color w:val="000000" w:themeColor="text1"/>
              </w:rPr>
              <w:t>X=A</w:t>
            </w:r>
            <w:r w:rsidRPr="00692A71">
              <w:rPr>
                <w:rFonts w:hint="eastAsia"/>
                <w:color w:val="000000" w:themeColor="text1"/>
              </w:rPr>
              <w:t>的节点出发在反图上做一遍</w:t>
            </w:r>
            <w:r w:rsidRPr="00692A71">
              <w:rPr>
                <w:rFonts w:hint="eastAsia"/>
                <w:color w:val="000000" w:themeColor="text1"/>
              </w:rPr>
              <w:t>floodfill</w:t>
            </w:r>
            <w:r w:rsidRPr="00692A71">
              <w:rPr>
                <w:rFonts w:hint="eastAsia"/>
                <w:color w:val="000000" w:themeColor="text1"/>
              </w:rPr>
              <w:t>，记录下两次过程中每个被染色的时间，即可算出每个点可达的</w:t>
            </w:r>
            <w:r w:rsidRPr="00692A71">
              <w:rPr>
                <w:rFonts w:hint="eastAsia"/>
                <w:color w:val="000000" w:themeColor="text1"/>
              </w:rPr>
              <w:t>X=A</w:t>
            </w:r>
            <w:r w:rsidRPr="00692A71">
              <w:rPr>
                <w:rFonts w:hint="eastAsia"/>
                <w:color w:val="000000" w:themeColor="text1"/>
              </w:rPr>
              <w:t>的节点数。</w:t>
            </w:r>
          </w:p>
          <w:p w14:paraId="2B3C905E" w14:textId="2B5859A1" w:rsidR="00AC01C0" w:rsidRPr="00692A71" w:rsidRDefault="00AC01C0" w:rsidP="007261A1">
            <w:pPr>
              <w:rPr>
                <w:color w:val="000000" w:themeColor="text1"/>
              </w:rPr>
            </w:pPr>
            <w:r w:rsidRPr="00692A71">
              <w:rPr>
                <w:rFonts w:hint="eastAsia"/>
                <w:color w:val="000000" w:themeColor="text1"/>
              </w:rPr>
              <w:t>因为这题</w:t>
            </w:r>
            <w:r w:rsidRPr="00692A71">
              <w:rPr>
                <w:rFonts w:hint="eastAsia"/>
                <w:color w:val="000000" w:themeColor="text1"/>
              </w:rPr>
              <w:t>n</w:t>
            </w:r>
            <w:r w:rsidRPr="00692A71">
              <w:rPr>
                <w:rFonts w:hint="eastAsia"/>
                <w:color w:val="000000" w:themeColor="text1"/>
              </w:rPr>
              <w:t>较大，所以</w:t>
            </w:r>
            <w:r w:rsidRPr="00692A71">
              <w:rPr>
                <w:rFonts w:hint="eastAsia"/>
                <w:color w:val="000000" w:themeColor="text1"/>
              </w:rPr>
              <w:t>floodfill</w:t>
            </w:r>
            <w:r w:rsidRPr="00692A71">
              <w:rPr>
                <w:rFonts w:hint="eastAsia"/>
                <w:color w:val="000000" w:themeColor="text1"/>
              </w:rPr>
              <w:t>最好用</w:t>
            </w:r>
            <w:r w:rsidRPr="00692A71">
              <w:rPr>
                <w:rFonts w:hint="eastAsia"/>
                <w:color w:val="000000" w:themeColor="text1"/>
              </w:rPr>
              <w:t>BFS</w:t>
            </w:r>
            <w:r w:rsidRPr="00692A71">
              <w:rPr>
                <w:rFonts w:hint="eastAsia"/>
                <w:color w:val="000000" w:themeColor="text1"/>
              </w:rPr>
              <w:t>实现。</w:t>
            </w:r>
            <w:r w:rsidRPr="00692A71">
              <w:rPr>
                <w:rFonts w:hint="eastAsia"/>
                <w:color w:val="000000" w:themeColor="text1"/>
              </w:rPr>
              <w:t>BFS</w:t>
            </w:r>
            <w:r w:rsidRPr="00692A71">
              <w:rPr>
                <w:rFonts w:hint="eastAsia"/>
                <w:color w:val="000000" w:themeColor="text1"/>
              </w:rPr>
              <w:t>总的时间复杂度为</w:t>
            </w:r>
            <w:r w:rsidRPr="00692A71">
              <w:rPr>
                <w:rFonts w:hint="eastAsia"/>
                <w:color w:val="000000" w:themeColor="text1"/>
              </w:rPr>
              <w:t>O(n+m)</w:t>
            </w:r>
            <w:r w:rsidRPr="00692A71">
              <w:rPr>
                <w:rFonts w:hint="eastAsia"/>
                <w:color w:val="000000" w:themeColor="text1"/>
              </w:rPr>
              <w:t>，排序操作总的时间复杂度为</w:t>
            </w:r>
            <w:r w:rsidRPr="00692A71">
              <w:rPr>
                <w:rFonts w:hint="eastAsia"/>
                <w:color w:val="000000" w:themeColor="text1"/>
              </w:rPr>
              <w:t>O(nlogn)</w:t>
            </w:r>
            <w:r w:rsidRPr="00692A71">
              <w:rPr>
                <w:rFonts w:hint="eastAsia"/>
                <w:color w:val="000000" w:themeColor="text1"/>
              </w:rPr>
              <w:t>，最后总的时间复杂度为</w:t>
            </w:r>
            <w:r w:rsidRPr="00692A71">
              <w:rPr>
                <w:rFonts w:hint="eastAsia"/>
                <w:color w:val="000000" w:themeColor="text1"/>
              </w:rPr>
              <w:t>O(m+nlogn)</w:t>
            </w:r>
            <w:r w:rsidRPr="00692A71">
              <w:rPr>
                <w:rFonts w:hint="eastAsia"/>
                <w:color w:val="000000" w:themeColor="text1"/>
              </w:rPr>
              <w:t>，对于</w:t>
            </w:r>
            <w:r w:rsidRPr="00692A71">
              <w:rPr>
                <w:rFonts w:hint="eastAsia"/>
                <w:color w:val="000000" w:themeColor="text1"/>
              </w:rPr>
              <w:t>8s</w:t>
            </w:r>
            <w:r w:rsidRPr="00692A71">
              <w:rPr>
                <w:rFonts w:hint="eastAsia"/>
                <w:color w:val="000000" w:themeColor="text1"/>
              </w:rPr>
              <w:t>的时限可以轻松通过。</w:t>
            </w:r>
          </w:p>
        </w:tc>
      </w:tr>
      <w:tr w:rsidR="00AC01C0" w:rsidRPr="00692A71" w14:paraId="4E1CCA29" w14:textId="77777777" w:rsidTr="008E18E5">
        <w:trPr>
          <w:trHeight w:val="450"/>
          <w:jc w:val="center"/>
        </w:trPr>
        <w:tc>
          <w:tcPr>
            <w:tcW w:w="1704" w:type="dxa"/>
            <w:shd w:val="clear" w:color="auto" w:fill="CCCCCC"/>
            <w:vAlign w:val="center"/>
          </w:tcPr>
          <w:p w14:paraId="0A83D368"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E51FB1E" w14:textId="77777777" w:rsidR="00AC01C0" w:rsidRPr="00692A71" w:rsidRDefault="00AC01C0" w:rsidP="007261A1">
            <w:pPr>
              <w:rPr>
                <w:color w:val="000000" w:themeColor="text1"/>
              </w:rPr>
            </w:pPr>
            <w:r w:rsidRPr="00692A71">
              <w:rPr>
                <w:rFonts w:hint="eastAsia"/>
                <w:color w:val="000000" w:themeColor="text1"/>
              </w:rPr>
              <w:t>时间复杂度：</w:t>
            </w:r>
            <w:r w:rsidRPr="00692A71">
              <w:rPr>
                <w:rFonts w:hint="eastAsia"/>
                <w:color w:val="000000" w:themeColor="text1"/>
              </w:rPr>
              <w:t>O(m+nlogn)</w:t>
            </w:r>
          </w:p>
          <w:p w14:paraId="03AAE4EB" w14:textId="77734D30" w:rsidR="00AC01C0" w:rsidRPr="00692A71" w:rsidRDefault="00AC01C0" w:rsidP="007261A1">
            <w:pPr>
              <w:rPr>
                <w:color w:val="000000" w:themeColor="text1"/>
              </w:rPr>
            </w:pPr>
            <w:r w:rsidRPr="00692A71">
              <w:rPr>
                <w:rFonts w:hint="eastAsia"/>
                <w:color w:val="000000" w:themeColor="text1"/>
              </w:rPr>
              <w:t>空间复杂度：</w:t>
            </w:r>
            <w:r w:rsidRPr="00692A71">
              <w:rPr>
                <w:rFonts w:hint="eastAsia"/>
                <w:color w:val="000000" w:themeColor="text1"/>
              </w:rPr>
              <w:t>O(n)</w:t>
            </w:r>
          </w:p>
        </w:tc>
      </w:tr>
      <w:tr w:rsidR="00AC01C0" w:rsidRPr="00692A71" w14:paraId="53AC52D6" w14:textId="77777777" w:rsidTr="008E18E5">
        <w:trPr>
          <w:trHeight w:val="756"/>
          <w:jc w:val="center"/>
        </w:trPr>
        <w:tc>
          <w:tcPr>
            <w:tcW w:w="1704" w:type="dxa"/>
            <w:vAlign w:val="center"/>
          </w:tcPr>
          <w:p w14:paraId="418468FA" w14:textId="1CE53369" w:rsidR="00AC01C0" w:rsidRPr="00692A71" w:rsidRDefault="00AC01C0" w:rsidP="000F72B7">
            <w:pPr>
              <w:rPr>
                <w:color w:val="000000" w:themeColor="text1"/>
              </w:rPr>
            </w:pPr>
            <w:r w:rsidRPr="00692A71">
              <w:rPr>
                <w:rFonts w:hint="eastAsia"/>
                <w:color w:val="000000" w:themeColor="text1"/>
              </w:rPr>
              <w:t xml:space="preserve">CF418E </w:t>
            </w:r>
            <w:r w:rsidR="000F72B7">
              <w:rPr>
                <w:rFonts w:hint="eastAsia"/>
                <w:color w:val="000000" w:themeColor="text1"/>
              </w:rPr>
              <w:t>自选</w:t>
            </w:r>
          </w:p>
        </w:tc>
        <w:tc>
          <w:tcPr>
            <w:tcW w:w="2183" w:type="dxa"/>
            <w:vAlign w:val="center"/>
          </w:tcPr>
          <w:p w14:paraId="0FBC0FBF" w14:textId="77777777" w:rsidR="00AC01C0" w:rsidRPr="00692A71" w:rsidRDefault="00AC01C0" w:rsidP="007261A1">
            <w:pPr>
              <w:rPr>
                <w:color w:val="000000" w:themeColor="text1"/>
              </w:rPr>
            </w:pPr>
            <w:r w:rsidRPr="00692A71">
              <w:rPr>
                <w:rFonts w:hint="eastAsia"/>
                <w:color w:val="000000" w:themeColor="text1"/>
              </w:rPr>
              <w:t>Tricky Password</w:t>
            </w:r>
          </w:p>
        </w:tc>
        <w:tc>
          <w:tcPr>
            <w:tcW w:w="4635" w:type="dxa"/>
            <w:vAlign w:val="center"/>
          </w:tcPr>
          <w:p w14:paraId="3CB4CC75" w14:textId="77777777" w:rsidR="00AC01C0" w:rsidRPr="00692A71" w:rsidRDefault="00AC01C0" w:rsidP="007261A1">
            <w:pPr>
              <w:rPr>
                <w:color w:val="000000" w:themeColor="text1"/>
              </w:rPr>
            </w:pPr>
            <w:r w:rsidRPr="00692A71">
              <w:rPr>
                <w:rFonts w:hint="eastAsia"/>
                <w:color w:val="000000" w:themeColor="text1"/>
              </w:rPr>
              <w:t>要构造</w:t>
            </w:r>
            <w:r w:rsidRPr="00692A71">
              <w:rPr>
                <w:color w:val="000000" w:themeColor="text1"/>
              </w:rPr>
              <w:t>一个</w:t>
            </w:r>
            <w:r w:rsidRPr="00692A71">
              <w:rPr>
                <w:color w:val="000000" w:themeColor="text1"/>
              </w:rPr>
              <w:t>n </w:t>
            </w:r>
            <w:r w:rsidRPr="00692A71">
              <w:rPr>
                <w:color w:val="000000" w:themeColor="text1"/>
              </w:rPr>
              <w:t>列无限行的特别表格。第一行的内容被确定，然后其他数字按照如下规则获得：</w:t>
            </w:r>
            <w:r w:rsidRPr="00692A71">
              <w:rPr>
                <w:color w:val="000000" w:themeColor="text1"/>
              </w:rPr>
              <w:br/>
              <w:t>•</w:t>
            </w:r>
            <w:r w:rsidRPr="00692A71">
              <w:rPr>
                <w:color w:val="000000" w:themeColor="text1"/>
              </w:rPr>
              <w:t>处于第</w:t>
            </w:r>
            <w:r w:rsidRPr="00692A71">
              <w:rPr>
                <w:color w:val="000000" w:themeColor="text1"/>
              </w:rPr>
              <w:t>i </w:t>
            </w:r>
            <w:r w:rsidRPr="00692A71">
              <w:rPr>
                <w:color w:val="000000" w:themeColor="text1"/>
              </w:rPr>
              <w:t>行第</w:t>
            </w:r>
            <w:r w:rsidRPr="00692A71">
              <w:rPr>
                <w:color w:val="000000" w:themeColor="text1"/>
              </w:rPr>
              <w:t>p </w:t>
            </w:r>
            <w:r w:rsidRPr="00692A71">
              <w:rPr>
                <w:color w:val="000000" w:themeColor="text1"/>
              </w:rPr>
              <w:t>个位置的数字，等于</w:t>
            </w:r>
            <w:r w:rsidRPr="00692A71">
              <w:rPr>
                <w:color w:val="000000" w:themeColor="text1"/>
              </w:rPr>
              <w:t>a[i-1][p] </w:t>
            </w:r>
            <w:r w:rsidRPr="00692A71">
              <w:rPr>
                <w:color w:val="000000" w:themeColor="text1"/>
              </w:rPr>
              <w:t>在</w:t>
            </w:r>
            <w:r w:rsidRPr="00692A71">
              <w:rPr>
                <w:color w:val="000000" w:themeColor="text1"/>
              </w:rPr>
              <w:t>a[i-1][1... p]</w:t>
            </w:r>
            <w:r w:rsidRPr="00692A71">
              <w:rPr>
                <w:color w:val="000000" w:themeColor="text1"/>
              </w:rPr>
              <w:t>中出现的次数。</w:t>
            </w:r>
          </w:p>
          <w:p w14:paraId="7F147593" w14:textId="77777777" w:rsidR="00AC01C0" w:rsidRPr="00692A71" w:rsidRDefault="00AC01C0" w:rsidP="007261A1">
            <w:pPr>
              <w:rPr>
                <w:color w:val="000000" w:themeColor="text1"/>
              </w:rPr>
            </w:pPr>
            <w:r w:rsidRPr="00692A71">
              <w:rPr>
                <w:rFonts w:hint="eastAsia"/>
                <w:color w:val="000000" w:themeColor="text1"/>
              </w:rPr>
              <w:t>表格</w:t>
            </w:r>
            <w:r w:rsidRPr="00692A71">
              <w:rPr>
                <w:color w:val="000000" w:themeColor="text1"/>
              </w:rPr>
              <w:t>必须能够执行</w:t>
            </w:r>
            <w:r w:rsidRPr="00692A71">
              <w:rPr>
                <w:rFonts w:hint="eastAsia"/>
                <w:color w:val="000000" w:themeColor="text1"/>
              </w:rPr>
              <w:t>m</w:t>
            </w:r>
            <w:r w:rsidRPr="00692A71">
              <w:rPr>
                <w:rFonts w:hint="eastAsia"/>
                <w:color w:val="000000" w:themeColor="text1"/>
              </w:rPr>
              <w:t>个</w:t>
            </w:r>
            <w:r w:rsidRPr="00692A71">
              <w:rPr>
                <w:color w:val="000000" w:themeColor="text1"/>
              </w:rPr>
              <w:t>下面的操作：</w:t>
            </w:r>
            <w:r w:rsidRPr="00692A71">
              <w:rPr>
                <w:color w:val="000000" w:themeColor="text1"/>
              </w:rPr>
              <w:br/>
              <w:t>•</w:t>
            </w:r>
            <w:r w:rsidRPr="00692A71">
              <w:rPr>
                <w:color w:val="000000" w:themeColor="text1"/>
              </w:rPr>
              <w:t>用</w:t>
            </w:r>
            <w:r w:rsidRPr="00692A71">
              <w:rPr>
                <w:color w:val="000000" w:themeColor="text1"/>
              </w:rPr>
              <w:t>v </w:t>
            </w:r>
            <w:r w:rsidRPr="00692A71">
              <w:rPr>
                <w:color w:val="000000" w:themeColor="text1"/>
              </w:rPr>
              <w:t>替代</w:t>
            </w:r>
            <w:r w:rsidRPr="00692A71">
              <w:rPr>
                <w:color w:val="000000" w:themeColor="text1"/>
              </w:rPr>
              <w:t>a[1][p]</w:t>
            </w:r>
            <w:r w:rsidRPr="00692A71">
              <w:rPr>
                <w:color w:val="000000" w:themeColor="text1"/>
              </w:rPr>
              <w:t>，并且重新构建表格。</w:t>
            </w:r>
            <w:r w:rsidRPr="00692A71">
              <w:rPr>
                <w:color w:val="000000" w:themeColor="text1"/>
              </w:rPr>
              <w:br/>
              <w:t>•</w:t>
            </w:r>
            <w:r w:rsidRPr="00692A71">
              <w:rPr>
                <w:color w:val="000000" w:themeColor="text1"/>
              </w:rPr>
              <w:t>找到数字</w:t>
            </w:r>
            <w:r w:rsidRPr="00692A71">
              <w:rPr>
                <w:color w:val="000000" w:themeColor="text1"/>
              </w:rPr>
              <w:t>a[x][y]</w:t>
            </w:r>
            <w:r w:rsidRPr="00692A71">
              <w:rPr>
                <w:color w:val="000000" w:themeColor="text1"/>
              </w:rPr>
              <w:t>，以它作为新的密码。</w:t>
            </w:r>
          </w:p>
          <w:p w14:paraId="4EEF76C5" w14:textId="77777777" w:rsidR="00AC01C0" w:rsidRPr="00692A71" w:rsidRDefault="00AC01C0" w:rsidP="007261A1">
            <w:pPr>
              <w:rPr>
                <w:color w:val="000000" w:themeColor="text1"/>
              </w:rPr>
            </w:pPr>
            <w:proofErr w:type="gramStart"/>
            <w:r w:rsidRPr="00692A71">
              <w:rPr>
                <w:color w:val="000000" w:themeColor="text1"/>
              </w:rPr>
              <w:t>n</w:t>
            </w:r>
            <w:proofErr w:type="gramEnd"/>
            <w:r w:rsidRPr="00692A71">
              <w:rPr>
                <w:rFonts w:hint="eastAsia"/>
                <w:color w:val="000000" w:themeColor="text1"/>
              </w:rPr>
              <w:t>,m &lt;= 1e5</w:t>
            </w:r>
          </w:p>
        </w:tc>
      </w:tr>
      <w:tr w:rsidR="00AC01C0" w:rsidRPr="00692A71" w14:paraId="36B4806D" w14:textId="77777777" w:rsidTr="008E18E5">
        <w:trPr>
          <w:trHeight w:val="1265"/>
          <w:jc w:val="center"/>
        </w:trPr>
        <w:tc>
          <w:tcPr>
            <w:tcW w:w="1704" w:type="dxa"/>
            <w:shd w:val="clear" w:color="auto" w:fill="CCCCCC"/>
            <w:vAlign w:val="center"/>
          </w:tcPr>
          <w:p w14:paraId="14F2AB78" w14:textId="77777777" w:rsidR="00AC01C0" w:rsidRPr="00692A71" w:rsidRDefault="00AC01C0" w:rsidP="007261A1">
            <w:pPr>
              <w:rPr>
                <w:color w:val="000000" w:themeColor="text1"/>
              </w:rPr>
            </w:pPr>
            <w:r w:rsidRPr="00692A71">
              <w:rPr>
                <w:rFonts w:hint="eastAsia"/>
                <w:color w:val="000000" w:themeColor="text1"/>
              </w:rPr>
              <w:t>算</w:t>
            </w:r>
          </w:p>
          <w:p w14:paraId="3CA8D843" w14:textId="77777777" w:rsidR="00AC01C0" w:rsidRPr="00692A71" w:rsidRDefault="00AC01C0" w:rsidP="007261A1">
            <w:pPr>
              <w:rPr>
                <w:color w:val="000000" w:themeColor="text1"/>
              </w:rPr>
            </w:pPr>
            <w:r w:rsidRPr="00692A71">
              <w:rPr>
                <w:rFonts w:hint="eastAsia"/>
                <w:color w:val="000000" w:themeColor="text1"/>
              </w:rPr>
              <w:t>法</w:t>
            </w:r>
          </w:p>
          <w:p w14:paraId="347D48A0" w14:textId="77777777" w:rsidR="00AC01C0" w:rsidRPr="00692A71" w:rsidRDefault="00AC01C0" w:rsidP="007261A1">
            <w:pPr>
              <w:rPr>
                <w:color w:val="000000" w:themeColor="text1"/>
              </w:rPr>
            </w:pPr>
            <w:r w:rsidRPr="00692A71">
              <w:rPr>
                <w:rFonts w:hint="eastAsia"/>
                <w:color w:val="000000" w:themeColor="text1"/>
              </w:rPr>
              <w:t>讨</w:t>
            </w:r>
          </w:p>
          <w:p w14:paraId="4557E423"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57D7ED87" w14:textId="77777777" w:rsidR="00AC01C0" w:rsidRPr="00692A71" w:rsidRDefault="00AC01C0" w:rsidP="007261A1">
            <w:pPr>
              <w:rPr>
                <w:color w:val="000000" w:themeColor="text1"/>
              </w:rPr>
            </w:pPr>
            <w:r w:rsidRPr="00692A71">
              <w:rPr>
                <w:color w:val="000000" w:themeColor="text1"/>
              </w:rPr>
              <w:t>经过观察，可以发现矩阵的第</w:t>
            </w:r>
            <w:r w:rsidRPr="00692A71">
              <w:rPr>
                <w:color w:val="000000" w:themeColor="text1"/>
              </w:rPr>
              <w:t xml:space="preserve">2 </w:t>
            </w:r>
            <w:r w:rsidRPr="00692A71">
              <w:rPr>
                <w:color w:val="000000" w:themeColor="text1"/>
              </w:rPr>
              <w:t>行等于第</w:t>
            </w:r>
            <w:r w:rsidRPr="00692A71">
              <w:rPr>
                <w:color w:val="000000" w:themeColor="text1"/>
              </w:rPr>
              <w:t xml:space="preserve">4 </w:t>
            </w:r>
            <w:r w:rsidRPr="00692A71">
              <w:rPr>
                <w:color w:val="000000" w:themeColor="text1"/>
              </w:rPr>
              <w:t>行，第</w:t>
            </w:r>
            <w:r w:rsidRPr="00692A71">
              <w:rPr>
                <w:color w:val="000000" w:themeColor="text1"/>
              </w:rPr>
              <w:t xml:space="preserve">3 </w:t>
            </w:r>
            <w:r w:rsidRPr="00692A71">
              <w:rPr>
                <w:color w:val="000000" w:themeColor="text1"/>
              </w:rPr>
              <w:t>行等于第</w:t>
            </w:r>
            <w:r w:rsidRPr="00692A71">
              <w:rPr>
                <w:color w:val="000000" w:themeColor="text1"/>
              </w:rPr>
              <w:t xml:space="preserve">5 </w:t>
            </w:r>
            <w:r w:rsidRPr="00692A71">
              <w:rPr>
                <w:color w:val="000000" w:themeColor="text1"/>
              </w:rPr>
              <w:t>行，因此只需要计算前</w:t>
            </w:r>
            <w:r w:rsidRPr="00692A71">
              <w:rPr>
                <w:color w:val="000000" w:themeColor="text1"/>
              </w:rPr>
              <w:t xml:space="preserve">3 </w:t>
            </w:r>
            <w:r w:rsidRPr="00692A71">
              <w:rPr>
                <w:color w:val="000000" w:themeColor="text1"/>
              </w:rPr>
              <w:t>行即可。</w:t>
            </w:r>
          </w:p>
          <w:p w14:paraId="11C03394" w14:textId="77777777" w:rsidR="00AC01C0" w:rsidRPr="00692A71" w:rsidRDefault="00AC01C0" w:rsidP="007261A1">
            <w:pPr>
              <w:rPr>
                <w:color w:val="000000" w:themeColor="text1"/>
              </w:rPr>
            </w:pPr>
            <w:r w:rsidRPr="00692A71">
              <w:rPr>
                <w:color w:val="000000" w:themeColor="text1"/>
              </w:rPr>
              <w:t>令</w:t>
            </w:r>
            <w:r w:rsidRPr="00692A71">
              <w:rPr>
                <w:color w:val="000000" w:themeColor="text1"/>
              </w:rPr>
              <w:t>a[x][y]</w:t>
            </w:r>
            <w:r w:rsidRPr="00692A71">
              <w:rPr>
                <w:color w:val="000000" w:themeColor="text1"/>
              </w:rPr>
              <w:t>为矩阵第</w:t>
            </w:r>
            <w:r w:rsidRPr="00692A71">
              <w:rPr>
                <w:color w:val="000000" w:themeColor="text1"/>
              </w:rPr>
              <w:t xml:space="preserve">x </w:t>
            </w:r>
            <w:r w:rsidRPr="00692A71">
              <w:rPr>
                <w:color w:val="000000" w:themeColor="text1"/>
              </w:rPr>
              <w:t>行第</w:t>
            </w:r>
            <w:r w:rsidRPr="00692A71">
              <w:rPr>
                <w:color w:val="000000" w:themeColor="text1"/>
              </w:rPr>
              <w:t xml:space="preserve">y </w:t>
            </w:r>
            <w:r w:rsidRPr="00692A71">
              <w:rPr>
                <w:color w:val="000000" w:themeColor="text1"/>
              </w:rPr>
              <w:t>列的数。第一步将第一行所有出现过的值离散化。将</w:t>
            </w:r>
            <w:r w:rsidRPr="00692A71">
              <w:rPr>
                <w:color w:val="000000" w:themeColor="text1"/>
              </w:rPr>
              <w:t xml:space="preserve">n </w:t>
            </w:r>
            <w:r w:rsidRPr="00692A71">
              <w:rPr>
                <w:color w:val="000000" w:themeColor="text1"/>
              </w:rPr>
              <w:t>个数每</w:t>
            </w:r>
            <w:r w:rsidRPr="00692A71">
              <w:rPr>
                <w:rFonts w:hint="eastAsia"/>
                <w:color w:val="000000" w:themeColor="text1"/>
              </w:rPr>
              <w:t>sqrt(</w:t>
            </w:r>
            <w:r w:rsidRPr="00692A71">
              <w:rPr>
                <w:color w:val="000000" w:themeColor="text1"/>
              </w:rPr>
              <w:t>n</w:t>
            </w:r>
            <w:r w:rsidRPr="00692A71">
              <w:rPr>
                <w:rFonts w:hint="eastAsia"/>
                <w:color w:val="000000" w:themeColor="text1"/>
              </w:rPr>
              <w:t xml:space="preserve">) </w:t>
            </w:r>
            <w:r w:rsidRPr="00692A71">
              <w:rPr>
                <w:color w:val="000000" w:themeColor="text1"/>
              </w:rPr>
              <w:t>个分成一段，每段建立一个数组</w:t>
            </w:r>
            <w:r w:rsidRPr="00692A71">
              <w:rPr>
                <w:color w:val="000000" w:themeColor="text1"/>
              </w:rPr>
              <w:t xml:space="preserve">F </w:t>
            </w:r>
            <w:r w:rsidRPr="00692A71">
              <w:rPr>
                <w:color w:val="000000" w:themeColor="text1"/>
              </w:rPr>
              <w:t>和一个数组</w:t>
            </w:r>
            <w:r w:rsidRPr="00692A71">
              <w:rPr>
                <w:color w:val="000000" w:themeColor="text1"/>
              </w:rPr>
              <w:t>G</w:t>
            </w:r>
            <w:r w:rsidRPr="00692A71">
              <w:rPr>
                <w:color w:val="000000" w:themeColor="text1"/>
              </w:rPr>
              <w:t>，</w:t>
            </w:r>
            <w:r w:rsidRPr="00692A71">
              <w:rPr>
                <w:color w:val="000000" w:themeColor="text1"/>
              </w:rPr>
              <w:t>F[i]</w:t>
            </w:r>
            <w:r w:rsidRPr="00692A71">
              <w:rPr>
                <w:color w:val="000000" w:themeColor="text1"/>
              </w:rPr>
              <w:t>记录数字</w:t>
            </w:r>
            <w:r w:rsidRPr="00692A71">
              <w:rPr>
                <w:color w:val="000000" w:themeColor="text1"/>
              </w:rPr>
              <w:t xml:space="preserve">i </w:t>
            </w:r>
            <w:r w:rsidRPr="00692A71">
              <w:rPr>
                <w:color w:val="000000" w:themeColor="text1"/>
              </w:rPr>
              <w:t>在这一段即之前的段落中出现的次数，</w:t>
            </w:r>
            <w:r w:rsidRPr="00692A71">
              <w:rPr>
                <w:color w:val="000000" w:themeColor="text1"/>
              </w:rPr>
              <w:t>G[j]</w:t>
            </w:r>
            <w:r w:rsidRPr="00692A71">
              <w:rPr>
                <w:color w:val="000000" w:themeColor="text1"/>
              </w:rPr>
              <w:t>记录满</w:t>
            </w:r>
            <w:r w:rsidRPr="00692A71">
              <w:rPr>
                <w:color w:val="000000" w:themeColor="text1"/>
              </w:rPr>
              <w:t xml:space="preserve">a[2][i]=j </w:t>
            </w:r>
            <w:r w:rsidRPr="00692A71">
              <w:rPr>
                <w:color w:val="000000" w:themeColor="text1"/>
              </w:rPr>
              <w:t>的</w:t>
            </w:r>
            <w:r w:rsidRPr="00692A71">
              <w:rPr>
                <w:color w:val="000000" w:themeColor="text1"/>
              </w:rPr>
              <w:t xml:space="preserve">i </w:t>
            </w:r>
            <w:r w:rsidRPr="00692A71">
              <w:rPr>
                <w:color w:val="000000" w:themeColor="text1"/>
              </w:rPr>
              <w:t>个数。</w:t>
            </w:r>
            <w:r w:rsidRPr="00692A71">
              <w:rPr>
                <w:color w:val="000000" w:themeColor="text1"/>
              </w:rPr>
              <w:t xml:space="preserve">F,G </w:t>
            </w:r>
            <w:r w:rsidRPr="00692A71">
              <w:rPr>
                <w:color w:val="000000" w:themeColor="text1"/>
              </w:rPr>
              <w:t>的大小均为</w:t>
            </w:r>
            <w:r w:rsidRPr="00692A71">
              <w:rPr>
                <w:color w:val="000000" w:themeColor="text1"/>
              </w:rPr>
              <w:t>O(n)</w:t>
            </w:r>
            <w:r w:rsidRPr="00692A71">
              <w:rPr>
                <w:color w:val="000000" w:themeColor="text1"/>
              </w:rPr>
              <w:t>，计算</w:t>
            </w:r>
            <w:r w:rsidRPr="00692A71">
              <w:rPr>
                <w:color w:val="000000" w:themeColor="text1"/>
              </w:rPr>
              <w:t xml:space="preserve">F,G </w:t>
            </w:r>
            <w:r w:rsidRPr="00692A71">
              <w:rPr>
                <w:color w:val="000000" w:themeColor="text1"/>
              </w:rPr>
              <w:t>的时空复杂度均为</w:t>
            </w:r>
            <w:r w:rsidRPr="00692A71">
              <w:rPr>
                <w:color w:val="000000" w:themeColor="text1"/>
              </w:rPr>
              <w:t>O(nsqrt</w:t>
            </w:r>
            <w:r w:rsidRPr="00692A71">
              <w:rPr>
                <w:rFonts w:hint="eastAsia"/>
                <w:color w:val="000000" w:themeColor="text1"/>
              </w:rPr>
              <w:t>(</w:t>
            </w:r>
            <w:r w:rsidRPr="00692A71">
              <w:rPr>
                <w:color w:val="000000" w:themeColor="text1"/>
              </w:rPr>
              <w:t>n</w:t>
            </w:r>
            <w:r w:rsidRPr="00692A71">
              <w:rPr>
                <w:rFonts w:hint="eastAsia"/>
                <w:color w:val="000000" w:themeColor="text1"/>
              </w:rPr>
              <w:t>)</w:t>
            </w:r>
            <w:r w:rsidRPr="00692A71">
              <w:rPr>
                <w:color w:val="000000" w:themeColor="text1"/>
              </w:rPr>
              <w:t>)</w:t>
            </w:r>
            <w:r w:rsidRPr="00692A71">
              <w:rPr>
                <w:color w:val="000000" w:themeColor="text1"/>
              </w:rPr>
              <w:t>。</w:t>
            </w:r>
          </w:p>
          <w:p w14:paraId="15877EF3" w14:textId="511E4634" w:rsidR="00AC01C0" w:rsidRPr="00692A71" w:rsidRDefault="00AC01C0" w:rsidP="007261A1">
            <w:pPr>
              <w:rPr>
                <w:color w:val="000000" w:themeColor="text1"/>
              </w:rPr>
            </w:pPr>
            <w:r w:rsidRPr="00692A71">
              <w:rPr>
                <w:color w:val="000000" w:themeColor="text1"/>
              </w:rPr>
              <w:t>接下来的问题是处理询问。询问第一行直接输出即可，假设询问第二行或第三行的第</w:t>
            </w:r>
            <w:r w:rsidRPr="00692A71">
              <w:rPr>
                <w:color w:val="000000" w:themeColor="text1"/>
              </w:rPr>
              <w:t>i</w:t>
            </w:r>
            <w:r w:rsidRPr="00692A71">
              <w:rPr>
                <w:color w:val="000000" w:themeColor="text1"/>
              </w:rPr>
              <w:t>个数，显然前</w:t>
            </w:r>
            <w:r w:rsidRPr="00692A71">
              <w:rPr>
                <w:color w:val="000000" w:themeColor="text1"/>
              </w:rPr>
              <w:t xml:space="preserve">i </w:t>
            </w:r>
            <w:r w:rsidRPr="00692A71">
              <w:rPr>
                <w:color w:val="000000" w:themeColor="text1"/>
              </w:rPr>
              <w:t>个数的</w:t>
            </w:r>
            <w:r w:rsidRPr="00692A71">
              <w:rPr>
                <w:color w:val="000000" w:themeColor="text1"/>
              </w:rPr>
              <w:t xml:space="preserve">F </w:t>
            </w:r>
            <w:r w:rsidRPr="00692A71">
              <w:rPr>
                <w:color w:val="000000" w:themeColor="text1"/>
              </w:rPr>
              <w:t>和</w:t>
            </w:r>
            <w:r w:rsidRPr="00692A71">
              <w:rPr>
                <w:color w:val="000000" w:themeColor="text1"/>
              </w:rPr>
              <w:t xml:space="preserve">G </w:t>
            </w:r>
            <w:r w:rsidRPr="00692A71">
              <w:rPr>
                <w:color w:val="000000" w:themeColor="text1"/>
              </w:rPr>
              <w:t>可以由预处理的</w:t>
            </w:r>
            <w:r w:rsidRPr="00692A71">
              <w:rPr>
                <w:color w:val="000000" w:themeColor="text1"/>
              </w:rPr>
              <w:t>O(</w:t>
            </w:r>
            <w:r w:rsidRPr="00692A71">
              <w:rPr>
                <w:rFonts w:hint="eastAsia"/>
                <w:color w:val="000000" w:themeColor="text1"/>
              </w:rPr>
              <w:t>sqrt(</w:t>
            </w:r>
            <w:r w:rsidRPr="00692A71">
              <w:rPr>
                <w:color w:val="000000" w:themeColor="text1"/>
              </w:rPr>
              <w:t>n) )</w:t>
            </w:r>
            <w:r w:rsidRPr="00692A71">
              <w:rPr>
                <w:color w:val="000000" w:themeColor="text1"/>
              </w:rPr>
              <w:t>对</w:t>
            </w:r>
            <w:r w:rsidRPr="00692A71">
              <w:rPr>
                <w:color w:val="000000" w:themeColor="text1"/>
              </w:rPr>
              <w:t xml:space="preserve">F,G </w:t>
            </w:r>
            <w:r w:rsidRPr="00692A71">
              <w:rPr>
                <w:color w:val="000000" w:themeColor="text1"/>
              </w:rPr>
              <w:t>的一对增加</w:t>
            </w:r>
            <w:r w:rsidR="00A4791D" w:rsidRPr="00692A71">
              <w:rPr>
                <w:color w:val="000000" w:themeColor="text1"/>
              </w:rPr>
              <w:t>O(</w:t>
            </w:r>
            <w:r w:rsidRPr="00692A71">
              <w:rPr>
                <w:color w:val="000000" w:themeColor="text1"/>
              </w:rPr>
              <w:t>sqrt(n))</w:t>
            </w:r>
            <w:r w:rsidRPr="00692A71">
              <w:rPr>
                <w:color w:val="000000" w:themeColor="text1"/>
              </w:rPr>
              <w:t>个数来得到。显然有</w:t>
            </w:r>
            <w:r w:rsidRPr="00692A71">
              <w:rPr>
                <w:color w:val="000000" w:themeColor="text1"/>
              </w:rPr>
              <w:t>a[2][i]=F[a[1][i]],a[3][i]=G[a[2][i]]</w:t>
            </w:r>
            <w:r w:rsidRPr="00692A71">
              <w:rPr>
                <w:color w:val="000000" w:themeColor="text1"/>
              </w:rPr>
              <w:t>。</w:t>
            </w:r>
          </w:p>
          <w:p w14:paraId="0A1DDD03" w14:textId="77777777" w:rsidR="00AC01C0" w:rsidRPr="00692A71" w:rsidRDefault="00AC01C0" w:rsidP="007261A1">
            <w:pPr>
              <w:rPr>
                <w:color w:val="000000" w:themeColor="text1"/>
              </w:rPr>
            </w:pPr>
            <w:r w:rsidRPr="00692A71">
              <w:rPr>
                <w:color w:val="000000" w:themeColor="text1"/>
              </w:rPr>
              <w:t>那么询问操作的时间复杂度为</w:t>
            </w:r>
            <w:r w:rsidRPr="00692A71">
              <w:rPr>
                <w:color w:val="000000" w:themeColor="text1"/>
              </w:rPr>
              <w:t>O( sqrt(n) )</w:t>
            </w:r>
            <w:r w:rsidRPr="00692A71">
              <w:rPr>
                <w:color w:val="000000" w:themeColor="text1"/>
              </w:rPr>
              <w:t>。对于修改操作，对于单个个预处理的</w:t>
            </w:r>
            <w:r w:rsidRPr="00692A71">
              <w:rPr>
                <w:color w:val="000000" w:themeColor="text1"/>
              </w:rPr>
              <w:t>F,G</w:t>
            </w:r>
            <w:r w:rsidRPr="00692A71">
              <w:rPr>
                <w:color w:val="000000" w:themeColor="text1"/>
              </w:rPr>
              <w:t>，只会影响其中常数项，因此修改时间复杂度也为</w:t>
            </w:r>
            <w:r w:rsidRPr="00692A71">
              <w:rPr>
                <w:color w:val="000000" w:themeColor="text1"/>
              </w:rPr>
              <w:t xml:space="preserve">O( sqrt(n) ) </w:t>
            </w:r>
            <w:r w:rsidRPr="00692A71">
              <w:rPr>
                <w:color w:val="000000" w:themeColor="text1"/>
              </w:rPr>
              <w:t>。最后总的时间复杂度为</w:t>
            </w:r>
            <w:r w:rsidRPr="00692A71">
              <w:rPr>
                <w:color w:val="000000" w:themeColor="text1"/>
              </w:rPr>
              <w:t>O((m</w:t>
            </w:r>
            <w:r w:rsidRPr="00692A71">
              <w:rPr>
                <w:color w:val="000000" w:themeColor="text1"/>
              </w:rPr>
              <w:t> n) sqrt(n))</w:t>
            </w:r>
            <w:r w:rsidRPr="00692A71">
              <w:rPr>
                <w:rFonts w:hint="eastAsia"/>
                <w:color w:val="000000" w:themeColor="text1"/>
              </w:rPr>
              <w:t>。</w:t>
            </w:r>
          </w:p>
        </w:tc>
      </w:tr>
      <w:tr w:rsidR="00AC01C0" w:rsidRPr="00692A71" w14:paraId="0884052E" w14:textId="77777777" w:rsidTr="008E18E5">
        <w:trPr>
          <w:trHeight w:val="450"/>
          <w:jc w:val="center"/>
        </w:trPr>
        <w:tc>
          <w:tcPr>
            <w:tcW w:w="1704" w:type="dxa"/>
            <w:shd w:val="clear" w:color="auto" w:fill="CCCCCC"/>
            <w:vAlign w:val="center"/>
          </w:tcPr>
          <w:p w14:paraId="45AFA240"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DF0441E" w14:textId="77777777" w:rsidR="00AC01C0" w:rsidRPr="00692A71" w:rsidRDefault="00AC01C0" w:rsidP="007261A1">
            <w:pPr>
              <w:rPr>
                <w:color w:val="000000" w:themeColor="text1"/>
              </w:rPr>
            </w:pPr>
            <w:r w:rsidRPr="00692A71">
              <w:rPr>
                <w:color w:val="000000" w:themeColor="text1"/>
              </w:rPr>
              <w:t>时间复杂度：</w:t>
            </w:r>
            <w:r w:rsidRPr="00692A71">
              <w:rPr>
                <w:color w:val="000000" w:themeColor="text1"/>
              </w:rPr>
              <w:t>O((m</w:t>
            </w:r>
            <w:r w:rsidRPr="00692A71">
              <w:rPr>
                <w:color w:val="000000" w:themeColor="text1"/>
              </w:rPr>
              <w:t> n)</w:t>
            </w:r>
            <w:r w:rsidRPr="00692A71">
              <w:rPr>
                <w:rFonts w:hint="eastAsia"/>
                <w:color w:val="000000" w:themeColor="text1"/>
              </w:rPr>
              <w:t xml:space="preserve"> sqrt(</w:t>
            </w:r>
            <w:r w:rsidRPr="00692A71">
              <w:rPr>
                <w:color w:val="000000" w:themeColor="text1"/>
              </w:rPr>
              <w:t>n</w:t>
            </w:r>
            <w:r w:rsidRPr="00692A71">
              <w:rPr>
                <w:rFonts w:hint="eastAsia"/>
                <w:color w:val="000000" w:themeColor="text1"/>
              </w:rPr>
              <w:t>)</w:t>
            </w:r>
            <w:r w:rsidRPr="00692A71">
              <w:rPr>
                <w:color w:val="000000" w:themeColor="text1"/>
              </w:rPr>
              <w:t>)</w:t>
            </w:r>
          </w:p>
          <w:p w14:paraId="05722F0F" w14:textId="77777777" w:rsidR="00AC01C0" w:rsidRPr="00692A71" w:rsidRDefault="00AC01C0" w:rsidP="007261A1">
            <w:pPr>
              <w:rPr>
                <w:color w:val="000000" w:themeColor="text1"/>
              </w:rPr>
            </w:pPr>
            <w:r w:rsidRPr="00692A71">
              <w:rPr>
                <w:color w:val="000000" w:themeColor="text1"/>
              </w:rPr>
              <w:t>空间复杂度：</w:t>
            </w:r>
            <w:r w:rsidRPr="00692A71">
              <w:rPr>
                <w:color w:val="000000" w:themeColor="text1"/>
              </w:rPr>
              <w:t>O(n</w:t>
            </w:r>
            <w:r w:rsidRPr="00692A71">
              <w:rPr>
                <w:rFonts w:hint="eastAsia"/>
                <w:color w:val="000000" w:themeColor="text1"/>
              </w:rPr>
              <w:t xml:space="preserve"> </w:t>
            </w:r>
            <w:r w:rsidRPr="00692A71">
              <w:rPr>
                <w:color w:val="000000" w:themeColor="text1"/>
              </w:rPr>
              <w:t>sqrt</w:t>
            </w:r>
            <w:r w:rsidRPr="00692A71">
              <w:rPr>
                <w:rFonts w:hint="eastAsia"/>
                <w:color w:val="000000" w:themeColor="text1"/>
              </w:rPr>
              <w:t>(</w:t>
            </w:r>
            <w:r w:rsidRPr="00692A71">
              <w:rPr>
                <w:color w:val="000000" w:themeColor="text1"/>
              </w:rPr>
              <w:t>n</w:t>
            </w:r>
            <w:r w:rsidRPr="00692A71">
              <w:rPr>
                <w:rFonts w:hint="eastAsia"/>
                <w:color w:val="000000" w:themeColor="text1"/>
              </w:rPr>
              <w:t>)</w:t>
            </w:r>
            <w:r w:rsidRPr="00692A71">
              <w:rPr>
                <w:color w:val="000000" w:themeColor="text1"/>
              </w:rPr>
              <w:t>)</w:t>
            </w:r>
          </w:p>
        </w:tc>
      </w:tr>
      <w:tr w:rsidR="00AC01C0" w:rsidRPr="00692A71" w14:paraId="4AEE83EA" w14:textId="77777777" w:rsidTr="008E18E5">
        <w:trPr>
          <w:trHeight w:val="756"/>
          <w:jc w:val="center"/>
        </w:trPr>
        <w:tc>
          <w:tcPr>
            <w:tcW w:w="1704" w:type="dxa"/>
            <w:vAlign w:val="center"/>
          </w:tcPr>
          <w:p w14:paraId="4BC76810" w14:textId="74168701" w:rsidR="00AC01C0" w:rsidRPr="00692A71" w:rsidRDefault="00AC01C0" w:rsidP="007E1F1E">
            <w:pPr>
              <w:rPr>
                <w:color w:val="000000" w:themeColor="text1"/>
              </w:rPr>
            </w:pPr>
            <w:r w:rsidRPr="00692A71">
              <w:rPr>
                <w:rFonts w:hint="eastAsia"/>
                <w:color w:val="000000" w:themeColor="text1"/>
              </w:rPr>
              <w:t xml:space="preserve">CF 403E </w:t>
            </w:r>
            <w:r w:rsidR="007E1F1E">
              <w:rPr>
                <w:rFonts w:hint="eastAsia"/>
                <w:color w:val="000000" w:themeColor="text1"/>
              </w:rPr>
              <w:t>自选</w:t>
            </w:r>
          </w:p>
        </w:tc>
        <w:tc>
          <w:tcPr>
            <w:tcW w:w="2183" w:type="dxa"/>
            <w:vAlign w:val="center"/>
          </w:tcPr>
          <w:p w14:paraId="3BF00A0D" w14:textId="77777777" w:rsidR="00AC01C0" w:rsidRPr="00692A71" w:rsidRDefault="00AC01C0" w:rsidP="007261A1">
            <w:pPr>
              <w:rPr>
                <w:color w:val="000000" w:themeColor="text1"/>
              </w:rPr>
            </w:pPr>
            <w:r w:rsidRPr="00692A71">
              <w:rPr>
                <w:rFonts w:hint="eastAsia"/>
                <w:color w:val="000000" w:themeColor="text1"/>
              </w:rPr>
              <w:t>Two Rooted Trees</w:t>
            </w:r>
          </w:p>
        </w:tc>
        <w:tc>
          <w:tcPr>
            <w:tcW w:w="4635" w:type="dxa"/>
            <w:vAlign w:val="center"/>
          </w:tcPr>
          <w:p w14:paraId="02BE5F35" w14:textId="567A9E90" w:rsidR="00AC01C0" w:rsidRPr="00692A71" w:rsidRDefault="008364EA" w:rsidP="007261A1">
            <w:pPr>
              <w:rPr>
                <w:color w:val="000000" w:themeColor="text1"/>
              </w:rPr>
            </w:pPr>
            <w:r>
              <w:rPr>
                <w:rFonts w:hint="eastAsia"/>
                <w:color w:val="000000" w:themeColor="text1"/>
              </w:rPr>
              <w:t xml:space="preserve">    </w:t>
            </w:r>
            <w:r w:rsidR="00AC01C0" w:rsidRPr="00692A71">
              <w:rPr>
                <w:color w:val="000000" w:themeColor="text1"/>
              </w:rPr>
              <w:t>你有两棵有根树，每棵各有</w:t>
            </w:r>
            <w:r w:rsidR="00AC01C0" w:rsidRPr="00692A71">
              <w:rPr>
                <w:color w:val="000000" w:themeColor="text1"/>
              </w:rPr>
              <w:t>n </w:t>
            </w:r>
            <w:r w:rsidR="00AC01C0" w:rsidRPr="00692A71">
              <w:rPr>
                <w:color w:val="000000" w:themeColor="text1"/>
              </w:rPr>
              <w:t>个顶点。让我们用整数</w:t>
            </w:r>
            <w:r w:rsidR="00AC01C0" w:rsidRPr="00692A71">
              <w:rPr>
                <w:color w:val="000000" w:themeColor="text1"/>
              </w:rPr>
              <w:t>1</w:t>
            </w:r>
            <w:r w:rsidR="00AC01C0" w:rsidRPr="00692A71">
              <w:rPr>
                <w:color w:val="000000" w:themeColor="text1"/>
              </w:rPr>
              <w:t>到</w:t>
            </w:r>
            <w:r w:rsidR="00AC01C0" w:rsidRPr="00692A71">
              <w:rPr>
                <w:color w:val="000000" w:themeColor="text1"/>
              </w:rPr>
              <w:t>n</w:t>
            </w:r>
            <w:r w:rsidR="00AC01C0" w:rsidRPr="00692A71">
              <w:rPr>
                <w:color w:val="000000" w:themeColor="text1"/>
              </w:rPr>
              <w:t>给每棵树的顶点编号。两棵树的根都是顶点</w:t>
            </w:r>
            <w:r w:rsidR="00AC01C0" w:rsidRPr="00692A71">
              <w:rPr>
                <w:color w:val="000000" w:themeColor="text1"/>
              </w:rPr>
              <w:t>1</w:t>
            </w:r>
            <w:r w:rsidR="00AC01C0" w:rsidRPr="00692A71">
              <w:rPr>
                <w:color w:val="000000" w:themeColor="text1"/>
              </w:rPr>
              <w:t>。第一棵树的边都染成蓝色，第二棵树的边都染成红色。简明起见，我们称第一棵树是蓝色的，以及第二棵树是红色的。</w:t>
            </w:r>
            <w:r w:rsidR="00AC01C0" w:rsidRPr="00692A71">
              <w:rPr>
                <w:color w:val="000000" w:themeColor="text1"/>
              </w:rPr>
              <w:br/>
            </w:r>
            <w:r>
              <w:rPr>
                <w:rFonts w:hint="eastAsia"/>
                <w:color w:val="000000" w:themeColor="text1"/>
              </w:rPr>
              <w:t xml:space="preserve">    </w:t>
            </w:r>
            <w:r w:rsidR="00AC01C0" w:rsidRPr="00692A71">
              <w:rPr>
                <w:color w:val="000000" w:themeColor="text1"/>
              </w:rPr>
              <w:t>同时满足下面的两个条件下，边</w:t>
            </w:r>
            <w:r w:rsidR="00AC01C0" w:rsidRPr="00692A71">
              <w:rPr>
                <w:color w:val="000000" w:themeColor="text1"/>
              </w:rPr>
              <w:t>(x, y) </w:t>
            </w:r>
            <w:r w:rsidR="00AC01C0" w:rsidRPr="00692A71">
              <w:rPr>
                <w:color w:val="000000" w:themeColor="text1"/>
              </w:rPr>
              <w:t>有害于边</w:t>
            </w:r>
            <w:r w:rsidR="00AC01C0" w:rsidRPr="00692A71">
              <w:rPr>
                <w:color w:val="000000" w:themeColor="text1"/>
              </w:rPr>
              <w:t>(p,q)</w:t>
            </w:r>
            <w:r w:rsidR="00AC01C0" w:rsidRPr="00692A71">
              <w:rPr>
                <w:color w:val="000000" w:themeColor="text1"/>
              </w:rPr>
              <w:t>：</w:t>
            </w:r>
            <w:r w:rsidR="00AC01C0" w:rsidRPr="00692A71">
              <w:rPr>
                <w:color w:val="000000" w:themeColor="text1"/>
              </w:rPr>
              <w:br/>
              <w:t>1. </w:t>
            </w:r>
            <w:r w:rsidR="00AC01C0" w:rsidRPr="00692A71">
              <w:rPr>
                <w:color w:val="000000" w:themeColor="text1"/>
              </w:rPr>
              <w:t>边</w:t>
            </w:r>
            <w:r w:rsidR="00AC01C0" w:rsidRPr="00692A71">
              <w:rPr>
                <w:color w:val="000000" w:themeColor="text1"/>
              </w:rPr>
              <w:t>(x,y)</w:t>
            </w:r>
            <w:r w:rsidR="00AC01C0" w:rsidRPr="00692A71">
              <w:rPr>
                <w:color w:val="000000" w:themeColor="text1"/>
              </w:rPr>
              <w:t>的颜色不同于边</w:t>
            </w:r>
            <w:r w:rsidR="00AC01C0" w:rsidRPr="00692A71">
              <w:rPr>
                <w:color w:val="000000" w:themeColor="text1"/>
              </w:rPr>
              <w:t>(p,q)</w:t>
            </w:r>
            <w:r w:rsidR="00AC01C0" w:rsidRPr="00692A71">
              <w:rPr>
                <w:color w:val="000000" w:themeColor="text1"/>
              </w:rPr>
              <w:t>。</w:t>
            </w:r>
            <w:r w:rsidR="00AC01C0" w:rsidRPr="00692A71">
              <w:rPr>
                <w:color w:val="000000" w:themeColor="text1"/>
              </w:rPr>
              <w:br/>
              <w:t>2. </w:t>
            </w:r>
            <w:r w:rsidR="00AC01C0" w:rsidRPr="00692A71">
              <w:rPr>
                <w:color w:val="000000" w:themeColor="text1"/>
              </w:rPr>
              <w:t>考虑与边</w:t>
            </w:r>
            <w:r w:rsidR="00AC01C0" w:rsidRPr="00692A71">
              <w:rPr>
                <w:color w:val="000000" w:themeColor="text1"/>
              </w:rPr>
              <w:t>(p, q) </w:t>
            </w:r>
            <w:r w:rsidR="00AC01C0" w:rsidRPr="00692A71">
              <w:rPr>
                <w:color w:val="000000" w:themeColor="text1"/>
              </w:rPr>
              <w:t>颜色相同的树，编号为</w:t>
            </w:r>
            <w:r w:rsidR="00AC01C0" w:rsidRPr="00692A71">
              <w:rPr>
                <w:color w:val="000000" w:themeColor="text1"/>
              </w:rPr>
              <w:t>x, y </w:t>
            </w:r>
            <w:r w:rsidR="00AC01C0" w:rsidRPr="00692A71">
              <w:rPr>
                <w:color w:val="000000" w:themeColor="text1"/>
              </w:rPr>
              <w:t>的两个顶点中恰好有且只有一个同时在顶点</w:t>
            </w:r>
            <w:r w:rsidR="00AC01C0" w:rsidRPr="00692A71">
              <w:rPr>
                <w:color w:val="000000" w:themeColor="text1"/>
              </w:rPr>
              <w:t>p </w:t>
            </w:r>
            <w:r w:rsidR="00AC01C0" w:rsidRPr="00692A71">
              <w:rPr>
                <w:color w:val="000000" w:themeColor="text1"/>
              </w:rPr>
              <w:t>的子树与顶点</w:t>
            </w:r>
            <w:r w:rsidR="00AC01C0" w:rsidRPr="00692A71">
              <w:rPr>
                <w:color w:val="000000" w:themeColor="text1"/>
              </w:rPr>
              <w:t>q </w:t>
            </w:r>
            <w:r w:rsidR="00AC01C0" w:rsidRPr="00692A71">
              <w:rPr>
                <w:color w:val="000000" w:themeColor="text1"/>
              </w:rPr>
              <w:t>的子树里。</w:t>
            </w:r>
          </w:p>
          <w:p w14:paraId="66D9C1D9" w14:textId="08C8B850" w:rsidR="00AC01C0" w:rsidRPr="00692A71" w:rsidRDefault="008364EA" w:rsidP="007261A1">
            <w:pPr>
              <w:rPr>
                <w:color w:val="000000" w:themeColor="text1"/>
              </w:rPr>
            </w:pPr>
            <w:r>
              <w:rPr>
                <w:rFonts w:hint="eastAsia"/>
                <w:color w:val="000000" w:themeColor="text1"/>
              </w:rPr>
              <w:t xml:space="preserve">    </w:t>
            </w:r>
            <w:r w:rsidR="00AC01C0" w:rsidRPr="00692A71">
              <w:rPr>
                <w:color w:val="000000" w:themeColor="text1"/>
              </w:rPr>
              <w:t>你的任务是模拟下述过程。此过程由若干阶段组成：</w:t>
            </w:r>
            <w:r w:rsidR="00AC01C0" w:rsidRPr="00692A71">
              <w:rPr>
                <w:color w:val="000000" w:themeColor="text1"/>
              </w:rPr>
              <w:br/>
              <w:t>1. </w:t>
            </w:r>
            <w:r w:rsidR="00AC01C0" w:rsidRPr="00692A71">
              <w:rPr>
                <w:color w:val="000000" w:themeColor="text1"/>
              </w:rPr>
              <w:t>在同一个阶段中删除的边颜色相同。</w:t>
            </w:r>
            <w:r w:rsidR="00AC01C0" w:rsidRPr="00692A71">
              <w:rPr>
                <w:color w:val="000000" w:themeColor="text1"/>
              </w:rPr>
              <w:br/>
              <w:t>2. </w:t>
            </w:r>
            <w:r w:rsidR="00AC01C0" w:rsidRPr="00692A71">
              <w:rPr>
                <w:color w:val="000000" w:themeColor="text1"/>
              </w:rPr>
              <w:t>在第一阶段，删除恰好一条蓝色的边。</w:t>
            </w:r>
            <w:r w:rsidR="00AC01C0" w:rsidRPr="00692A71">
              <w:rPr>
                <w:color w:val="000000" w:themeColor="text1"/>
              </w:rPr>
              <w:br/>
              <w:t>3. </w:t>
            </w:r>
            <w:r w:rsidR="00AC01C0" w:rsidRPr="00692A71">
              <w:rPr>
                <w:color w:val="000000" w:themeColor="text1"/>
              </w:rPr>
              <w:t>假设在阶段</w:t>
            </w:r>
            <w:r w:rsidR="00AC01C0" w:rsidRPr="00692A71">
              <w:rPr>
                <w:color w:val="000000" w:themeColor="text1"/>
              </w:rPr>
              <w:t>i </w:t>
            </w:r>
            <w:r w:rsidR="00AC01C0" w:rsidRPr="00692A71">
              <w:rPr>
                <w:color w:val="000000" w:themeColor="text1"/>
              </w:rPr>
              <w:t>我们删去了边</w:t>
            </w:r>
            <w:r w:rsidR="00AC01C0" w:rsidRPr="00692A71">
              <w:rPr>
                <w:color w:val="000000" w:themeColor="text1"/>
              </w:rPr>
              <w:t>(u1</w:t>
            </w:r>
            <w:r w:rsidR="00AC01C0" w:rsidRPr="00692A71">
              <w:rPr>
                <w:color w:val="000000" w:themeColor="text1"/>
              </w:rPr>
              <w:t>，</w:t>
            </w:r>
            <w:r w:rsidR="00AC01C0" w:rsidRPr="00692A71">
              <w:rPr>
                <w:color w:val="000000" w:themeColor="text1"/>
              </w:rPr>
              <w:t>v1)</w:t>
            </w:r>
            <w:r w:rsidR="00AC01C0" w:rsidRPr="00692A71">
              <w:rPr>
                <w:color w:val="000000" w:themeColor="text1"/>
              </w:rPr>
              <w:t>，</w:t>
            </w:r>
            <w:r w:rsidR="00AC01C0" w:rsidRPr="00692A71">
              <w:rPr>
                <w:color w:val="000000" w:themeColor="text1"/>
              </w:rPr>
              <w:t> (u2</w:t>
            </w:r>
            <w:r w:rsidR="00AC01C0" w:rsidRPr="00692A71">
              <w:rPr>
                <w:color w:val="000000" w:themeColor="text1"/>
              </w:rPr>
              <w:t>，</w:t>
            </w:r>
            <w:r w:rsidR="00AC01C0" w:rsidRPr="00692A71">
              <w:rPr>
                <w:color w:val="000000" w:themeColor="text1"/>
              </w:rPr>
              <w:t>v2)</w:t>
            </w:r>
            <w:r w:rsidR="00AC01C0" w:rsidRPr="00692A71">
              <w:rPr>
                <w:color w:val="000000" w:themeColor="text1"/>
              </w:rPr>
              <w:t>，</w:t>
            </w:r>
            <w:r w:rsidR="00AC01C0" w:rsidRPr="00692A71">
              <w:rPr>
                <w:color w:val="000000" w:themeColor="text1"/>
              </w:rPr>
              <w:t>... </w:t>
            </w:r>
            <w:r w:rsidR="00AC01C0" w:rsidRPr="00692A71">
              <w:rPr>
                <w:color w:val="000000" w:themeColor="text1"/>
              </w:rPr>
              <w:t>，</w:t>
            </w:r>
            <w:r w:rsidR="00AC01C0" w:rsidRPr="00692A71">
              <w:rPr>
                <w:color w:val="000000" w:themeColor="text1"/>
              </w:rPr>
              <w:t> (uk</w:t>
            </w:r>
            <w:r w:rsidR="00AC01C0" w:rsidRPr="00692A71">
              <w:rPr>
                <w:color w:val="000000" w:themeColor="text1"/>
              </w:rPr>
              <w:t>，</w:t>
            </w:r>
            <w:r w:rsidR="00AC01C0" w:rsidRPr="00692A71">
              <w:rPr>
                <w:color w:val="000000" w:themeColor="text1"/>
              </w:rPr>
              <w:t>vk)</w:t>
            </w:r>
            <w:r w:rsidR="00AC01C0" w:rsidRPr="00692A71">
              <w:rPr>
                <w:color w:val="000000" w:themeColor="text1"/>
              </w:rPr>
              <w:t>。那么在阶段</w:t>
            </w:r>
            <w:r w:rsidR="00AC01C0" w:rsidRPr="00692A71">
              <w:rPr>
                <w:color w:val="000000" w:themeColor="text1"/>
              </w:rPr>
              <w:t>i+1</w:t>
            </w:r>
            <w:r w:rsidR="00AC01C0" w:rsidRPr="00692A71">
              <w:rPr>
                <w:color w:val="000000" w:themeColor="text1"/>
              </w:rPr>
              <w:t>我们要删去有害于</w:t>
            </w:r>
            <w:r w:rsidR="00AC01C0" w:rsidRPr="00692A71">
              <w:rPr>
                <w:color w:val="000000" w:themeColor="text1"/>
              </w:rPr>
              <w:t>(u1</w:t>
            </w:r>
            <w:r w:rsidR="00AC01C0" w:rsidRPr="00692A71">
              <w:rPr>
                <w:color w:val="000000" w:themeColor="text1"/>
              </w:rPr>
              <w:t>，</w:t>
            </w:r>
            <w:r w:rsidR="00AC01C0" w:rsidRPr="00692A71">
              <w:rPr>
                <w:color w:val="000000" w:themeColor="text1"/>
              </w:rPr>
              <w:t>v1) </w:t>
            </w:r>
            <w:r w:rsidR="00AC01C0" w:rsidRPr="00692A71">
              <w:rPr>
                <w:color w:val="000000" w:themeColor="text1"/>
              </w:rPr>
              <w:t>的边，然后删去有害于</w:t>
            </w:r>
            <w:r w:rsidR="00AC01C0" w:rsidRPr="00692A71">
              <w:rPr>
                <w:color w:val="000000" w:themeColor="text1"/>
              </w:rPr>
              <w:t>(u2</w:t>
            </w:r>
            <w:r w:rsidR="00AC01C0" w:rsidRPr="00692A71">
              <w:rPr>
                <w:color w:val="000000" w:themeColor="text1"/>
              </w:rPr>
              <w:t>，</w:t>
            </w:r>
            <w:r w:rsidR="00AC01C0" w:rsidRPr="00692A71">
              <w:rPr>
                <w:color w:val="000000" w:themeColor="text1"/>
              </w:rPr>
              <w:t>v2) </w:t>
            </w:r>
            <w:r w:rsidR="00AC01C0" w:rsidRPr="00692A71">
              <w:rPr>
                <w:color w:val="000000" w:themeColor="text1"/>
              </w:rPr>
              <w:t>的边，接着继续删到删完有害于</w:t>
            </w:r>
            <w:r w:rsidR="00AC01C0" w:rsidRPr="00692A71">
              <w:rPr>
                <w:color w:val="000000" w:themeColor="text1"/>
              </w:rPr>
              <w:t>(uk</w:t>
            </w:r>
            <w:r w:rsidR="00AC01C0" w:rsidRPr="00692A71">
              <w:rPr>
                <w:color w:val="000000" w:themeColor="text1"/>
              </w:rPr>
              <w:t>，</w:t>
            </w:r>
            <w:r w:rsidR="00AC01C0" w:rsidRPr="00692A71">
              <w:rPr>
                <w:color w:val="000000" w:themeColor="text1"/>
              </w:rPr>
              <w:t>vk) </w:t>
            </w:r>
            <w:r w:rsidR="00AC01C0" w:rsidRPr="00692A71">
              <w:rPr>
                <w:color w:val="000000" w:themeColor="text1"/>
              </w:rPr>
              <w:t>的边。</w:t>
            </w:r>
            <w:r w:rsidR="00AC01C0" w:rsidRPr="00692A71">
              <w:rPr>
                <w:color w:val="000000" w:themeColor="text1"/>
              </w:rPr>
              <w:br/>
            </w:r>
            <w:r>
              <w:rPr>
                <w:rFonts w:hint="eastAsia"/>
                <w:color w:val="000000" w:themeColor="text1"/>
              </w:rPr>
              <w:t xml:space="preserve">    </w:t>
            </w:r>
            <w:r w:rsidR="00AC01C0" w:rsidRPr="00692A71">
              <w:rPr>
                <w:color w:val="000000" w:themeColor="text1"/>
              </w:rPr>
              <w:t>对于每个阶段，求解哪些边将在这个阶段中被删除。注意，有害边的定义只依赖于开始删边之前的初始就拥有的两棵有根树。</w:t>
            </w:r>
          </w:p>
        </w:tc>
      </w:tr>
      <w:tr w:rsidR="00AC01C0" w:rsidRPr="00692A71" w14:paraId="0BD5E536" w14:textId="77777777" w:rsidTr="002D0B4C">
        <w:trPr>
          <w:trHeight w:val="558"/>
          <w:jc w:val="center"/>
        </w:trPr>
        <w:tc>
          <w:tcPr>
            <w:tcW w:w="1704" w:type="dxa"/>
            <w:shd w:val="clear" w:color="auto" w:fill="CCCCCC"/>
            <w:vAlign w:val="center"/>
          </w:tcPr>
          <w:p w14:paraId="3B4778EE" w14:textId="77777777" w:rsidR="00AC01C0" w:rsidRPr="00692A71" w:rsidRDefault="00AC01C0" w:rsidP="007261A1">
            <w:pPr>
              <w:rPr>
                <w:color w:val="000000" w:themeColor="text1"/>
              </w:rPr>
            </w:pPr>
            <w:r w:rsidRPr="00692A71">
              <w:rPr>
                <w:rFonts w:hint="eastAsia"/>
                <w:color w:val="000000" w:themeColor="text1"/>
              </w:rPr>
              <w:t>算</w:t>
            </w:r>
          </w:p>
          <w:p w14:paraId="3FF722E5" w14:textId="77777777" w:rsidR="00AC01C0" w:rsidRPr="00692A71" w:rsidRDefault="00AC01C0" w:rsidP="007261A1">
            <w:pPr>
              <w:rPr>
                <w:color w:val="000000" w:themeColor="text1"/>
              </w:rPr>
            </w:pPr>
            <w:r w:rsidRPr="00692A71">
              <w:rPr>
                <w:rFonts w:hint="eastAsia"/>
                <w:color w:val="000000" w:themeColor="text1"/>
              </w:rPr>
              <w:t>法</w:t>
            </w:r>
          </w:p>
          <w:p w14:paraId="07027C45" w14:textId="77777777" w:rsidR="00AC01C0" w:rsidRPr="00692A71" w:rsidRDefault="00AC01C0" w:rsidP="007261A1">
            <w:pPr>
              <w:rPr>
                <w:color w:val="000000" w:themeColor="text1"/>
              </w:rPr>
            </w:pPr>
            <w:r w:rsidRPr="00692A71">
              <w:rPr>
                <w:rFonts w:hint="eastAsia"/>
                <w:color w:val="000000" w:themeColor="text1"/>
              </w:rPr>
              <w:t>讨</w:t>
            </w:r>
          </w:p>
          <w:p w14:paraId="056604B7"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35CF82F3" w14:textId="77777777" w:rsidR="00AC01C0" w:rsidRPr="00692A71" w:rsidRDefault="00AC01C0" w:rsidP="007261A1">
            <w:pPr>
              <w:rPr>
                <w:color w:val="000000" w:themeColor="text1"/>
              </w:rPr>
            </w:pPr>
            <w:r w:rsidRPr="00692A71">
              <w:rPr>
                <w:rFonts w:hint="eastAsia"/>
                <w:color w:val="000000" w:themeColor="text1"/>
              </w:rPr>
              <w:t>原</w:t>
            </w:r>
            <w:r w:rsidRPr="00692A71">
              <w:rPr>
                <w:color w:val="000000" w:themeColor="text1"/>
              </w:rPr>
              <w:t>问题可以分成两个相似的子问题：在蓝树中删除一条边后，在红树中删除对应的坏边；在红树中删除一条边后，在蓝树中删除对应的坏边。首先考虑解决第一个子问题。</w:t>
            </w:r>
          </w:p>
          <w:p w14:paraId="74DF6D08" w14:textId="77777777" w:rsidR="00AC01C0" w:rsidRPr="00692A71" w:rsidRDefault="00AC01C0" w:rsidP="007261A1">
            <w:pPr>
              <w:rPr>
                <w:color w:val="000000" w:themeColor="text1"/>
              </w:rPr>
            </w:pPr>
            <w:r w:rsidRPr="00692A71">
              <w:rPr>
                <w:color w:val="000000" w:themeColor="text1"/>
              </w:rPr>
              <w:t>从根节点</w:t>
            </w:r>
            <w:r w:rsidRPr="00692A71">
              <w:rPr>
                <w:color w:val="000000" w:themeColor="text1"/>
              </w:rPr>
              <w:t xml:space="preserve">1 </w:t>
            </w:r>
            <w:r w:rsidRPr="00692A71">
              <w:rPr>
                <w:color w:val="000000" w:themeColor="text1"/>
              </w:rPr>
              <w:t>开始</w:t>
            </w:r>
            <w:r w:rsidRPr="00692A71">
              <w:rPr>
                <w:color w:val="000000" w:themeColor="text1"/>
              </w:rPr>
              <w:t xml:space="preserve">dfs </w:t>
            </w:r>
            <w:r w:rsidRPr="00692A71">
              <w:rPr>
                <w:color w:val="000000" w:themeColor="text1"/>
              </w:rPr>
              <w:t>遍历整棵蓝树。定义</w:t>
            </w:r>
            <w:r w:rsidRPr="00692A71">
              <w:rPr>
                <w:color w:val="000000" w:themeColor="text1"/>
              </w:rPr>
              <w:t>in[i],out[i]</w:t>
            </w:r>
            <w:r w:rsidRPr="00692A71">
              <w:rPr>
                <w:color w:val="000000" w:themeColor="text1"/>
              </w:rPr>
              <w:t>分别为</w:t>
            </w:r>
            <w:r w:rsidRPr="00692A71">
              <w:rPr>
                <w:color w:val="000000" w:themeColor="text1"/>
              </w:rPr>
              <w:t xml:space="preserve">dfs </w:t>
            </w:r>
            <w:r w:rsidRPr="00692A71">
              <w:rPr>
                <w:color w:val="000000" w:themeColor="text1"/>
              </w:rPr>
              <w:t>中进入节点</w:t>
            </w:r>
            <w:r w:rsidRPr="00692A71">
              <w:rPr>
                <w:color w:val="000000" w:themeColor="text1"/>
              </w:rPr>
              <w:t xml:space="preserve">i </w:t>
            </w:r>
            <w:r w:rsidRPr="00692A71">
              <w:rPr>
                <w:color w:val="000000" w:themeColor="text1"/>
              </w:rPr>
              <w:t>子树的时刻和</w:t>
            </w:r>
            <w:r w:rsidRPr="00692A71">
              <w:rPr>
                <w:color w:val="000000" w:themeColor="text1"/>
              </w:rPr>
              <w:t xml:space="preserve">dfs </w:t>
            </w:r>
            <w:r w:rsidRPr="00692A71">
              <w:rPr>
                <w:color w:val="000000" w:themeColor="text1"/>
              </w:rPr>
              <w:t>中离开节点</w:t>
            </w:r>
            <w:r w:rsidRPr="00692A71">
              <w:rPr>
                <w:color w:val="000000" w:themeColor="text1"/>
              </w:rPr>
              <w:t xml:space="preserve">i </w:t>
            </w:r>
            <w:r w:rsidRPr="00692A71">
              <w:rPr>
                <w:color w:val="000000" w:themeColor="text1"/>
              </w:rPr>
              <w:t>子树的时刻。对于红树中的第</w:t>
            </w:r>
            <w:r w:rsidRPr="00692A71">
              <w:rPr>
                <w:color w:val="000000" w:themeColor="text1"/>
              </w:rPr>
              <w:t xml:space="preserve">i </w:t>
            </w:r>
            <w:r w:rsidRPr="00692A71">
              <w:rPr>
                <w:color w:val="000000" w:themeColor="text1"/>
              </w:rPr>
              <w:t>条边</w:t>
            </w:r>
            <w:r w:rsidRPr="00692A71">
              <w:rPr>
                <w:color w:val="000000" w:themeColor="text1"/>
              </w:rPr>
              <w:t>(x[i],y[i]),</w:t>
            </w:r>
            <w:r w:rsidRPr="00692A71">
              <w:rPr>
                <w:color w:val="000000" w:themeColor="text1"/>
              </w:rPr>
              <w:t>定义</w:t>
            </w:r>
            <w:r w:rsidRPr="00692A71">
              <w:rPr>
                <w:color w:val="000000" w:themeColor="text1"/>
              </w:rPr>
              <w:t>u[i]=min(in[x],in[y]),v[i]=max(in[x],in[y])</w:t>
            </w:r>
            <w:r w:rsidRPr="00692A71">
              <w:rPr>
                <w:color w:val="000000" w:themeColor="text1"/>
              </w:rPr>
              <w:t>，显然有</w:t>
            </w:r>
            <w:r w:rsidRPr="00692A71">
              <w:rPr>
                <w:color w:val="000000" w:themeColor="text1"/>
              </w:rPr>
              <w:t>u&lt;v</w:t>
            </w:r>
            <w:r w:rsidRPr="00692A71">
              <w:rPr>
                <w:color w:val="000000" w:themeColor="text1"/>
              </w:rPr>
              <w:t>。接下来考虑删除蓝树中的一条边</w:t>
            </w:r>
            <w:r w:rsidRPr="00692A71">
              <w:rPr>
                <w:color w:val="000000" w:themeColor="text1"/>
              </w:rPr>
              <w:t>(p,q)</w:t>
            </w:r>
            <w:r w:rsidRPr="00692A71">
              <w:rPr>
                <w:color w:val="000000" w:themeColor="text1"/>
              </w:rPr>
              <w:t>，这里令</w:t>
            </w:r>
            <w:r w:rsidRPr="00692A71">
              <w:rPr>
                <w:color w:val="000000" w:themeColor="text1"/>
              </w:rPr>
              <w:t xml:space="preserve">p </w:t>
            </w:r>
            <w:r w:rsidRPr="00692A71">
              <w:rPr>
                <w:color w:val="000000" w:themeColor="text1"/>
              </w:rPr>
              <w:t>为</w:t>
            </w:r>
            <w:r w:rsidRPr="00692A71">
              <w:rPr>
                <w:color w:val="000000" w:themeColor="text1"/>
              </w:rPr>
              <w:t xml:space="preserve">q </w:t>
            </w:r>
            <w:r w:rsidRPr="00692A71">
              <w:rPr>
                <w:color w:val="000000" w:themeColor="text1"/>
              </w:rPr>
              <w:t>的父亲。那么</w:t>
            </w:r>
            <w:r w:rsidRPr="00692A71">
              <w:rPr>
                <w:color w:val="000000" w:themeColor="text1"/>
              </w:rPr>
              <w:t>(p,q)</w:t>
            </w:r>
            <w:r w:rsidRPr="00692A71">
              <w:rPr>
                <w:color w:val="000000" w:themeColor="text1"/>
              </w:rPr>
              <w:t>对应的红树中的坏边，即为满足</w:t>
            </w:r>
            <w:r w:rsidRPr="00692A71">
              <w:rPr>
                <w:color w:val="000000" w:themeColor="text1"/>
              </w:rPr>
              <w:t>u[i],v[i]</w:t>
            </w:r>
            <w:r w:rsidRPr="00692A71">
              <w:rPr>
                <w:color w:val="000000" w:themeColor="text1"/>
              </w:rPr>
              <w:t>中有且仅有一个数落在区间</w:t>
            </w:r>
            <w:r w:rsidRPr="00692A71">
              <w:rPr>
                <w:color w:val="000000" w:themeColor="text1"/>
              </w:rPr>
              <w:t>[in[q],ou[q]]</w:t>
            </w:r>
            <w:r w:rsidRPr="00692A71">
              <w:rPr>
                <w:color w:val="000000" w:themeColor="text1"/>
              </w:rPr>
              <w:t>中。</w:t>
            </w:r>
          </w:p>
          <w:p w14:paraId="3A66B40F" w14:textId="77777777" w:rsidR="00AC01C0" w:rsidRPr="00692A71" w:rsidRDefault="00AC01C0" w:rsidP="007261A1">
            <w:pPr>
              <w:rPr>
                <w:color w:val="000000" w:themeColor="text1"/>
              </w:rPr>
            </w:pPr>
            <w:r w:rsidRPr="00692A71">
              <w:rPr>
                <w:color w:val="000000" w:themeColor="text1"/>
              </w:rPr>
              <w:t xml:space="preserve">u,v </w:t>
            </w:r>
            <w:r w:rsidRPr="00692A71">
              <w:rPr>
                <w:color w:val="000000" w:themeColor="text1"/>
              </w:rPr>
              <w:t>中有一个数落在区间</w:t>
            </w:r>
            <w:r w:rsidRPr="00692A71">
              <w:rPr>
                <w:color w:val="000000" w:themeColor="text1"/>
              </w:rPr>
              <w:t>[in[q],ou[q]]</w:t>
            </w:r>
            <w:r w:rsidRPr="00692A71">
              <w:rPr>
                <w:color w:val="000000" w:themeColor="text1"/>
              </w:rPr>
              <w:t>可以分成两种情况：</w:t>
            </w:r>
          </w:p>
          <w:p w14:paraId="11166983" w14:textId="77777777" w:rsidR="00AC01C0" w:rsidRPr="00692A71" w:rsidRDefault="00AC01C0" w:rsidP="007261A1">
            <w:pPr>
              <w:rPr>
                <w:color w:val="000000" w:themeColor="text1"/>
              </w:rPr>
            </w:pPr>
            <w:r w:rsidRPr="00692A71">
              <w:rPr>
                <w:color w:val="000000" w:themeColor="text1"/>
              </w:rPr>
              <w:t>1</w:t>
            </w:r>
            <w:r w:rsidRPr="00692A71">
              <w:rPr>
                <w:color w:val="000000" w:themeColor="text1"/>
              </w:rPr>
              <w:t>，</w:t>
            </w:r>
            <w:r w:rsidRPr="00692A71">
              <w:rPr>
                <w:color w:val="000000" w:themeColor="text1"/>
              </w:rPr>
              <w:t>in[q]&lt;=u[i]&lt;=ou[q]</w:t>
            </w:r>
            <w:r w:rsidRPr="00692A71">
              <w:rPr>
                <w:color w:val="000000" w:themeColor="text1"/>
              </w:rPr>
              <w:t>，</w:t>
            </w:r>
            <w:r w:rsidRPr="00692A71">
              <w:rPr>
                <w:color w:val="000000" w:themeColor="text1"/>
              </w:rPr>
              <w:t>v[i]&gt;ou[q]</w:t>
            </w:r>
            <w:r w:rsidRPr="00692A71">
              <w:rPr>
                <w:color w:val="000000" w:themeColor="text1"/>
              </w:rPr>
              <w:t>。</w:t>
            </w:r>
          </w:p>
          <w:p w14:paraId="23DA73B3" w14:textId="77777777" w:rsidR="00AC01C0" w:rsidRPr="00692A71" w:rsidRDefault="00AC01C0" w:rsidP="007261A1">
            <w:pPr>
              <w:rPr>
                <w:color w:val="000000" w:themeColor="text1"/>
              </w:rPr>
            </w:pPr>
            <w:r w:rsidRPr="00692A71">
              <w:rPr>
                <w:color w:val="000000" w:themeColor="text1"/>
              </w:rPr>
              <w:t>2</w:t>
            </w:r>
            <w:r w:rsidRPr="00692A71">
              <w:rPr>
                <w:color w:val="000000" w:themeColor="text1"/>
              </w:rPr>
              <w:t>，</w:t>
            </w:r>
            <w:r w:rsidRPr="00692A71">
              <w:rPr>
                <w:color w:val="000000" w:themeColor="text1"/>
              </w:rPr>
              <w:t>in[q]&lt;=v[i]&lt;=ou[q]</w:t>
            </w:r>
            <w:r w:rsidRPr="00692A71">
              <w:rPr>
                <w:color w:val="000000" w:themeColor="text1"/>
              </w:rPr>
              <w:t>，</w:t>
            </w:r>
            <w:r w:rsidRPr="00692A71">
              <w:rPr>
                <w:color w:val="000000" w:themeColor="text1"/>
              </w:rPr>
              <w:t>u[i]&lt;in[q]</w:t>
            </w:r>
            <w:r w:rsidRPr="00692A71">
              <w:rPr>
                <w:color w:val="000000" w:themeColor="text1"/>
              </w:rPr>
              <w:t>。</w:t>
            </w:r>
          </w:p>
          <w:p w14:paraId="0E955AD8" w14:textId="77777777" w:rsidR="00AC01C0" w:rsidRPr="00692A71" w:rsidRDefault="00AC01C0" w:rsidP="007261A1">
            <w:pPr>
              <w:rPr>
                <w:color w:val="000000" w:themeColor="text1"/>
              </w:rPr>
            </w:pPr>
            <w:r w:rsidRPr="00692A71">
              <w:rPr>
                <w:color w:val="000000" w:themeColor="text1"/>
              </w:rPr>
              <w:t>考虑使用数据结构分别处理两种情况。</w:t>
            </w:r>
          </w:p>
          <w:p w14:paraId="12CAC885" w14:textId="77777777" w:rsidR="00AC01C0" w:rsidRPr="00692A71" w:rsidRDefault="00AC01C0" w:rsidP="007261A1">
            <w:pPr>
              <w:rPr>
                <w:color w:val="000000" w:themeColor="text1"/>
              </w:rPr>
            </w:pPr>
            <w:r w:rsidRPr="00692A71">
              <w:rPr>
                <w:color w:val="000000" w:themeColor="text1"/>
              </w:rPr>
              <w:t>第一棵线段树以</w:t>
            </w:r>
            <w:r w:rsidRPr="00692A71">
              <w:rPr>
                <w:color w:val="000000" w:themeColor="text1"/>
              </w:rPr>
              <w:t>u[i]</w:t>
            </w:r>
            <w:r w:rsidRPr="00692A71">
              <w:rPr>
                <w:color w:val="000000" w:themeColor="text1"/>
              </w:rPr>
              <w:t>为下标建立线段树，线段树中的每个节点</w:t>
            </w:r>
            <w:r w:rsidRPr="00692A71">
              <w:rPr>
                <w:color w:val="000000" w:themeColor="text1"/>
              </w:rPr>
              <w:t>[L,R]</w:t>
            </w:r>
            <w:r w:rsidRPr="00692A71">
              <w:rPr>
                <w:color w:val="000000" w:themeColor="text1"/>
              </w:rPr>
              <w:t>用线性表存储所有满足</w:t>
            </w:r>
            <w:r w:rsidRPr="00692A71">
              <w:rPr>
                <w:color w:val="000000" w:themeColor="text1"/>
              </w:rPr>
              <w:t xml:space="preserve">L&lt;=u[i]&lt;=R </w:t>
            </w:r>
            <w:r w:rsidRPr="00692A71">
              <w:rPr>
                <w:color w:val="000000" w:themeColor="text1"/>
              </w:rPr>
              <w:t>的</w:t>
            </w:r>
            <w:r w:rsidRPr="00692A71">
              <w:rPr>
                <w:color w:val="000000" w:themeColor="text1"/>
              </w:rPr>
              <w:t>(u[i],v[i])</w:t>
            </w:r>
            <w:r w:rsidRPr="00692A71">
              <w:rPr>
                <w:color w:val="000000" w:themeColor="text1"/>
              </w:rPr>
              <w:t>，节点内按照</w:t>
            </w:r>
            <w:r w:rsidRPr="00692A71">
              <w:rPr>
                <w:color w:val="000000" w:themeColor="text1"/>
              </w:rPr>
              <w:t>v[i]</w:t>
            </w:r>
            <w:r w:rsidRPr="00692A71">
              <w:rPr>
                <w:color w:val="000000" w:themeColor="text1"/>
              </w:rPr>
              <w:t>递增的顺序排列所有边。</w:t>
            </w:r>
          </w:p>
          <w:p w14:paraId="087B44B3" w14:textId="77777777" w:rsidR="00AC01C0" w:rsidRPr="00692A71" w:rsidRDefault="00AC01C0" w:rsidP="007261A1">
            <w:pPr>
              <w:rPr>
                <w:color w:val="000000" w:themeColor="text1"/>
              </w:rPr>
            </w:pPr>
            <w:r w:rsidRPr="00692A71">
              <w:rPr>
                <w:color w:val="000000" w:themeColor="text1"/>
              </w:rPr>
              <w:t>第二棵线段树以</w:t>
            </w:r>
            <w:r w:rsidRPr="00692A71">
              <w:rPr>
                <w:color w:val="000000" w:themeColor="text1"/>
              </w:rPr>
              <w:t>v[i]</w:t>
            </w:r>
            <w:r w:rsidRPr="00692A71">
              <w:rPr>
                <w:color w:val="000000" w:themeColor="text1"/>
              </w:rPr>
              <w:t>为下标建立线段树，线段树中的每个节点</w:t>
            </w:r>
            <w:r w:rsidRPr="00692A71">
              <w:rPr>
                <w:color w:val="000000" w:themeColor="text1"/>
              </w:rPr>
              <w:t>[L,R]</w:t>
            </w:r>
            <w:r w:rsidRPr="00692A71">
              <w:rPr>
                <w:color w:val="000000" w:themeColor="text1"/>
              </w:rPr>
              <w:t>用线性</w:t>
            </w:r>
          </w:p>
          <w:p w14:paraId="7C074B35" w14:textId="77777777" w:rsidR="00AC01C0" w:rsidRPr="00692A71" w:rsidRDefault="00AC01C0" w:rsidP="007261A1">
            <w:pPr>
              <w:rPr>
                <w:color w:val="000000" w:themeColor="text1"/>
              </w:rPr>
            </w:pPr>
            <w:r w:rsidRPr="00692A71">
              <w:rPr>
                <w:color w:val="000000" w:themeColor="text1"/>
              </w:rPr>
              <w:t>表存储所有满足</w:t>
            </w:r>
            <w:r w:rsidRPr="00692A71">
              <w:rPr>
                <w:color w:val="000000" w:themeColor="text1"/>
              </w:rPr>
              <w:t xml:space="preserve">L&lt;=v[i]&lt;=R </w:t>
            </w:r>
            <w:r w:rsidRPr="00692A71">
              <w:rPr>
                <w:color w:val="000000" w:themeColor="text1"/>
              </w:rPr>
              <w:t>的</w:t>
            </w:r>
            <w:r w:rsidRPr="00692A71">
              <w:rPr>
                <w:color w:val="000000" w:themeColor="text1"/>
              </w:rPr>
              <w:t>(u[i],v[i])</w:t>
            </w:r>
            <w:r w:rsidRPr="00692A71">
              <w:rPr>
                <w:color w:val="000000" w:themeColor="text1"/>
              </w:rPr>
              <w:t>，节点内按照</w:t>
            </w:r>
            <w:r w:rsidRPr="00692A71">
              <w:rPr>
                <w:color w:val="000000" w:themeColor="text1"/>
              </w:rPr>
              <w:t>u[i]</w:t>
            </w:r>
            <w:r w:rsidRPr="00692A71">
              <w:rPr>
                <w:color w:val="000000" w:themeColor="text1"/>
              </w:rPr>
              <w:t>递增的顺序排列所有边。</w:t>
            </w:r>
          </w:p>
          <w:p w14:paraId="3EDD3BB2" w14:textId="77777777" w:rsidR="00AC01C0" w:rsidRPr="00692A71" w:rsidRDefault="00AC01C0" w:rsidP="007261A1">
            <w:pPr>
              <w:rPr>
                <w:color w:val="000000" w:themeColor="text1"/>
              </w:rPr>
            </w:pPr>
            <w:r w:rsidRPr="00692A71">
              <w:rPr>
                <w:color w:val="000000" w:themeColor="text1"/>
              </w:rPr>
              <w:t>然后每个删除蓝树的树边</w:t>
            </w:r>
            <w:r w:rsidRPr="00692A71">
              <w:rPr>
                <w:color w:val="000000" w:themeColor="text1"/>
              </w:rPr>
              <w:t>(p,q)</w:t>
            </w:r>
            <w:r w:rsidRPr="00692A71">
              <w:rPr>
                <w:color w:val="000000" w:themeColor="text1"/>
              </w:rPr>
              <w:t>的操作，在第一棵线段树中找到对应区间</w:t>
            </w:r>
            <w:r w:rsidRPr="00692A71">
              <w:rPr>
                <w:color w:val="000000" w:themeColor="text1"/>
              </w:rPr>
              <w:t>[in[q],ou[q]]</w:t>
            </w:r>
            <w:r w:rsidRPr="00692A71">
              <w:rPr>
                <w:color w:val="000000" w:themeColor="text1"/>
              </w:rPr>
              <w:t>的</w:t>
            </w:r>
            <w:r w:rsidRPr="00692A71">
              <w:rPr>
                <w:color w:val="000000" w:themeColor="text1"/>
              </w:rPr>
              <w:t>O(logn)</w:t>
            </w:r>
            <w:r w:rsidRPr="00692A71">
              <w:rPr>
                <w:color w:val="000000" w:themeColor="text1"/>
              </w:rPr>
              <w:t>个区间，删除其中</w:t>
            </w:r>
            <w:r w:rsidRPr="00692A71">
              <w:rPr>
                <w:color w:val="000000" w:themeColor="text1"/>
              </w:rPr>
              <w:t>v[i]&gt;ou[q]</w:t>
            </w:r>
            <w:r w:rsidRPr="00692A71">
              <w:rPr>
                <w:color w:val="000000" w:themeColor="text1"/>
              </w:rPr>
              <w:t>的部分（等价于删除线性表末尾连续一段），然后在第二棵线段树中找到对应区间</w:t>
            </w:r>
            <w:r w:rsidRPr="00692A71">
              <w:rPr>
                <w:color w:val="000000" w:themeColor="text1"/>
              </w:rPr>
              <w:t>[in[q],ou[q]]</w:t>
            </w:r>
            <w:r w:rsidRPr="00692A71">
              <w:rPr>
                <w:color w:val="000000" w:themeColor="text1"/>
              </w:rPr>
              <w:t>，删除其中</w:t>
            </w:r>
            <w:r w:rsidRPr="00692A71">
              <w:rPr>
                <w:color w:val="000000" w:themeColor="text1"/>
              </w:rPr>
              <w:t>u[i]&lt;in[q]</w:t>
            </w:r>
            <w:r w:rsidRPr="00692A71">
              <w:rPr>
                <w:color w:val="000000" w:themeColor="text1"/>
              </w:rPr>
              <w:t>的部分（等价于删除线性表开头连续一段）。</w:t>
            </w:r>
          </w:p>
          <w:p w14:paraId="4847F6DA" w14:textId="77777777" w:rsidR="00AC01C0" w:rsidRPr="00692A71" w:rsidRDefault="00AC01C0" w:rsidP="007261A1">
            <w:pPr>
              <w:rPr>
                <w:color w:val="000000" w:themeColor="text1"/>
              </w:rPr>
            </w:pPr>
            <w:r w:rsidRPr="00692A71">
              <w:rPr>
                <w:color w:val="000000" w:themeColor="text1"/>
              </w:rPr>
              <w:t>每条边在</w:t>
            </w:r>
            <w:r w:rsidRPr="00692A71">
              <w:rPr>
                <w:color w:val="000000" w:themeColor="text1"/>
              </w:rPr>
              <w:t>O(logn)</w:t>
            </w:r>
            <w:r w:rsidRPr="00692A71">
              <w:rPr>
                <w:color w:val="000000" w:themeColor="text1"/>
              </w:rPr>
              <w:t>个区间内出现，因此总的空间复杂度为</w:t>
            </w:r>
            <w:r w:rsidRPr="00692A71">
              <w:rPr>
                <w:color w:val="000000" w:themeColor="text1"/>
              </w:rPr>
              <w:t>O(nlogn)</w:t>
            </w:r>
            <w:r w:rsidRPr="00692A71">
              <w:rPr>
                <w:color w:val="000000" w:themeColor="text1"/>
              </w:rPr>
              <w:t>。一个区间内一条边一旦被删除就再也不会恢复，因此所有删除蓝树边对应的坏边的操作的总时间复杂度为</w:t>
            </w:r>
            <w:r w:rsidRPr="00692A71">
              <w:rPr>
                <w:color w:val="000000" w:themeColor="text1"/>
              </w:rPr>
              <w:t>O(nlogn)</w:t>
            </w:r>
            <w:r w:rsidRPr="00692A71">
              <w:rPr>
                <w:color w:val="000000" w:themeColor="text1"/>
              </w:rPr>
              <w:t>。所有删除红树边对应的坏边的操作同理。因</w:t>
            </w:r>
            <w:bookmarkStart w:id="1" w:name="_GoBack"/>
            <w:bookmarkEnd w:id="1"/>
            <w:r w:rsidRPr="00692A71">
              <w:rPr>
                <w:color w:val="000000" w:themeColor="text1"/>
              </w:rPr>
              <w:t>此最后算法总的时空复杂度均为</w:t>
            </w:r>
            <w:r w:rsidRPr="00692A71">
              <w:rPr>
                <w:color w:val="000000" w:themeColor="text1"/>
              </w:rPr>
              <w:t>O(nlogn)</w:t>
            </w:r>
            <w:r w:rsidRPr="00692A71">
              <w:rPr>
                <w:rFonts w:hint="eastAsia"/>
                <w:color w:val="000000" w:themeColor="text1"/>
              </w:rPr>
              <w:t>。</w:t>
            </w:r>
            <w:r w:rsidRPr="00692A71">
              <w:rPr>
                <w:rFonts w:hint="eastAsia"/>
                <w:color w:val="000000" w:themeColor="text1"/>
              </w:rPr>
              <w:t xml:space="preserve"> </w:t>
            </w:r>
          </w:p>
        </w:tc>
      </w:tr>
      <w:tr w:rsidR="00AC01C0" w:rsidRPr="00692A71" w14:paraId="5623ADBF" w14:textId="77777777" w:rsidTr="008E18E5">
        <w:trPr>
          <w:trHeight w:val="450"/>
          <w:jc w:val="center"/>
        </w:trPr>
        <w:tc>
          <w:tcPr>
            <w:tcW w:w="1704" w:type="dxa"/>
            <w:shd w:val="clear" w:color="auto" w:fill="CCCCCC"/>
            <w:vAlign w:val="center"/>
          </w:tcPr>
          <w:p w14:paraId="27C6FE31"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181272C6" w14:textId="77777777" w:rsidR="00AC01C0" w:rsidRPr="00692A71" w:rsidRDefault="00AC01C0" w:rsidP="007261A1">
            <w:pPr>
              <w:rPr>
                <w:color w:val="000000" w:themeColor="text1"/>
              </w:rPr>
            </w:pPr>
            <w:r w:rsidRPr="00692A71">
              <w:rPr>
                <w:color w:val="000000" w:themeColor="text1"/>
              </w:rPr>
              <w:t>时间复杂度：</w:t>
            </w:r>
            <w:r w:rsidRPr="00692A71">
              <w:rPr>
                <w:color w:val="000000" w:themeColor="text1"/>
              </w:rPr>
              <w:t>O(nlogn)</w:t>
            </w:r>
          </w:p>
          <w:p w14:paraId="16C9C8A9" w14:textId="77777777" w:rsidR="00AC01C0" w:rsidRPr="00692A71" w:rsidRDefault="00AC01C0" w:rsidP="007261A1">
            <w:pPr>
              <w:rPr>
                <w:color w:val="000000" w:themeColor="text1"/>
              </w:rPr>
            </w:pPr>
            <w:r w:rsidRPr="00692A71">
              <w:rPr>
                <w:color w:val="000000" w:themeColor="text1"/>
              </w:rPr>
              <w:t>空间复杂度：</w:t>
            </w:r>
            <w:r w:rsidRPr="00692A71">
              <w:rPr>
                <w:color w:val="000000" w:themeColor="text1"/>
              </w:rPr>
              <w:t>O(nlogn)</w:t>
            </w:r>
          </w:p>
        </w:tc>
      </w:tr>
      <w:tr w:rsidR="00AC01C0" w:rsidRPr="00692A71" w14:paraId="1EC52D39" w14:textId="77777777" w:rsidTr="008E18E5">
        <w:trPr>
          <w:trHeight w:val="756"/>
          <w:jc w:val="center"/>
        </w:trPr>
        <w:tc>
          <w:tcPr>
            <w:tcW w:w="1704" w:type="dxa"/>
            <w:vAlign w:val="center"/>
          </w:tcPr>
          <w:p w14:paraId="31CD54A0" w14:textId="4520FA79" w:rsidR="00AC01C0" w:rsidRPr="00692A71" w:rsidRDefault="003C6B97" w:rsidP="007261A1">
            <w:pPr>
              <w:rPr>
                <w:color w:val="000000" w:themeColor="text1"/>
              </w:rPr>
            </w:pPr>
            <w:r w:rsidRPr="00692A71">
              <w:rPr>
                <w:rFonts w:hint="eastAsia"/>
                <w:color w:val="000000" w:themeColor="text1"/>
              </w:rPr>
              <w:t xml:space="preserve">HDU3692 </w:t>
            </w:r>
            <w:r w:rsidR="00DF3F40" w:rsidRPr="00692A71">
              <w:rPr>
                <w:rFonts w:hint="eastAsia"/>
                <w:color w:val="000000" w:themeColor="text1"/>
              </w:rPr>
              <w:t>3DGeo</w:t>
            </w:r>
          </w:p>
        </w:tc>
        <w:tc>
          <w:tcPr>
            <w:tcW w:w="2183" w:type="dxa"/>
            <w:vAlign w:val="center"/>
          </w:tcPr>
          <w:p w14:paraId="2D34489B" w14:textId="501C6E1F" w:rsidR="00AC01C0" w:rsidRPr="00692A71" w:rsidRDefault="00C73B53" w:rsidP="007261A1">
            <w:pPr>
              <w:rPr>
                <w:color w:val="000000" w:themeColor="text1"/>
              </w:rPr>
            </w:pPr>
            <w:r w:rsidRPr="00692A71">
              <w:rPr>
                <w:rFonts w:hint="eastAsia"/>
                <w:color w:val="000000" w:themeColor="text1"/>
              </w:rPr>
              <w:t>Shade of Hallelujah Mountain</w:t>
            </w:r>
          </w:p>
        </w:tc>
        <w:tc>
          <w:tcPr>
            <w:tcW w:w="4635" w:type="dxa"/>
            <w:vAlign w:val="center"/>
          </w:tcPr>
          <w:p w14:paraId="49D22AEA" w14:textId="63A8FEAA" w:rsidR="00AC01C0" w:rsidRPr="00692A71" w:rsidRDefault="00453331" w:rsidP="007261A1">
            <w:pPr>
              <w:rPr>
                <w:color w:val="000000" w:themeColor="text1"/>
              </w:rPr>
            </w:pPr>
            <w:r w:rsidRPr="00692A71">
              <w:rPr>
                <w:rFonts w:cs="Courier"/>
                <w:color w:val="000000" w:themeColor="text1"/>
                <w:kern w:val="0"/>
              </w:rPr>
              <w:t>给出一个凸多面体，一个点光源和一个平面</w:t>
            </w:r>
            <w:r w:rsidRPr="00692A71">
              <w:rPr>
                <w:rFonts w:cs="Courier" w:hint="eastAsia"/>
                <w:color w:val="000000" w:themeColor="text1"/>
                <w:kern w:val="0"/>
              </w:rPr>
              <w:t>，</w:t>
            </w:r>
            <w:r w:rsidRPr="00692A71">
              <w:rPr>
                <w:rFonts w:cs="Courier"/>
                <w:color w:val="000000" w:themeColor="text1"/>
                <w:kern w:val="0"/>
              </w:rPr>
              <w:t>多面体和光源在平面的同一侧，</w:t>
            </w:r>
            <w:r w:rsidRPr="00692A71">
              <w:rPr>
                <w:rFonts w:cs="Courier"/>
                <w:color w:val="000000" w:themeColor="text1"/>
                <w:kern w:val="0"/>
              </w:rPr>
              <w:t xml:space="preserve"> </w:t>
            </w:r>
            <w:r w:rsidRPr="00692A71">
              <w:rPr>
                <w:rFonts w:cs="Courier"/>
                <w:color w:val="000000" w:themeColor="text1"/>
                <w:kern w:val="0"/>
              </w:rPr>
              <w:t>求多面体在平面上的阴影面积</w:t>
            </w:r>
            <w:r w:rsidRPr="00692A71">
              <w:rPr>
                <w:rFonts w:cs="Courier" w:hint="eastAsia"/>
                <w:color w:val="000000" w:themeColor="text1"/>
                <w:kern w:val="0"/>
              </w:rPr>
              <w:t>，</w:t>
            </w:r>
            <w:r w:rsidR="00C91B34">
              <w:rPr>
                <w:rFonts w:cs="Courier"/>
                <w:color w:val="000000" w:themeColor="text1"/>
                <w:kern w:val="0"/>
              </w:rPr>
              <w:t>若</w:t>
            </w:r>
            <w:r w:rsidRPr="00692A71">
              <w:rPr>
                <w:rFonts w:cs="Courier"/>
                <w:color w:val="000000" w:themeColor="text1"/>
                <w:kern w:val="0"/>
              </w:rPr>
              <w:t>无穷大就输出</w:t>
            </w:r>
            <w:r w:rsidRPr="00692A71">
              <w:rPr>
                <w:rFonts w:cs="Courier"/>
                <w:color w:val="000000" w:themeColor="text1"/>
                <w:kern w:val="0"/>
              </w:rPr>
              <w:t>Inf</w:t>
            </w:r>
            <w:r w:rsidRPr="00692A71">
              <w:rPr>
                <w:rFonts w:cs="Courier" w:hint="eastAsia"/>
                <w:color w:val="000000" w:themeColor="text1"/>
                <w:kern w:val="0"/>
              </w:rPr>
              <w:t>i</w:t>
            </w:r>
            <w:r w:rsidRPr="00692A71">
              <w:rPr>
                <w:rFonts w:cs="Courier"/>
                <w:color w:val="000000" w:themeColor="text1"/>
                <w:kern w:val="0"/>
              </w:rPr>
              <w:t>,</w:t>
            </w:r>
            <w:r w:rsidRPr="00692A71">
              <w:rPr>
                <w:rFonts w:cs="Courier"/>
                <w:color w:val="000000" w:themeColor="text1"/>
                <w:kern w:val="0"/>
              </w:rPr>
              <w:t>没有就为</w:t>
            </w:r>
            <w:r w:rsidRPr="00692A71">
              <w:rPr>
                <w:rFonts w:cs="Courier"/>
                <w:color w:val="000000" w:themeColor="text1"/>
                <w:kern w:val="0"/>
              </w:rPr>
              <w:t>0</w:t>
            </w:r>
            <w:r w:rsidRPr="00692A71">
              <w:rPr>
                <w:rFonts w:cs="Courier"/>
                <w:color w:val="000000" w:themeColor="text1"/>
                <w:kern w:val="0"/>
              </w:rPr>
              <w:t>。</w:t>
            </w:r>
          </w:p>
        </w:tc>
      </w:tr>
      <w:tr w:rsidR="00AC01C0" w:rsidRPr="00692A71" w14:paraId="6FEFE419" w14:textId="77777777" w:rsidTr="008E18E5">
        <w:trPr>
          <w:trHeight w:val="1265"/>
          <w:jc w:val="center"/>
        </w:trPr>
        <w:tc>
          <w:tcPr>
            <w:tcW w:w="1704" w:type="dxa"/>
            <w:shd w:val="clear" w:color="auto" w:fill="CCCCCC"/>
            <w:vAlign w:val="center"/>
          </w:tcPr>
          <w:p w14:paraId="0D64B1DC" w14:textId="77777777" w:rsidR="00AC01C0" w:rsidRPr="00692A71" w:rsidRDefault="00AC01C0" w:rsidP="007261A1">
            <w:pPr>
              <w:rPr>
                <w:color w:val="000000" w:themeColor="text1"/>
              </w:rPr>
            </w:pPr>
            <w:r w:rsidRPr="00692A71">
              <w:rPr>
                <w:rFonts w:hint="eastAsia"/>
                <w:color w:val="000000" w:themeColor="text1"/>
              </w:rPr>
              <w:t>算</w:t>
            </w:r>
          </w:p>
          <w:p w14:paraId="6B0809B4" w14:textId="77777777" w:rsidR="00AC01C0" w:rsidRPr="00692A71" w:rsidRDefault="00AC01C0" w:rsidP="007261A1">
            <w:pPr>
              <w:rPr>
                <w:color w:val="000000" w:themeColor="text1"/>
              </w:rPr>
            </w:pPr>
            <w:r w:rsidRPr="00692A71">
              <w:rPr>
                <w:rFonts w:hint="eastAsia"/>
                <w:color w:val="000000" w:themeColor="text1"/>
              </w:rPr>
              <w:t>法</w:t>
            </w:r>
          </w:p>
          <w:p w14:paraId="2E6934DB" w14:textId="77777777" w:rsidR="00AC01C0" w:rsidRPr="00692A71" w:rsidRDefault="00AC01C0" w:rsidP="007261A1">
            <w:pPr>
              <w:rPr>
                <w:color w:val="000000" w:themeColor="text1"/>
              </w:rPr>
            </w:pPr>
            <w:r w:rsidRPr="00692A71">
              <w:rPr>
                <w:rFonts w:hint="eastAsia"/>
                <w:color w:val="000000" w:themeColor="text1"/>
              </w:rPr>
              <w:t>讨</w:t>
            </w:r>
          </w:p>
          <w:p w14:paraId="151D6FC8"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2556044E" w14:textId="4174D6DC" w:rsidR="00AC01C0" w:rsidRPr="00692A71" w:rsidRDefault="00453331" w:rsidP="007261A1">
            <w:pPr>
              <w:rPr>
                <w:rFonts w:cs="Courier"/>
                <w:color w:val="000000" w:themeColor="text1"/>
                <w:kern w:val="0"/>
              </w:rPr>
            </w:pPr>
            <w:r w:rsidRPr="00692A71">
              <w:rPr>
                <w:rFonts w:cs="Courier"/>
                <w:color w:val="000000" w:themeColor="text1"/>
                <w:kern w:val="0"/>
              </w:rPr>
              <w:t>把平面</w:t>
            </w:r>
            <w:r w:rsidRPr="00692A71">
              <w:rPr>
                <w:rFonts w:cs="Courier"/>
                <w:color w:val="000000" w:themeColor="text1"/>
                <w:kern w:val="0"/>
              </w:rPr>
              <w:t>P:a*x+b*y+c*z=d</w:t>
            </w:r>
            <w:r w:rsidRPr="00692A71">
              <w:rPr>
                <w:rFonts w:cs="Courier"/>
                <w:color w:val="000000" w:themeColor="text1"/>
                <w:kern w:val="0"/>
              </w:rPr>
              <w:t>旋转平移到平面</w:t>
            </w:r>
            <w:r w:rsidRPr="00692A71">
              <w:rPr>
                <w:rFonts w:cs="Courier"/>
                <w:color w:val="000000" w:themeColor="text1"/>
                <w:kern w:val="0"/>
              </w:rPr>
              <w:t>z=0</w:t>
            </w:r>
            <w:r w:rsidRPr="00692A71">
              <w:rPr>
                <w:rFonts w:cs="Courier"/>
                <w:color w:val="000000" w:themeColor="text1"/>
                <w:kern w:val="0"/>
              </w:rPr>
              <w:t>。方法有点巧妙，令</w:t>
            </w:r>
            <w:r w:rsidRPr="00692A71">
              <w:rPr>
                <w:rFonts w:cs="Courier"/>
                <w:color w:val="000000" w:themeColor="text1"/>
                <w:kern w:val="0"/>
              </w:rPr>
              <w:t>vec=(a,b,c)X(0,0,1)</w:t>
            </w:r>
            <w:r w:rsidRPr="00692A71">
              <w:rPr>
                <w:rFonts w:cs="Courier"/>
                <w:color w:val="000000" w:themeColor="text1"/>
                <w:kern w:val="0"/>
              </w:rPr>
              <w:t>，则</w:t>
            </w:r>
            <w:r w:rsidRPr="00692A71">
              <w:rPr>
                <w:rFonts w:cs="Courier"/>
                <w:color w:val="000000" w:themeColor="text1"/>
                <w:kern w:val="0"/>
              </w:rPr>
              <w:t>P</w:t>
            </w:r>
            <w:r w:rsidRPr="00692A71">
              <w:rPr>
                <w:rFonts w:cs="Courier"/>
                <w:color w:val="000000" w:themeColor="text1"/>
                <w:kern w:val="0"/>
              </w:rPr>
              <w:t>绕</w:t>
            </w:r>
            <w:r w:rsidRPr="00692A71">
              <w:rPr>
                <w:rFonts w:cs="Courier"/>
                <w:color w:val="000000" w:themeColor="text1"/>
                <w:kern w:val="0"/>
              </w:rPr>
              <w:t>vec</w:t>
            </w:r>
            <w:r w:rsidRPr="00692A71">
              <w:rPr>
                <w:rFonts w:cs="Courier"/>
                <w:color w:val="000000" w:themeColor="text1"/>
                <w:kern w:val="0"/>
              </w:rPr>
              <w:t>做旋转逆时针旋转，旋转的角度为</w:t>
            </w:r>
            <w:r w:rsidRPr="00692A71">
              <w:rPr>
                <w:rFonts w:cs="Courier"/>
                <w:color w:val="000000" w:themeColor="text1"/>
                <w:kern w:val="0"/>
              </w:rPr>
              <w:t>(a,b,c)</w:t>
            </w:r>
            <w:r w:rsidRPr="00692A71">
              <w:rPr>
                <w:rFonts w:cs="Courier"/>
                <w:color w:val="000000" w:themeColor="text1"/>
                <w:kern w:val="0"/>
              </w:rPr>
              <w:t>和</w:t>
            </w:r>
            <w:r w:rsidRPr="00692A71">
              <w:rPr>
                <w:rFonts w:cs="Courier"/>
                <w:color w:val="000000" w:themeColor="text1"/>
                <w:kern w:val="0"/>
              </w:rPr>
              <w:t>(0,0,1)</w:t>
            </w:r>
            <w:r w:rsidRPr="00692A71">
              <w:rPr>
                <w:rFonts w:cs="Courier"/>
                <w:color w:val="000000" w:themeColor="text1"/>
                <w:kern w:val="0"/>
              </w:rPr>
              <w:t>之间的夹角，然后凸多面体上的点和预先选好的平面上的一点做相同的操作，然后根据预选的平面上的一点的</w:t>
            </w:r>
            <w:r w:rsidRPr="00692A71">
              <w:rPr>
                <w:rFonts w:cs="Courier"/>
                <w:color w:val="000000" w:themeColor="text1"/>
                <w:kern w:val="0"/>
              </w:rPr>
              <w:t>z</w:t>
            </w:r>
            <w:r w:rsidRPr="00692A71">
              <w:rPr>
                <w:rFonts w:cs="Courier"/>
                <w:color w:val="000000" w:themeColor="text1"/>
                <w:kern w:val="0"/>
              </w:rPr>
              <w:t>值</w:t>
            </w:r>
            <w:r w:rsidRPr="00692A71">
              <w:rPr>
                <w:rFonts w:cs="Courier" w:hint="eastAsia"/>
                <w:color w:val="000000" w:themeColor="text1"/>
                <w:kern w:val="0"/>
              </w:rPr>
              <w:t>，</w:t>
            </w:r>
            <w:r w:rsidRPr="00692A71">
              <w:rPr>
                <w:rFonts w:cs="Courier"/>
                <w:color w:val="000000" w:themeColor="text1"/>
                <w:kern w:val="0"/>
              </w:rPr>
              <w:t>就可以知道要平移多少了。最后就求凸多面体上的点在</w:t>
            </w:r>
            <w:r w:rsidRPr="00692A71">
              <w:rPr>
                <w:rFonts w:cs="Courier"/>
                <w:color w:val="000000" w:themeColor="text1"/>
                <w:kern w:val="0"/>
              </w:rPr>
              <w:t>z=0</w:t>
            </w:r>
            <w:r w:rsidRPr="00692A71">
              <w:rPr>
                <w:rFonts w:cs="Courier"/>
                <w:color w:val="000000" w:themeColor="text1"/>
                <w:kern w:val="0"/>
              </w:rPr>
              <w:t>平面上的投影点，再求这些点的凸包，计算凸包面积即可</w:t>
            </w:r>
            <w:r w:rsidR="009864E4" w:rsidRPr="00692A71">
              <w:rPr>
                <w:rFonts w:cs="Courier" w:hint="eastAsia"/>
                <w:color w:val="000000" w:themeColor="text1"/>
                <w:kern w:val="0"/>
              </w:rPr>
              <w:t>。</w:t>
            </w:r>
          </w:p>
        </w:tc>
      </w:tr>
      <w:tr w:rsidR="00AC01C0" w:rsidRPr="00692A71" w14:paraId="23D013A9" w14:textId="77777777" w:rsidTr="008E18E5">
        <w:trPr>
          <w:trHeight w:val="450"/>
          <w:jc w:val="center"/>
        </w:trPr>
        <w:tc>
          <w:tcPr>
            <w:tcW w:w="1704" w:type="dxa"/>
            <w:shd w:val="clear" w:color="auto" w:fill="CCCCCC"/>
            <w:vAlign w:val="center"/>
          </w:tcPr>
          <w:p w14:paraId="610E8306"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04C56569" w14:textId="77777777" w:rsidR="00AC01C0" w:rsidRPr="00692A71" w:rsidRDefault="00AC01C0" w:rsidP="007261A1">
            <w:pPr>
              <w:rPr>
                <w:color w:val="000000" w:themeColor="text1"/>
              </w:rPr>
            </w:pPr>
          </w:p>
        </w:tc>
      </w:tr>
      <w:tr w:rsidR="00AC01C0" w:rsidRPr="00692A71" w14:paraId="6B0D6A2B" w14:textId="77777777" w:rsidTr="00873070">
        <w:trPr>
          <w:trHeight w:val="658"/>
          <w:jc w:val="center"/>
        </w:trPr>
        <w:tc>
          <w:tcPr>
            <w:tcW w:w="1704" w:type="dxa"/>
            <w:shd w:val="clear" w:color="auto" w:fill="FFCC99"/>
            <w:vAlign w:val="center"/>
          </w:tcPr>
          <w:p w14:paraId="008EFBD0" w14:textId="72E68370" w:rsidR="00AC01C0" w:rsidRPr="00692A71" w:rsidRDefault="008E18E5" w:rsidP="007261A1">
            <w:pPr>
              <w:rPr>
                <w:color w:val="000000" w:themeColor="text1"/>
              </w:rPr>
            </w:pPr>
            <w:r w:rsidRPr="00692A71">
              <w:rPr>
                <w:rFonts w:hint="eastAsia"/>
                <w:color w:val="000000" w:themeColor="text1"/>
              </w:rPr>
              <w:t>HDU</w:t>
            </w:r>
            <w:r w:rsidR="00BF3ECC" w:rsidRPr="00692A71">
              <w:rPr>
                <w:rFonts w:hint="eastAsia"/>
                <w:color w:val="000000" w:themeColor="text1"/>
              </w:rPr>
              <w:t>4273 3D</w:t>
            </w:r>
            <w:r w:rsidR="008A11B9" w:rsidRPr="00692A71">
              <w:rPr>
                <w:rFonts w:hint="eastAsia"/>
                <w:color w:val="000000" w:themeColor="text1"/>
              </w:rPr>
              <w:t>Geo</w:t>
            </w:r>
          </w:p>
        </w:tc>
        <w:tc>
          <w:tcPr>
            <w:tcW w:w="2183" w:type="dxa"/>
            <w:vAlign w:val="center"/>
          </w:tcPr>
          <w:p w14:paraId="085EFDA2" w14:textId="6E51815F" w:rsidR="00AC01C0" w:rsidRPr="00692A71" w:rsidRDefault="00157968" w:rsidP="007261A1">
            <w:pPr>
              <w:rPr>
                <w:color w:val="000000" w:themeColor="text1"/>
              </w:rPr>
            </w:pPr>
            <w:r w:rsidRPr="00692A71">
              <w:rPr>
                <w:color w:val="000000" w:themeColor="text1"/>
              </w:rPr>
              <w:t>Rescue</w:t>
            </w:r>
          </w:p>
        </w:tc>
        <w:tc>
          <w:tcPr>
            <w:tcW w:w="4635" w:type="dxa"/>
            <w:vAlign w:val="center"/>
          </w:tcPr>
          <w:p w14:paraId="3F34E3A1" w14:textId="392DBE66" w:rsidR="00AC01C0" w:rsidRPr="00692A71" w:rsidRDefault="008A11B9" w:rsidP="007261A1">
            <w:pPr>
              <w:rPr>
                <w:color w:val="000000" w:themeColor="text1"/>
              </w:rPr>
            </w:pPr>
            <w:r w:rsidRPr="00692A71">
              <w:rPr>
                <w:rFonts w:hint="eastAsia"/>
                <w:color w:val="000000" w:themeColor="text1"/>
              </w:rPr>
              <w:t>给一个三维凸包，求重心到表面的最短距离</w:t>
            </w:r>
            <w:r w:rsidR="00874A2E" w:rsidRPr="00692A71">
              <w:rPr>
                <w:rFonts w:hint="eastAsia"/>
                <w:color w:val="000000" w:themeColor="text1"/>
              </w:rPr>
              <w:t>。</w:t>
            </w:r>
          </w:p>
        </w:tc>
      </w:tr>
      <w:tr w:rsidR="00AC01C0" w:rsidRPr="00692A71" w14:paraId="51B6D972" w14:textId="77777777" w:rsidTr="00AB361A">
        <w:trPr>
          <w:trHeight w:val="1076"/>
          <w:jc w:val="center"/>
        </w:trPr>
        <w:tc>
          <w:tcPr>
            <w:tcW w:w="1704" w:type="dxa"/>
            <w:shd w:val="clear" w:color="auto" w:fill="CCCCCC"/>
            <w:vAlign w:val="center"/>
          </w:tcPr>
          <w:p w14:paraId="7CAEF17F" w14:textId="77777777" w:rsidR="00AC01C0" w:rsidRPr="00692A71" w:rsidRDefault="00AC01C0" w:rsidP="007261A1">
            <w:pPr>
              <w:rPr>
                <w:color w:val="000000" w:themeColor="text1"/>
              </w:rPr>
            </w:pPr>
            <w:r w:rsidRPr="00692A71">
              <w:rPr>
                <w:rFonts w:hint="eastAsia"/>
                <w:color w:val="000000" w:themeColor="text1"/>
              </w:rPr>
              <w:t>算</w:t>
            </w:r>
          </w:p>
          <w:p w14:paraId="5E739B55" w14:textId="77777777" w:rsidR="00AC01C0" w:rsidRPr="00692A71" w:rsidRDefault="00AC01C0" w:rsidP="007261A1">
            <w:pPr>
              <w:rPr>
                <w:color w:val="000000" w:themeColor="text1"/>
              </w:rPr>
            </w:pPr>
            <w:r w:rsidRPr="00692A71">
              <w:rPr>
                <w:rFonts w:hint="eastAsia"/>
                <w:color w:val="000000" w:themeColor="text1"/>
              </w:rPr>
              <w:t>法</w:t>
            </w:r>
          </w:p>
          <w:p w14:paraId="141AF202" w14:textId="77777777" w:rsidR="00AC01C0" w:rsidRPr="00692A71" w:rsidRDefault="00AC01C0" w:rsidP="007261A1">
            <w:pPr>
              <w:rPr>
                <w:color w:val="000000" w:themeColor="text1"/>
              </w:rPr>
            </w:pPr>
            <w:r w:rsidRPr="00692A71">
              <w:rPr>
                <w:rFonts w:hint="eastAsia"/>
                <w:color w:val="000000" w:themeColor="text1"/>
              </w:rPr>
              <w:t>讨</w:t>
            </w:r>
          </w:p>
          <w:p w14:paraId="68C3004E"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1BEF986A" w14:textId="4A5D2CE1" w:rsidR="00AC01C0" w:rsidRPr="00692A71" w:rsidRDefault="002220D6" w:rsidP="007261A1">
            <w:pPr>
              <w:rPr>
                <w:color w:val="000000" w:themeColor="text1"/>
              </w:rPr>
            </w:pPr>
            <w:r w:rsidRPr="00692A71">
              <w:rPr>
                <w:rFonts w:hint="eastAsia"/>
                <w:color w:val="000000" w:themeColor="text1"/>
              </w:rPr>
              <w:t>三维凸包</w:t>
            </w:r>
            <w:r w:rsidR="00DB19E7" w:rsidRPr="00692A71">
              <w:rPr>
                <w:rFonts w:hint="eastAsia"/>
                <w:color w:val="000000" w:themeColor="text1"/>
              </w:rPr>
              <w:t>、</w:t>
            </w:r>
            <w:r w:rsidRPr="00692A71">
              <w:rPr>
                <w:rFonts w:hint="eastAsia"/>
                <w:color w:val="000000" w:themeColor="text1"/>
              </w:rPr>
              <w:t>多边形重心</w:t>
            </w:r>
            <w:r w:rsidR="00DB19E7" w:rsidRPr="00692A71">
              <w:rPr>
                <w:rFonts w:hint="eastAsia"/>
                <w:color w:val="000000" w:themeColor="text1"/>
              </w:rPr>
              <w:t>、</w:t>
            </w:r>
            <w:r w:rsidRPr="00692A71">
              <w:rPr>
                <w:rFonts w:hint="eastAsia"/>
                <w:color w:val="000000" w:themeColor="text1"/>
              </w:rPr>
              <w:t>点面距离</w:t>
            </w:r>
            <w:r w:rsidR="00DB19E7" w:rsidRPr="00692A71">
              <w:rPr>
                <w:rFonts w:hint="eastAsia"/>
                <w:color w:val="000000" w:themeColor="text1"/>
              </w:rPr>
              <w:t>。</w:t>
            </w:r>
          </w:p>
        </w:tc>
      </w:tr>
      <w:tr w:rsidR="00AC01C0" w:rsidRPr="00692A71" w14:paraId="4EFC10B2" w14:textId="77777777" w:rsidTr="008E18E5">
        <w:trPr>
          <w:trHeight w:val="450"/>
          <w:jc w:val="center"/>
        </w:trPr>
        <w:tc>
          <w:tcPr>
            <w:tcW w:w="1704" w:type="dxa"/>
            <w:shd w:val="clear" w:color="auto" w:fill="CCCCCC"/>
            <w:vAlign w:val="center"/>
          </w:tcPr>
          <w:p w14:paraId="6EC0DA6E"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77889D00" w14:textId="77777777" w:rsidR="00AC01C0" w:rsidRPr="00692A71" w:rsidRDefault="00AC01C0" w:rsidP="007261A1">
            <w:pPr>
              <w:rPr>
                <w:color w:val="000000" w:themeColor="text1"/>
              </w:rPr>
            </w:pPr>
          </w:p>
        </w:tc>
      </w:tr>
      <w:tr w:rsidR="00AC01C0" w:rsidRPr="00692A71" w14:paraId="3E6C2F41" w14:textId="77777777" w:rsidTr="008E18E5">
        <w:trPr>
          <w:trHeight w:val="756"/>
          <w:jc w:val="center"/>
        </w:trPr>
        <w:tc>
          <w:tcPr>
            <w:tcW w:w="1704" w:type="dxa"/>
            <w:shd w:val="clear" w:color="auto" w:fill="FFCC99"/>
            <w:vAlign w:val="center"/>
          </w:tcPr>
          <w:p w14:paraId="371954B5" w14:textId="606782B9" w:rsidR="00AC01C0" w:rsidRPr="00692A71" w:rsidRDefault="00943491" w:rsidP="007261A1">
            <w:pPr>
              <w:rPr>
                <w:color w:val="000000" w:themeColor="text1"/>
              </w:rPr>
            </w:pPr>
            <w:r w:rsidRPr="00692A71">
              <w:rPr>
                <w:color w:val="000000" w:themeColor="text1"/>
              </w:rPr>
              <w:t>HDU4741 3DGeo</w:t>
            </w:r>
          </w:p>
        </w:tc>
        <w:tc>
          <w:tcPr>
            <w:tcW w:w="2183" w:type="dxa"/>
            <w:vAlign w:val="center"/>
          </w:tcPr>
          <w:p w14:paraId="61D367A3" w14:textId="237231B1" w:rsidR="00AC01C0" w:rsidRPr="00692A71" w:rsidRDefault="00AD5F66" w:rsidP="007261A1">
            <w:pPr>
              <w:rPr>
                <w:color w:val="000000" w:themeColor="text1"/>
              </w:rPr>
            </w:pPr>
            <w:r w:rsidRPr="00692A71">
              <w:rPr>
                <w:color w:val="000000" w:themeColor="text1"/>
              </w:rPr>
              <w:t>Save Labman</w:t>
            </w:r>
          </w:p>
        </w:tc>
        <w:tc>
          <w:tcPr>
            <w:tcW w:w="4635" w:type="dxa"/>
            <w:vAlign w:val="center"/>
          </w:tcPr>
          <w:p w14:paraId="063BC7C9" w14:textId="6DB15B64" w:rsidR="00AC01C0" w:rsidRPr="00692A71" w:rsidRDefault="00F33FD0" w:rsidP="007261A1">
            <w:pPr>
              <w:rPr>
                <w:color w:val="000000" w:themeColor="text1"/>
              </w:rPr>
            </w:pPr>
            <w:r w:rsidRPr="00692A71">
              <w:rPr>
                <w:rFonts w:hint="eastAsia"/>
                <w:color w:val="000000" w:themeColor="text1"/>
              </w:rPr>
              <w:t>求三维空间异面直线的距离及最近点</w:t>
            </w:r>
            <w:r w:rsidR="00E512D0" w:rsidRPr="00692A71">
              <w:rPr>
                <w:rFonts w:hint="eastAsia"/>
                <w:color w:val="000000" w:themeColor="text1"/>
              </w:rPr>
              <w:t>。</w:t>
            </w:r>
          </w:p>
        </w:tc>
      </w:tr>
      <w:tr w:rsidR="00AC01C0" w:rsidRPr="00692A71" w14:paraId="1589FE42" w14:textId="77777777" w:rsidTr="008E18E5">
        <w:trPr>
          <w:trHeight w:val="1265"/>
          <w:jc w:val="center"/>
        </w:trPr>
        <w:tc>
          <w:tcPr>
            <w:tcW w:w="1704" w:type="dxa"/>
            <w:shd w:val="clear" w:color="auto" w:fill="CCCCCC"/>
            <w:vAlign w:val="center"/>
          </w:tcPr>
          <w:p w14:paraId="575DA428" w14:textId="77777777" w:rsidR="00AC01C0" w:rsidRPr="00692A71" w:rsidRDefault="00AC01C0" w:rsidP="007261A1">
            <w:pPr>
              <w:rPr>
                <w:color w:val="000000" w:themeColor="text1"/>
              </w:rPr>
            </w:pPr>
            <w:r w:rsidRPr="00692A71">
              <w:rPr>
                <w:rFonts w:hint="eastAsia"/>
                <w:color w:val="000000" w:themeColor="text1"/>
              </w:rPr>
              <w:t>算</w:t>
            </w:r>
          </w:p>
          <w:p w14:paraId="3E6F80AD" w14:textId="77777777" w:rsidR="00AC01C0" w:rsidRPr="00692A71" w:rsidRDefault="00AC01C0" w:rsidP="007261A1">
            <w:pPr>
              <w:rPr>
                <w:color w:val="000000" w:themeColor="text1"/>
              </w:rPr>
            </w:pPr>
            <w:r w:rsidRPr="00692A71">
              <w:rPr>
                <w:rFonts w:hint="eastAsia"/>
                <w:color w:val="000000" w:themeColor="text1"/>
              </w:rPr>
              <w:t>法</w:t>
            </w:r>
          </w:p>
          <w:p w14:paraId="56A84723" w14:textId="77777777" w:rsidR="00AC01C0" w:rsidRPr="00692A71" w:rsidRDefault="00AC01C0" w:rsidP="007261A1">
            <w:pPr>
              <w:rPr>
                <w:color w:val="000000" w:themeColor="text1"/>
              </w:rPr>
            </w:pPr>
            <w:r w:rsidRPr="00692A71">
              <w:rPr>
                <w:rFonts w:hint="eastAsia"/>
                <w:color w:val="000000" w:themeColor="text1"/>
              </w:rPr>
              <w:t>讨</w:t>
            </w:r>
          </w:p>
          <w:p w14:paraId="10BDDED6"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5F1A7867" w14:textId="6888B1C0" w:rsidR="00AC01C0" w:rsidRPr="00692A71" w:rsidRDefault="005D6882" w:rsidP="007261A1">
            <w:pPr>
              <w:rPr>
                <w:color w:val="000000" w:themeColor="text1"/>
              </w:rPr>
            </w:pPr>
            <w:r w:rsidRPr="00692A71">
              <w:rPr>
                <w:rFonts w:hint="eastAsia"/>
                <w:color w:val="000000" w:themeColor="text1"/>
              </w:rPr>
              <w:t>公式见</w:t>
            </w:r>
            <w:r w:rsidRPr="00692A71">
              <w:rPr>
                <w:color w:val="000000" w:themeColor="text1"/>
              </w:rPr>
              <w:t>http://blog.sina.com.cn/s/blog_a401a1ea0101ij9z.html</w:t>
            </w:r>
          </w:p>
        </w:tc>
      </w:tr>
      <w:tr w:rsidR="00AC01C0" w:rsidRPr="00692A71" w14:paraId="379D705C" w14:textId="77777777" w:rsidTr="008E18E5">
        <w:trPr>
          <w:trHeight w:val="450"/>
          <w:jc w:val="center"/>
        </w:trPr>
        <w:tc>
          <w:tcPr>
            <w:tcW w:w="1704" w:type="dxa"/>
            <w:shd w:val="clear" w:color="auto" w:fill="CCCCCC"/>
            <w:vAlign w:val="center"/>
          </w:tcPr>
          <w:p w14:paraId="69EBE099"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19143762" w14:textId="77777777" w:rsidR="00AC01C0" w:rsidRPr="00692A71" w:rsidRDefault="00AC01C0" w:rsidP="007261A1">
            <w:pPr>
              <w:rPr>
                <w:color w:val="000000" w:themeColor="text1"/>
              </w:rPr>
            </w:pPr>
          </w:p>
        </w:tc>
      </w:tr>
      <w:tr w:rsidR="00AC01C0" w:rsidRPr="00692A71" w14:paraId="56756F0F" w14:textId="77777777" w:rsidTr="008E18E5">
        <w:trPr>
          <w:trHeight w:val="756"/>
          <w:jc w:val="center"/>
        </w:trPr>
        <w:tc>
          <w:tcPr>
            <w:tcW w:w="1704" w:type="dxa"/>
            <w:vAlign w:val="center"/>
          </w:tcPr>
          <w:p w14:paraId="2DEC5762" w14:textId="3A17CDD5" w:rsidR="00AC01C0" w:rsidRPr="00692A71" w:rsidRDefault="00894520" w:rsidP="007261A1">
            <w:pPr>
              <w:rPr>
                <w:color w:val="000000" w:themeColor="text1"/>
              </w:rPr>
            </w:pPr>
            <w:r w:rsidRPr="00692A71">
              <w:rPr>
                <w:rFonts w:hint="eastAsia"/>
                <w:color w:val="000000" w:themeColor="text1"/>
              </w:rPr>
              <w:t>HDU4617 3DGeo</w:t>
            </w:r>
          </w:p>
        </w:tc>
        <w:tc>
          <w:tcPr>
            <w:tcW w:w="2183" w:type="dxa"/>
            <w:vAlign w:val="center"/>
          </w:tcPr>
          <w:p w14:paraId="5EE11BE6" w14:textId="61B49814" w:rsidR="00AC01C0" w:rsidRPr="00692A71" w:rsidRDefault="009C6296" w:rsidP="007261A1">
            <w:pPr>
              <w:rPr>
                <w:color w:val="000000" w:themeColor="text1"/>
              </w:rPr>
            </w:pPr>
            <w:r w:rsidRPr="00692A71">
              <w:rPr>
                <w:rFonts w:hint="eastAsia"/>
                <w:color w:val="000000" w:themeColor="text1"/>
              </w:rPr>
              <w:t>Weapon</w:t>
            </w:r>
          </w:p>
        </w:tc>
        <w:tc>
          <w:tcPr>
            <w:tcW w:w="4635" w:type="dxa"/>
            <w:vAlign w:val="center"/>
          </w:tcPr>
          <w:p w14:paraId="7CF82376" w14:textId="71476DC4" w:rsidR="00AC01C0" w:rsidRPr="00692A71" w:rsidRDefault="00010A26" w:rsidP="007261A1">
            <w:pPr>
              <w:rPr>
                <w:color w:val="000000" w:themeColor="text1"/>
                <w:kern w:val="0"/>
              </w:rPr>
            </w:pPr>
            <w:r w:rsidRPr="00692A71">
              <w:rPr>
                <w:rFonts w:hint="eastAsia"/>
                <w:color w:val="000000" w:themeColor="text1"/>
                <w:kern w:val="0"/>
                <w:shd w:val="clear" w:color="auto" w:fill="FFFFFF"/>
              </w:rPr>
              <w:t>圆形炮筒两端发出的射线构成无限长的圆柱，若有两个圆柱相交后相切，则输出“</w:t>
            </w:r>
            <w:r w:rsidRPr="00692A71">
              <w:rPr>
                <w:rFonts w:hint="eastAsia"/>
                <w:color w:val="000000" w:themeColor="text1"/>
                <w:kern w:val="0"/>
                <w:shd w:val="clear" w:color="auto" w:fill="FFFFFF"/>
              </w:rPr>
              <w:t>Lucky</w:t>
            </w:r>
            <w:r w:rsidRPr="00692A71">
              <w:rPr>
                <w:rFonts w:hint="eastAsia"/>
                <w:color w:val="000000" w:themeColor="text1"/>
                <w:kern w:val="0"/>
                <w:shd w:val="clear" w:color="auto" w:fill="FFFFFF"/>
              </w:rPr>
              <w:t>”否则输出圆柱间的最短距离。</w:t>
            </w:r>
          </w:p>
        </w:tc>
      </w:tr>
      <w:tr w:rsidR="00AC01C0" w:rsidRPr="00692A71" w14:paraId="604B95D9" w14:textId="77777777" w:rsidTr="008E18E5">
        <w:trPr>
          <w:trHeight w:val="1265"/>
          <w:jc w:val="center"/>
        </w:trPr>
        <w:tc>
          <w:tcPr>
            <w:tcW w:w="1704" w:type="dxa"/>
            <w:shd w:val="clear" w:color="auto" w:fill="CCCCCC"/>
            <w:vAlign w:val="center"/>
          </w:tcPr>
          <w:p w14:paraId="723282C4" w14:textId="77777777" w:rsidR="00AC01C0" w:rsidRPr="00692A71" w:rsidRDefault="00AC01C0" w:rsidP="007261A1">
            <w:pPr>
              <w:rPr>
                <w:color w:val="000000" w:themeColor="text1"/>
              </w:rPr>
            </w:pPr>
            <w:r w:rsidRPr="00692A71">
              <w:rPr>
                <w:rFonts w:hint="eastAsia"/>
                <w:color w:val="000000" w:themeColor="text1"/>
              </w:rPr>
              <w:t>算</w:t>
            </w:r>
          </w:p>
          <w:p w14:paraId="16CF7DC2" w14:textId="77777777" w:rsidR="00AC01C0" w:rsidRPr="00692A71" w:rsidRDefault="00AC01C0" w:rsidP="007261A1">
            <w:pPr>
              <w:rPr>
                <w:color w:val="000000" w:themeColor="text1"/>
              </w:rPr>
            </w:pPr>
            <w:r w:rsidRPr="00692A71">
              <w:rPr>
                <w:rFonts w:hint="eastAsia"/>
                <w:color w:val="000000" w:themeColor="text1"/>
              </w:rPr>
              <w:t>法</w:t>
            </w:r>
          </w:p>
          <w:p w14:paraId="31184C53" w14:textId="77777777" w:rsidR="00AC01C0" w:rsidRPr="00692A71" w:rsidRDefault="00AC01C0" w:rsidP="007261A1">
            <w:pPr>
              <w:rPr>
                <w:color w:val="000000" w:themeColor="text1"/>
              </w:rPr>
            </w:pPr>
            <w:r w:rsidRPr="00692A71">
              <w:rPr>
                <w:rFonts w:hint="eastAsia"/>
                <w:color w:val="000000" w:themeColor="text1"/>
              </w:rPr>
              <w:t>讨</w:t>
            </w:r>
          </w:p>
          <w:p w14:paraId="0C34E59F"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5A9AC2B0" w14:textId="77777777" w:rsidR="00A3179A" w:rsidRPr="00692A71" w:rsidRDefault="00A3179A" w:rsidP="007261A1">
            <w:pPr>
              <w:rPr>
                <w:color w:val="000000" w:themeColor="text1"/>
                <w:kern w:val="0"/>
              </w:rPr>
            </w:pPr>
            <w:r w:rsidRPr="00692A71">
              <w:rPr>
                <w:rFonts w:hint="eastAsia"/>
                <w:color w:val="000000" w:themeColor="text1"/>
                <w:kern w:val="0"/>
              </w:rPr>
              <w:t>将圆柱的中轴线为参考线，利用空间两条直线的距离公式</w:t>
            </w:r>
          </w:p>
          <w:p w14:paraId="6459B397" w14:textId="3C08B2B3" w:rsidR="00AC01C0" w:rsidRPr="00692A71" w:rsidRDefault="00A3179A" w:rsidP="007261A1">
            <w:pPr>
              <w:rPr>
                <w:color w:val="000000" w:themeColor="text1"/>
                <w:kern w:val="0"/>
              </w:rPr>
            </w:pPr>
            <w:r w:rsidRPr="00692A71">
              <w:rPr>
                <w:rFonts w:hint="eastAsia"/>
                <w:color w:val="000000" w:themeColor="text1"/>
                <w:kern w:val="0"/>
              </w:rPr>
              <w:t>|AB^n|/|n|,AB</w:t>
            </w:r>
            <w:r w:rsidRPr="00692A71">
              <w:rPr>
                <w:rFonts w:hint="eastAsia"/>
                <w:color w:val="000000" w:themeColor="text1"/>
                <w:kern w:val="0"/>
              </w:rPr>
              <w:t>代表两条中轴线的两点构成的向量，这里是两个圆的圆心连线形成的向量</w:t>
            </w:r>
            <w:r w:rsidRPr="00692A71">
              <w:rPr>
                <w:rFonts w:hint="eastAsia"/>
                <w:color w:val="000000" w:themeColor="text1"/>
                <w:kern w:val="0"/>
              </w:rPr>
              <w:t>;n</w:t>
            </w:r>
            <w:r w:rsidRPr="00692A71">
              <w:rPr>
                <w:rFonts w:hint="eastAsia"/>
                <w:color w:val="000000" w:themeColor="text1"/>
                <w:kern w:val="0"/>
              </w:rPr>
              <w:t>代表法向量，即公垂线所在的向量</w:t>
            </w:r>
            <w:r w:rsidRPr="00692A71">
              <w:rPr>
                <w:rFonts w:hint="eastAsia"/>
                <w:color w:val="000000" w:themeColor="text1"/>
                <w:kern w:val="0"/>
              </w:rPr>
              <w:t>,</w:t>
            </w:r>
            <w:r w:rsidRPr="00692A71">
              <w:rPr>
                <w:rFonts w:hint="eastAsia"/>
                <w:color w:val="000000" w:themeColor="text1"/>
                <w:kern w:val="0"/>
              </w:rPr>
              <w:t>通过两圆的垂线的叉积得到。</w:t>
            </w:r>
            <w:r w:rsidRPr="00692A71">
              <w:rPr>
                <w:rFonts w:hint="eastAsia"/>
                <w:color w:val="000000" w:themeColor="text1"/>
                <w:kern w:val="0"/>
              </w:rPr>
              <w:t xml:space="preserve"> ^</w:t>
            </w:r>
            <w:r w:rsidRPr="00692A71">
              <w:rPr>
                <w:rFonts w:hint="eastAsia"/>
                <w:color w:val="000000" w:themeColor="text1"/>
                <w:kern w:val="0"/>
              </w:rPr>
              <w:t>表示点积</w:t>
            </w:r>
            <w:r w:rsidR="00821F53" w:rsidRPr="00692A71">
              <w:rPr>
                <w:rFonts w:hint="eastAsia"/>
                <w:color w:val="000000" w:themeColor="text1"/>
                <w:kern w:val="0"/>
              </w:rPr>
              <w:t>。</w:t>
            </w:r>
          </w:p>
        </w:tc>
      </w:tr>
      <w:tr w:rsidR="00AC01C0" w:rsidRPr="00692A71" w14:paraId="69E01A9E" w14:textId="77777777" w:rsidTr="008E18E5">
        <w:trPr>
          <w:trHeight w:val="450"/>
          <w:jc w:val="center"/>
        </w:trPr>
        <w:tc>
          <w:tcPr>
            <w:tcW w:w="1704" w:type="dxa"/>
            <w:shd w:val="clear" w:color="auto" w:fill="CCCCCC"/>
            <w:vAlign w:val="center"/>
          </w:tcPr>
          <w:p w14:paraId="4EC0988C"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4DA91038" w14:textId="77777777" w:rsidR="00AC01C0" w:rsidRPr="00692A71" w:rsidRDefault="00AC01C0" w:rsidP="007261A1">
            <w:pPr>
              <w:rPr>
                <w:color w:val="000000" w:themeColor="text1"/>
              </w:rPr>
            </w:pPr>
          </w:p>
        </w:tc>
      </w:tr>
      <w:tr w:rsidR="00AC01C0" w:rsidRPr="00692A71" w14:paraId="47A07352" w14:textId="77777777" w:rsidTr="008E18E5">
        <w:trPr>
          <w:trHeight w:val="756"/>
          <w:jc w:val="center"/>
        </w:trPr>
        <w:tc>
          <w:tcPr>
            <w:tcW w:w="1704" w:type="dxa"/>
            <w:vAlign w:val="center"/>
          </w:tcPr>
          <w:p w14:paraId="556A1D47" w14:textId="2D5AC073" w:rsidR="00AC01C0" w:rsidRPr="00692A71" w:rsidRDefault="00BC4CB6" w:rsidP="007261A1">
            <w:pPr>
              <w:rPr>
                <w:color w:val="000000" w:themeColor="text1"/>
              </w:rPr>
            </w:pPr>
            <w:r w:rsidRPr="00692A71">
              <w:rPr>
                <w:color w:val="000000" w:themeColor="text1"/>
              </w:rPr>
              <w:t>POJ3528 3DGeo</w:t>
            </w:r>
          </w:p>
        </w:tc>
        <w:tc>
          <w:tcPr>
            <w:tcW w:w="2183" w:type="dxa"/>
            <w:vAlign w:val="center"/>
          </w:tcPr>
          <w:p w14:paraId="62F20CA0" w14:textId="3C155A64" w:rsidR="00AC01C0" w:rsidRPr="00692A71" w:rsidRDefault="009B191E" w:rsidP="007261A1">
            <w:pPr>
              <w:rPr>
                <w:color w:val="000000" w:themeColor="text1"/>
              </w:rPr>
            </w:pPr>
            <w:r w:rsidRPr="00692A71">
              <w:rPr>
                <w:color w:val="000000" w:themeColor="text1"/>
              </w:rPr>
              <w:t>Ultimate Weapon</w:t>
            </w:r>
          </w:p>
        </w:tc>
        <w:tc>
          <w:tcPr>
            <w:tcW w:w="4635" w:type="dxa"/>
            <w:vAlign w:val="center"/>
          </w:tcPr>
          <w:p w14:paraId="7ADB3C2D" w14:textId="510646F3" w:rsidR="00AC01C0" w:rsidRPr="00692A71" w:rsidRDefault="0078421B" w:rsidP="007261A1">
            <w:pPr>
              <w:rPr>
                <w:color w:val="000000" w:themeColor="text1"/>
              </w:rPr>
            </w:pPr>
            <w:r w:rsidRPr="00692A71">
              <w:rPr>
                <w:rFonts w:hint="eastAsia"/>
                <w:color w:val="000000" w:themeColor="text1"/>
              </w:rPr>
              <w:t>求三维凸包表面积。</w:t>
            </w:r>
          </w:p>
        </w:tc>
      </w:tr>
      <w:tr w:rsidR="00AC01C0" w:rsidRPr="00692A71" w14:paraId="2F99B31E" w14:textId="77777777" w:rsidTr="00DE6535">
        <w:trPr>
          <w:trHeight w:val="1321"/>
          <w:jc w:val="center"/>
        </w:trPr>
        <w:tc>
          <w:tcPr>
            <w:tcW w:w="1704" w:type="dxa"/>
            <w:shd w:val="clear" w:color="auto" w:fill="CCCCCC"/>
            <w:vAlign w:val="center"/>
          </w:tcPr>
          <w:p w14:paraId="7174FD0F" w14:textId="77777777" w:rsidR="00AC01C0" w:rsidRPr="00692A71" w:rsidRDefault="00AC01C0" w:rsidP="007261A1">
            <w:pPr>
              <w:rPr>
                <w:color w:val="000000" w:themeColor="text1"/>
              </w:rPr>
            </w:pPr>
            <w:r w:rsidRPr="00692A71">
              <w:rPr>
                <w:rFonts w:hint="eastAsia"/>
                <w:color w:val="000000" w:themeColor="text1"/>
              </w:rPr>
              <w:t>算</w:t>
            </w:r>
          </w:p>
          <w:p w14:paraId="301D1459" w14:textId="77777777" w:rsidR="00AC01C0" w:rsidRPr="00692A71" w:rsidRDefault="00AC01C0" w:rsidP="007261A1">
            <w:pPr>
              <w:rPr>
                <w:color w:val="000000" w:themeColor="text1"/>
              </w:rPr>
            </w:pPr>
            <w:r w:rsidRPr="00692A71">
              <w:rPr>
                <w:rFonts w:hint="eastAsia"/>
                <w:color w:val="000000" w:themeColor="text1"/>
              </w:rPr>
              <w:t>法</w:t>
            </w:r>
          </w:p>
          <w:p w14:paraId="66A26363" w14:textId="77777777" w:rsidR="00AC01C0" w:rsidRPr="00692A71" w:rsidRDefault="00AC01C0" w:rsidP="007261A1">
            <w:pPr>
              <w:rPr>
                <w:color w:val="000000" w:themeColor="text1"/>
              </w:rPr>
            </w:pPr>
            <w:r w:rsidRPr="00692A71">
              <w:rPr>
                <w:rFonts w:hint="eastAsia"/>
                <w:color w:val="000000" w:themeColor="text1"/>
              </w:rPr>
              <w:t>讨</w:t>
            </w:r>
          </w:p>
          <w:p w14:paraId="7ECBAA9F" w14:textId="77777777" w:rsidR="00AC01C0" w:rsidRPr="00692A71" w:rsidRDefault="00AC01C0" w:rsidP="007261A1">
            <w:pPr>
              <w:rPr>
                <w:color w:val="000000" w:themeColor="text1"/>
              </w:rPr>
            </w:pPr>
            <w:r w:rsidRPr="00692A71">
              <w:rPr>
                <w:rFonts w:hint="eastAsia"/>
                <w:color w:val="000000" w:themeColor="text1"/>
              </w:rPr>
              <w:t>论</w:t>
            </w:r>
          </w:p>
        </w:tc>
        <w:tc>
          <w:tcPr>
            <w:tcW w:w="6818" w:type="dxa"/>
            <w:gridSpan w:val="2"/>
            <w:vAlign w:val="center"/>
          </w:tcPr>
          <w:p w14:paraId="665D97E9" w14:textId="1FA9DDBF" w:rsidR="00AC01C0" w:rsidRPr="00692A71" w:rsidRDefault="009D3FF6" w:rsidP="007261A1">
            <w:pPr>
              <w:rPr>
                <w:color w:val="000000" w:themeColor="text1"/>
              </w:rPr>
            </w:pPr>
            <w:r w:rsidRPr="00692A71">
              <w:rPr>
                <w:rFonts w:hint="eastAsia"/>
                <w:color w:val="000000" w:themeColor="text1"/>
              </w:rPr>
              <w:t>三维凸包。</w:t>
            </w:r>
          </w:p>
        </w:tc>
      </w:tr>
      <w:tr w:rsidR="00AC01C0" w:rsidRPr="00692A71" w14:paraId="6C144E25" w14:textId="77777777" w:rsidTr="008E18E5">
        <w:trPr>
          <w:trHeight w:val="450"/>
          <w:jc w:val="center"/>
        </w:trPr>
        <w:tc>
          <w:tcPr>
            <w:tcW w:w="1704" w:type="dxa"/>
            <w:shd w:val="clear" w:color="auto" w:fill="CCCCCC"/>
            <w:vAlign w:val="center"/>
          </w:tcPr>
          <w:p w14:paraId="367947D6" w14:textId="77777777" w:rsidR="00AC01C0" w:rsidRPr="00692A71" w:rsidRDefault="00AC01C0" w:rsidP="007261A1">
            <w:pPr>
              <w:rPr>
                <w:color w:val="000000" w:themeColor="text1"/>
              </w:rPr>
            </w:pPr>
            <w:r w:rsidRPr="00692A71">
              <w:rPr>
                <w:rFonts w:hint="eastAsia"/>
                <w:color w:val="000000" w:themeColor="text1"/>
              </w:rPr>
              <w:t>其它</w:t>
            </w:r>
          </w:p>
        </w:tc>
        <w:tc>
          <w:tcPr>
            <w:tcW w:w="6818" w:type="dxa"/>
            <w:gridSpan w:val="2"/>
            <w:vAlign w:val="center"/>
          </w:tcPr>
          <w:p w14:paraId="65C5B096" w14:textId="77777777" w:rsidR="00AC01C0" w:rsidRPr="00692A71" w:rsidRDefault="00AC01C0" w:rsidP="007261A1">
            <w:pPr>
              <w:rPr>
                <w:color w:val="000000" w:themeColor="text1"/>
              </w:rPr>
            </w:pPr>
          </w:p>
        </w:tc>
      </w:tr>
    </w:tbl>
    <w:p w14:paraId="6206D19B" w14:textId="77777777" w:rsidR="00FB05C5" w:rsidRPr="00692A71" w:rsidRDefault="00FB05C5" w:rsidP="007261A1">
      <w:pPr>
        <w:rPr>
          <w:color w:val="000000" w:themeColor="text1"/>
        </w:rPr>
      </w:pPr>
    </w:p>
    <w:sectPr w:rsidR="00FB05C5" w:rsidRPr="00692A71" w:rsidSect="00FB05C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3480C" w14:textId="77777777" w:rsidR="008B546D" w:rsidRDefault="0047466A">
      <w:r>
        <w:separator/>
      </w:r>
    </w:p>
  </w:endnote>
  <w:endnote w:type="continuationSeparator" w:id="0">
    <w:p w14:paraId="64D7B22C" w14:textId="77777777" w:rsidR="008B546D" w:rsidRDefault="00474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668D3" w14:textId="77777777" w:rsidR="00606C0C" w:rsidRDefault="00606C0C">
    <w:pPr>
      <w:pStyle w:val="a6"/>
      <w:framePr w:h="0" w:wrap="around" w:vAnchor="text" w:hAnchor="margin" w:xAlign="center" w:yAlign="top"/>
      <w:pBdr>
        <w:between w:val="none" w:sz="50" w:space="0" w:color="auto"/>
      </w:pBdr>
    </w:pPr>
  </w:p>
  <w:p w14:paraId="52E04429" w14:textId="77777777" w:rsidR="00606C0C" w:rsidRDefault="00606C0C">
    <w:pPr>
      <w:pStyle w:val="a6"/>
      <w:jc w:val="center"/>
    </w:pPr>
    <w:r>
      <w:rPr>
        <w:rFonts w:hint="eastAsia"/>
      </w:rPr>
      <w:t>封面</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07A73" w14:textId="77777777" w:rsidR="00606C0C" w:rsidRDefault="00606C0C">
    <w:pPr>
      <w:pStyle w:val="a6"/>
      <w:framePr w:h="0" w:wrap="around" w:vAnchor="text" w:hAnchor="margin" w:xAlign="center" w:yAlign="top"/>
      <w:pBdr>
        <w:between w:val="none" w:sz="50" w:space="0" w:color="auto"/>
      </w:pBdr>
    </w:pPr>
  </w:p>
  <w:p w14:paraId="586647FF" w14:textId="77777777" w:rsidR="00606C0C" w:rsidRDefault="00606C0C" w:rsidP="008E18E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8D278" w14:textId="77777777" w:rsidR="008B546D" w:rsidRDefault="0047466A">
      <w:r>
        <w:separator/>
      </w:r>
    </w:p>
  </w:footnote>
  <w:footnote w:type="continuationSeparator" w:id="0">
    <w:p w14:paraId="691E5F59" w14:textId="77777777" w:rsidR="008B546D" w:rsidRDefault="004746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7B414" w14:textId="77777777" w:rsidR="00606C0C" w:rsidRDefault="00606C0C">
    <w:pPr>
      <w:pStyle w:val="a4"/>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D63D5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singleLevel"/>
    <w:tmpl w:val="00000004"/>
    <w:lvl w:ilvl="0">
      <w:start w:val="1"/>
      <w:numFmt w:val="decimal"/>
      <w:suff w:val="nothing"/>
      <w:lvlText w:val="%1）"/>
      <w:lvlJc w:val="left"/>
    </w:lvl>
  </w:abstractNum>
  <w:abstractNum w:abstractNumId="2">
    <w:nsid w:val="00000009"/>
    <w:multiLevelType w:val="singleLevel"/>
    <w:tmpl w:val="00000009"/>
    <w:lvl w:ilvl="0">
      <w:start w:val="1"/>
      <w:numFmt w:val="decimal"/>
      <w:suff w:val="nothing"/>
      <w:lvlText w:val="%1）"/>
      <w:lvlJc w:val="left"/>
    </w:lvl>
  </w:abstractNum>
  <w:abstractNum w:abstractNumId="3">
    <w:nsid w:val="0000000A"/>
    <w:multiLevelType w:val="singleLevel"/>
    <w:tmpl w:val="0000000A"/>
    <w:lvl w:ilvl="0">
      <w:start w:val="1"/>
      <w:numFmt w:val="decimal"/>
      <w:suff w:val="nothing"/>
      <w:lvlText w:val="%1）"/>
      <w:lvlJc w:val="left"/>
    </w:lvl>
  </w:abstractNum>
  <w:abstractNum w:abstractNumId="4">
    <w:nsid w:val="0000000B"/>
    <w:multiLevelType w:val="singleLevel"/>
    <w:tmpl w:val="0000000B"/>
    <w:lvl w:ilvl="0">
      <w:start w:val="1"/>
      <w:numFmt w:val="decimal"/>
      <w:suff w:val="nothing"/>
      <w:lvlText w:val="%1）"/>
      <w:lvlJc w:val="left"/>
    </w:lvl>
  </w:abstractNum>
  <w:abstractNum w:abstractNumId="5">
    <w:nsid w:val="12A621FE"/>
    <w:multiLevelType w:val="multilevel"/>
    <w:tmpl w:val="76E6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B52B4A"/>
    <w:multiLevelType w:val="multilevel"/>
    <w:tmpl w:val="C190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111DA4"/>
    <w:multiLevelType w:val="multilevel"/>
    <w:tmpl w:val="A684AB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0D76986"/>
    <w:multiLevelType w:val="hybridMultilevel"/>
    <w:tmpl w:val="AA16B10E"/>
    <w:lvl w:ilvl="0" w:tplc="F9C0E4D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C2E183D"/>
    <w:multiLevelType w:val="multilevel"/>
    <w:tmpl w:val="3F783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 w:numId="6">
    <w:abstractNumId w:val="7"/>
  </w:num>
  <w:num w:numId="7">
    <w:abstractNumId w:val="5"/>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1C0"/>
    <w:rsid w:val="00010A26"/>
    <w:rsid w:val="0003125C"/>
    <w:rsid w:val="000E23C3"/>
    <w:rsid w:val="000F72B7"/>
    <w:rsid w:val="001219FC"/>
    <w:rsid w:val="00121A10"/>
    <w:rsid w:val="00143E9E"/>
    <w:rsid w:val="00157968"/>
    <w:rsid w:val="00182E93"/>
    <w:rsid w:val="001857AC"/>
    <w:rsid w:val="001B1BD1"/>
    <w:rsid w:val="001D350A"/>
    <w:rsid w:val="001D47CF"/>
    <w:rsid w:val="001F45FD"/>
    <w:rsid w:val="001F76C9"/>
    <w:rsid w:val="00211E26"/>
    <w:rsid w:val="002220D6"/>
    <w:rsid w:val="00277D87"/>
    <w:rsid w:val="0029624B"/>
    <w:rsid w:val="002972D4"/>
    <w:rsid w:val="002A3E89"/>
    <w:rsid w:val="002B6678"/>
    <w:rsid w:val="002C2832"/>
    <w:rsid w:val="002C43E0"/>
    <w:rsid w:val="002D0B4C"/>
    <w:rsid w:val="002F7F3D"/>
    <w:rsid w:val="00317DE9"/>
    <w:rsid w:val="003230AE"/>
    <w:rsid w:val="003C6B97"/>
    <w:rsid w:val="003F240B"/>
    <w:rsid w:val="004178F0"/>
    <w:rsid w:val="00420E31"/>
    <w:rsid w:val="00421E24"/>
    <w:rsid w:val="00422049"/>
    <w:rsid w:val="00453331"/>
    <w:rsid w:val="004552EC"/>
    <w:rsid w:val="0047466A"/>
    <w:rsid w:val="00482546"/>
    <w:rsid w:val="004A3B59"/>
    <w:rsid w:val="004B4060"/>
    <w:rsid w:val="004C7F38"/>
    <w:rsid w:val="004E14E8"/>
    <w:rsid w:val="004E3936"/>
    <w:rsid w:val="0054023B"/>
    <w:rsid w:val="0055762C"/>
    <w:rsid w:val="005618CF"/>
    <w:rsid w:val="005776C9"/>
    <w:rsid w:val="0059475A"/>
    <w:rsid w:val="005B62E1"/>
    <w:rsid w:val="005D4252"/>
    <w:rsid w:val="005D5255"/>
    <w:rsid w:val="005D6882"/>
    <w:rsid w:val="00606C0C"/>
    <w:rsid w:val="00625B8A"/>
    <w:rsid w:val="00642201"/>
    <w:rsid w:val="00642FA8"/>
    <w:rsid w:val="00664C1D"/>
    <w:rsid w:val="00692A71"/>
    <w:rsid w:val="006A1EEF"/>
    <w:rsid w:val="007261A1"/>
    <w:rsid w:val="007358F2"/>
    <w:rsid w:val="007412D4"/>
    <w:rsid w:val="00753D70"/>
    <w:rsid w:val="0078421B"/>
    <w:rsid w:val="007935E3"/>
    <w:rsid w:val="007A2366"/>
    <w:rsid w:val="007E1F1E"/>
    <w:rsid w:val="007F538D"/>
    <w:rsid w:val="007F6B01"/>
    <w:rsid w:val="0081045C"/>
    <w:rsid w:val="00817816"/>
    <w:rsid w:val="00821F53"/>
    <w:rsid w:val="00823CC8"/>
    <w:rsid w:val="00833441"/>
    <w:rsid w:val="008364EA"/>
    <w:rsid w:val="008377A6"/>
    <w:rsid w:val="00873070"/>
    <w:rsid w:val="00874A2E"/>
    <w:rsid w:val="00876250"/>
    <w:rsid w:val="00894520"/>
    <w:rsid w:val="008A11B9"/>
    <w:rsid w:val="008B546D"/>
    <w:rsid w:val="008E18E5"/>
    <w:rsid w:val="00901158"/>
    <w:rsid w:val="00912956"/>
    <w:rsid w:val="00943491"/>
    <w:rsid w:val="00946FCD"/>
    <w:rsid w:val="00976C80"/>
    <w:rsid w:val="009775F7"/>
    <w:rsid w:val="009864E4"/>
    <w:rsid w:val="009B191E"/>
    <w:rsid w:val="009C6296"/>
    <w:rsid w:val="009D3FF6"/>
    <w:rsid w:val="00A2127B"/>
    <w:rsid w:val="00A3179A"/>
    <w:rsid w:val="00A4791D"/>
    <w:rsid w:val="00A536BE"/>
    <w:rsid w:val="00A542D1"/>
    <w:rsid w:val="00A762FC"/>
    <w:rsid w:val="00A8083E"/>
    <w:rsid w:val="00AB361A"/>
    <w:rsid w:val="00AC01C0"/>
    <w:rsid w:val="00AC4820"/>
    <w:rsid w:val="00AD057E"/>
    <w:rsid w:val="00AD5F66"/>
    <w:rsid w:val="00B32BA4"/>
    <w:rsid w:val="00B362AF"/>
    <w:rsid w:val="00B52EF8"/>
    <w:rsid w:val="00B5351C"/>
    <w:rsid w:val="00B60E45"/>
    <w:rsid w:val="00BC4CB6"/>
    <w:rsid w:val="00BD713E"/>
    <w:rsid w:val="00BE4AB7"/>
    <w:rsid w:val="00BF3ECC"/>
    <w:rsid w:val="00C100F2"/>
    <w:rsid w:val="00C44880"/>
    <w:rsid w:val="00C46CE7"/>
    <w:rsid w:val="00C55A59"/>
    <w:rsid w:val="00C7033C"/>
    <w:rsid w:val="00C73B53"/>
    <w:rsid w:val="00C91B34"/>
    <w:rsid w:val="00CD49C3"/>
    <w:rsid w:val="00CE19D3"/>
    <w:rsid w:val="00CF067B"/>
    <w:rsid w:val="00CF3D40"/>
    <w:rsid w:val="00CF6D6A"/>
    <w:rsid w:val="00D209ED"/>
    <w:rsid w:val="00D83FF1"/>
    <w:rsid w:val="00D922CC"/>
    <w:rsid w:val="00D94F96"/>
    <w:rsid w:val="00DB19E7"/>
    <w:rsid w:val="00DD6BBF"/>
    <w:rsid w:val="00DE6535"/>
    <w:rsid w:val="00DF3F40"/>
    <w:rsid w:val="00E147CB"/>
    <w:rsid w:val="00E1485D"/>
    <w:rsid w:val="00E34466"/>
    <w:rsid w:val="00E512D0"/>
    <w:rsid w:val="00E823B9"/>
    <w:rsid w:val="00E85C86"/>
    <w:rsid w:val="00EA1839"/>
    <w:rsid w:val="00EC232E"/>
    <w:rsid w:val="00F33FD0"/>
    <w:rsid w:val="00F349AF"/>
    <w:rsid w:val="00F44BEE"/>
    <w:rsid w:val="00F61C2E"/>
    <w:rsid w:val="00F92EBB"/>
    <w:rsid w:val="00FA3EE7"/>
    <w:rsid w:val="00FB05C5"/>
    <w:rsid w:val="00FB4F56"/>
    <w:rsid w:val="00FC20C9"/>
    <w:rsid w:val="00FD4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5B55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1C0"/>
    <w:pPr>
      <w:widowControl w:val="0"/>
      <w:jc w:val="both"/>
    </w:pPr>
    <w:rPr>
      <w:rFonts w:ascii="Times New Roman" w:eastAsia="宋体" w:hAnsi="Times New Roman" w:cs="Times New Roman"/>
      <w:sz w:val="21"/>
      <w:szCs w:val="20"/>
    </w:rPr>
  </w:style>
  <w:style w:type="paragraph" w:styleId="1">
    <w:name w:val="heading 1"/>
    <w:basedOn w:val="a"/>
    <w:next w:val="a"/>
    <w:link w:val="10"/>
    <w:uiPriority w:val="9"/>
    <w:qFormat/>
    <w:rsid w:val="00B52E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FollowedHyperlink">
    <w:name w:val="FollowedHyperlink"/>
    <w:rsid w:val="00AC01C0"/>
    <w:rPr>
      <w:color w:val="800080"/>
      <w:u w:val="single"/>
    </w:rPr>
  </w:style>
  <w:style w:type="character" w:styleId="a3">
    <w:name w:val="Hyperlink"/>
    <w:rsid w:val="00AC01C0"/>
    <w:rPr>
      <w:color w:val="0000FF"/>
      <w:u w:val="single"/>
    </w:rPr>
  </w:style>
  <w:style w:type="paragraph" w:styleId="a4">
    <w:name w:val="header"/>
    <w:basedOn w:val="a"/>
    <w:link w:val="a5"/>
    <w:rsid w:val="00AC01C0"/>
    <w:pPr>
      <w:tabs>
        <w:tab w:val="center" w:pos="4153"/>
        <w:tab w:val="right" w:pos="8306"/>
      </w:tabs>
      <w:snapToGrid w:val="0"/>
    </w:pPr>
    <w:rPr>
      <w:sz w:val="18"/>
    </w:rPr>
  </w:style>
  <w:style w:type="character" w:customStyle="1" w:styleId="a5">
    <w:name w:val="页眉字符"/>
    <w:basedOn w:val="a0"/>
    <w:link w:val="a4"/>
    <w:rsid w:val="00AC01C0"/>
    <w:rPr>
      <w:rFonts w:ascii="Times New Roman" w:eastAsia="宋体" w:hAnsi="Times New Roman" w:cs="Times New Roman"/>
      <w:sz w:val="18"/>
      <w:szCs w:val="20"/>
    </w:rPr>
  </w:style>
  <w:style w:type="paragraph" w:styleId="a6">
    <w:name w:val="footer"/>
    <w:basedOn w:val="a"/>
    <w:link w:val="a7"/>
    <w:rsid w:val="00AC01C0"/>
    <w:pPr>
      <w:tabs>
        <w:tab w:val="center" w:pos="4153"/>
        <w:tab w:val="right" w:pos="8306"/>
      </w:tabs>
      <w:snapToGrid w:val="0"/>
      <w:jc w:val="left"/>
    </w:pPr>
    <w:rPr>
      <w:sz w:val="18"/>
    </w:rPr>
  </w:style>
  <w:style w:type="character" w:customStyle="1" w:styleId="a7">
    <w:name w:val="页脚字符"/>
    <w:basedOn w:val="a0"/>
    <w:link w:val="a6"/>
    <w:rsid w:val="00AC01C0"/>
    <w:rPr>
      <w:rFonts w:ascii="Times New Roman" w:eastAsia="宋体" w:hAnsi="Times New Roman" w:cs="Times New Roman"/>
      <w:sz w:val="18"/>
      <w:szCs w:val="20"/>
    </w:rPr>
  </w:style>
  <w:style w:type="paragraph" w:styleId="a8">
    <w:name w:val="Normal (Web)"/>
    <w:basedOn w:val="a"/>
    <w:uiPriority w:val="99"/>
    <w:unhideWhenUsed/>
    <w:rsid w:val="00AC01C0"/>
    <w:pPr>
      <w:widowControl/>
      <w:spacing w:before="100" w:beforeAutospacing="1" w:after="100" w:afterAutospacing="1"/>
      <w:jc w:val="left"/>
    </w:pPr>
    <w:rPr>
      <w:rFonts w:ascii="Times" w:hAnsi="Times"/>
      <w:kern w:val="0"/>
      <w:sz w:val="20"/>
    </w:rPr>
  </w:style>
  <w:style w:type="character" w:customStyle="1" w:styleId="apple-converted-space">
    <w:name w:val="apple-converted-space"/>
    <w:rsid w:val="00AC01C0"/>
  </w:style>
  <w:style w:type="character" w:styleId="a9">
    <w:name w:val="Strong"/>
    <w:uiPriority w:val="22"/>
    <w:qFormat/>
    <w:rsid w:val="00AC01C0"/>
    <w:rPr>
      <w:b/>
      <w:bCs/>
    </w:rPr>
  </w:style>
  <w:style w:type="paragraph" w:styleId="aa">
    <w:name w:val="Balloon Text"/>
    <w:basedOn w:val="a"/>
    <w:link w:val="ab"/>
    <w:uiPriority w:val="99"/>
    <w:semiHidden/>
    <w:unhideWhenUsed/>
    <w:rsid w:val="00AC01C0"/>
    <w:rPr>
      <w:rFonts w:ascii="Heiti SC Light" w:eastAsia="Heiti SC Light"/>
      <w:sz w:val="18"/>
      <w:szCs w:val="18"/>
    </w:rPr>
  </w:style>
  <w:style w:type="character" w:customStyle="1" w:styleId="ab">
    <w:name w:val="批注框文本字符"/>
    <w:basedOn w:val="a0"/>
    <w:link w:val="aa"/>
    <w:uiPriority w:val="99"/>
    <w:semiHidden/>
    <w:rsid w:val="00AC01C0"/>
    <w:rPr>
      <w:rFonts w:ascii="Heiti SC Light" w:eastAsia="Heiti SC Light" w:hAnsi="Times New Roman" w:cs="Times New Roman"/>
      <w:sz w:val="18"/>
      <w:szCs w:val="18"/>
    </w:rPr>
  </w:style>
  <w:style w:type="character" w:customStyle="1" w:styleId="10">
    <w:name w:val="标题 1字符"/>
    <w:basedOn w:val="a0"/>
    <w:link w:val="1"/>
    <w:uiPriority w:val="9"/>
    <w:rsid w:val="00B52EF8"/>
    <w:rPr>
      <w:rFonts w:ascii="Times New Roman" w:eastAsia="宋体" w:hAnsi="Times New Roman" w:cs="Times New Roman"/>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1C0"/>
    <w:pPr>
      <w:widowControl w:val="0"/>
      <w:jc w:val="both"/>
    </w:pPr>
    <w:rPr>
      <w:rFonts w:ascii="Times New Roman" w:eastAsia="宋体" w:hAnsi="Times New Roman" w:cs="Times New Roman"/>
      <w:sz w:val="21"/>
      <w:szCs w:val="20"/>
    </w:rPr>
  </w:style>
  <w:style w:type="paragraph" w:styleId="1">
    <w:name w:val="heading 1"/>
    <w:basedOn w:val="a"/>
    <w:next w:val="a"/>
    <w:link w:val="10"/>
    <w:uiPriority w:val="9"/>
    <w:qFormat/>
    <w:rsid w:val="00B52E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FollowedHyperlink">
    <w:name w:val="FollowedHyperlink"/>
    <w:rsid w:val="00AC01C0"/>
    <w:rPr>
      <w:color w:val="800080"/>
      <w:u w:val="single"/>
    </w:rPr>
  </w:style>
  <w:style w:type="character" w:styleId="a3">
    <w:name w:val="Hyperlink"/>
    <w:rsid w:val="00AC01C0"/>
    <w:rPr>
      <w:color w:val="0000FF"/>
      <w:u w:val="single"/>
    </w:rPr>
  </w:style>
  <w:style w:type="paragraph" w:styleId="a4">
    <w:name w:val="header"/>
    <w:basedOn w:val="a"/>
    <w:link w:val="a5"/>
    <w:rsid w:val="00AC01C0"/>
    <w:pPr>
      <w:tabs>
        <w:tab w:val="center" w:pos="4153"/>
        <w:tab w:val="right" w:pos="8306"/>
      </w:tabs>
      <w:snapToGrid w:val="0"/>
    </w:pPr>
    <w:rPr>
      <w:sz w:val="18"/>
    </w:rPr>
  </w:style>
  <w:style w:type="character" w:customStyle="1" w:styleId="a5">
    <w:name w:val="页眉字符"/>
    <w:basedOn w:val="a0"/>
    <w:link w:val="a4"/>
    <w:rsid w:val="00AC01C0"/>
    <w:rPr>
      <w:rFonts w:ascii="Times New Roman" w:eastAsia="宋体" w:hAnsi="Times New Roman" w:cs="Times New Roman"/>
      <w:sz w:val="18"/>
      <w:szCs w:val="20"/>
    </w:rPr>
  </w:style>
  <w:style w:type="paragraph" w:styleId="a6">
    <w:name w:val="footer"/>
    <w:basedOn w:val="a"/>
    <w:link w:val="a7"/>
    <w:rsid w:val="00AC01C0"/>
    <w:pPr>
      <w:tabs>
        <w:tab w:val="center" w:pos="4153"/>
        <w:tab w:val="right" w:pos="8306"/>
      </w:tabs>
      <w:snapToGrid w:val="0"/>
      <w:jc w:val="left"/>
    </w:pPr>
    <w:rPr>
      <w:sz w:val="18"/>
    </w:rPr>
  </w:style>
  <w:style w:type="character" w:customStyle="1" w:styleId="a7">
    <w:name w:val="页脚字符"/>
    <w:basedOn w:val="a0"/>
    <w:link w:val="a6"/>
    <w:rsid w:val="00AC01C0"/>
    <w:rPr>
      <w:rFonts w:ascii="Times New Roman" w:eastAsia="宋体" w:hAnsi="Times New Roman" w:cs="Times New Roman"/>
      <w:sz w:val="18"/>
      <w:szCs w:val="20"/>
    </w:rPr>
  </w:style>
  <w:style w:type="paragraph" w:styleId="a8">
    <w:name w:val="Normal (Web)"/>
    <w:basedOn w:val="a"/>
    <w:uiPriority w:val="99"/>
    <w:unhideWhenUsed/>
    <w:rsid w:val="00AC01C0"/>
    <w:pPr>
      <w:widowControl/>
      <w:spacing w:before="100" w:beforeAutospacing="1" w:after="100" w:afterAutospacing="1"/>
      <w:jc w:val="left"/>
    </w:pPr>
    <w:rPr>
      <w:rFonts w:ascii="Times" w:hAnsi="Times"/>
      <w:kern w:val="0"/>
      <w:sz w:val="20"/>
    </w:rPr>
  </w:style>
  <w:style w:type="character" w:customStyle="1" w:styleId="apple-converted-space">
    <w:name w:val="apple-converted-space"/>
    <w:rsid w:val="00AC01C0"/>
  </w:style>
  <w:style w:type="character" w:styleId="a9">
    <w:name w:val="Strong"/>
    <w:uiPriority w:val="22"/>
    <w:qFormat/>
    <w:rsid w:val="00AC01C0"/>
    <w:rPr>
      <w:b/>
      <w:bCs/>
    </w:rPr>
  </w:style>
  <w:style w:type="paragraph" w:styleId="aa">
    <w:name w:val="Balloon Text"/>
    <w:basedOn w:val="a"/>
    <w:link w:val="ab"/>
    <w:uiPriority w:val="99"/>
    <w:semiHidden/>
    <w:unhideWhenUsed/>
    <w:rsid w:val="00AC01C0"/>
    <w:rPr>
      <w:rFonts w:ascii="Heiti SC Light" w:eastAsia="Heiti SC Light"/>
      <w:sz w:val="18"/>
      <w:szCs w:val="18"/>
    </w:rPr>
  </w:style>
  <w:style w:type="character" w:customStyle="1" w:styleId="ab">
    <w:name w:val="批注框文本字符"/>
    <w:basedOn w:val="a0"/>
    <w:link w:val="aa"/>
    <w:uiPriority w:val="99"/>
    <w:semiHidden/>
    <w:rsid w:val="00AC01C0"/>
    <w:rPr>
      <w:rFonts w:ascii="Heiti SC Light" w:eastAsia="Heiti SC Light" w:hAnsi="Times New Roman" w:cs="Times New Roman"/>
      <w:sz w:val="18"/>
      <w:szCs w:val="18"/>
    </w:rPr>
  </w:style>
  <w:style w:type="character" w:customStyle="1" w:styleId="10">
    <w:name w:val="标题 1字符"/>
    <w:basedOn w:val="a0"/>
    <w:link w:val="1"/>
    <w:uiPriority w:val="9"/>
    <w:rsid w:val="00B52EF8"/>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528643">
      <w:bodyDiv w:val="1"/>
      <w:marLeft w:val="0"/>
      <w:marRight w:val="0"/>
      <w:marTop w:val="0"/>
      <w:marBottom w:val="0"/>
      <w:divBdr>
        <w:top w:val="none" w:sz="0" w:space="0" w:color="auto"/>
        <w:left w:val="none" w:sz="0" w:space="0" w:color="auto"/>
        <w:bottom w:val="none" w:sz="0" w:space="0" w:color="auto"/>
        <w:right w:val="none" w:sz="0" w:space="0" w:color="auto"/>
      </w:divBdr>
    </w:div>
    <w:div w:id="549652167">
      <w:bodyDiv w:val="1"/>
      <w:marLeft w:val="0"/>
      <w:marRight w:val="0"/>
      <w:marTop w:val="0"/>
      <w:marBottom w:val="0"/>
      <w:divBdr>
        <w:top w:val="none" w:sz="0" w:space="0" w:color="auto"/>
        <w:left w:val="none" w:sz="0" w:space="0" w:color="auto"/>
        <w:bottom w:val="none" w:sz="0" w:space="0" w:color="auto"/>
        <w:right w:val="none" w:sz="0" w:space="0" w:color="auto"/>
      </w:divBdr>
    </w:div>
    <w:div w:id="1134982575">
      <w:bodyDiv w:val="1"/>
      <w:marLeft w:val="0"/>
      <w:marRight w:val="0"/>
      <w:marTop w:val="0"/>
      <w:marBottom w:val="0"/>
      <w:divBdr>
        <w:top w:val="none" w:sz="0" w:space="0" w:color="auto"/>
        <w:left w:val="none" w:sz="0" w:space="0" w:color="auto"/>
        <w:bottom w:val="none" w:sz="0" w:space="0" w:color="auto"/>
        <w:right w:val="none" w:sz="0" w:space="0" w:color="auto"/>
      </w:divBdr>
    </w:div>
    <w:div w:id="1504203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vijos.cn/Problem_show.asp?id=1183" TargetMode="External"/><Relationship Id="rId21" Type="http://schemas.openxmlformats.org/officeDocument/2006/relationships/hyperlink" Target="https://www.spoj.pl/problems/PHRASES/" TargetMode="External"/><Relationship Id="rId22" Type="http://schemas.openxmlformats.org/officeDocument/2006/relationships/hyperlink" Target="http://acm.pku.edu.cn/JudgeOnline/problem?id=1470" TargetMode="External"/><Relationship Id="rId23" Type="http://schemas.openxmlformats.org/officeDocument/2006/relationships/hyperlink" Target="http://www.cai0715.cn/read.php?304" TargetMode="External"/><Relationship Id="rId24" Type="http://schemas.openxmlformats.org/officeDocument/2006/relationships/hyperlink" Target="http://acm.pku.edu.cn/JudgeOnline/problem?id=2892" TargetMode="External"/><Relationship Id="rId25" Type="http://schemas.openxmlformats.org/officeDocument/2006/relationships/hyperlink" Target="http://acm.pku.edu.cn/JudgeOnline/problem?id=2763" TargetMode="External"/><Relationship Id="rId26" Type="http://schemas.openxmlformats.org/officeDocument/2006/relationships/hyperlink" Target="http://acm.pku.edu.cn/JudgeOnline/problem?id=1236" TargetMode="External"/><Relationship Id="rId27" Type="http://schemas.openxmlformats.org/officeDocument/2006/relationships/hyperlink" Target="http://acm.timus.ru/problem.aspx?space=1&amp;num=1129" TargetMode="External"/><Relationship Id="rId28" Type="http://schemas.openxmlformats.org/officeDocument/2006/relationships/hyperlink" Target="http://www.cai0715.cn/read.php?66" TargetMode="External"/><Relationship Id="rId29" Type="http://schemas.openxmlformats.org/officeDocument/2006/relationships/hyperlink" Target="http://acm.sgu.ru/problem.php?contest=0&amp;problem=24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ai0715.cn/read.php?69" TargetMode="External"/><Relationship Id="rId31" Type="http://schemas.openxmlformats.org/officeDocument/2006/relationships/hyperlink" Target="http://acm.hdu.edu.cn/showproblem.php?pid=1914" TargetMode="External"/><Relationship Id="rId32" Type="http://schemas.openxmlformats.org/officeDocument/2006/relationships/hyperlink" Target="http://acm.sgu.ru/problem.php?contest=0&amp;problem=176" TargetMode="Externa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png"/><Relationship Id="rId10" Type="http://schemas.openxmlformats.org/officeDocument/2006/relationships/footer" Target="footer2.xml"/><Relationship Id="rId11" Type="http://schemas.openxmlformats.org/officeDocument/2006/relationships/hyperlink" Target="http://acm.pku.edu.cn/JudgeOnline/problem?id=2774" TargetMode="External"/><Relationship Id="rId12" Type="http://schemas.openxmlformats.org/officeDocument/2006/relationships/hyperlink" Target="http://www.cai0715.cn/read.php?47" TargetMode="External"/><Relationship Id="rId13" Type="http://schemas.openxmlformats.org/officeDocument/2006/relationships/hyperlink" Target="http://acm.pku.edu.cn/JudgeOnline/problem?id=1743" TargetMode="External"/><Relationship Id="rId14" Type="http://schemas.openxmlformats.org/officeDocument/2006/relationships/hyperlink" Target="http://acm.pku.edu.cn/JudgeOnline/problem?id=3261" TargetMode="External"/><Relationship Id="rId15" Type="http://schemas.openxmlformats.org/officeDocument/2006/relationships/hyperlink" Target="http://www.cai0715.cn/read.php?49" TargetMode="External"/><Relationship Id="rId16" Type="http://schemas.openxmlformats.org/officeDocument/2006/relationships/hyperlink" Target="http://acm.pku.edu.cn/JudgeOnline/problem?id=1986" TargetMode="External"/><Relationship Id="rId17" Type="http://schemas.openxmlformats.org/officeDocument/2006/relationships/hyperlink" Target="http://acm.pku.edu.cn/JudgeOnline/problem?id=2985" TargetMode="External"/><Relationship Id="rId18" Type="http://schemas.openxmlformats.org/officeDocument/2006/relationships/hyperlink" Target="http://www.spoj.pl/problems/PRO/" TargetMode="External"/><Relationship Id="rId19" Type="http://schemas.openxmlformats.org/officeDocument/2006/relationships/hyperlink" Target="http://acm.pku.edu.cn/JudgeOnline/problem?id=3277" TargetMode="External"/><Relationship Id="rId37" Type="http://schemas.openxmlformats.org/officeDocument/2006/relationships/image" Target="media/image5.png"/><Relationship Id="rId38" Type="http://schemas.openxmlformats.org/officeDocument/2006/relationships/hyperlink" Target="http://www.cai0715.cn/read.php?170" TargetMode="External"/><Relationship Id="rId39" Type="http://schemas.openxmlformats.org/officeDocument/2006/relationships/image" Target="media/image6.png"/><Relationship Id="rId40" Type="http://schemas.openxmlformats.org/officeDocument/2006/relationships/hyperlink" Target="http://acm.pku.edu.cn/JudgeOnline/problem?id=3694" TargetMode="External"/><Relationship Id="rId41" Type="http://schemas.openxmlformats.org/officeDocument/2006/relationships/image" Target="media/image7.png"/><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31</Pages>
  <Words>3303</Words>
  <Characters>18828</Characters>
  <Application>Microsoft Macintosh Word</Application>
  <DocSecurity>0</DocSecurity>
  <Lines>156</Lines>
  <Paragraphs>44</Paragraphs>
  <ScaleCrop>false</ScaleCrop>
  <Company>ALEX</Company>
  <LinksUpToDate>false</LinksUpToDate>
  <CharactersWithSpaces>22087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ho</dc:creator>
  <cp:keywords/>
  <dc:description/>
  <cp:lastModifiedBy>ALEX  ho</cp:lastModifiedBy>
  <cp:revision>112</cp:revision>
  <cp:lastPrinted>2016-02-21T06:39:00Z</cp:lastPrinted>
  <dcterms:created xsi:type="dcterms:W3CDTF">2016-02-21T06:39:00Z</dcterms:created>
  <dcterms:modified xsi:type="dcterms:W3CDTF">2016-02-27T05:02:00Z</dcterms:modified>
</cp:coreProperties>
</file>